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E960" w14:textId="77777777" w:rsidR="00C53A0F" w:rsidRPr="00736787" w:rsidRDefault="00C53A0F" w:rsidP="00C53A0F">
      <w:pPr>
        <w:pStyle w:val="NoSpacing"/>
        <w:rPr>
          <w:rFonts w:ascii="Courier New" w:hAnsi="Courier New" w:cs="Courier New"/>
          <w:b/>
          <w:sz w:val="24"/>
          <w:szCs w:val="24"/>
          <w:u w:val="single"/>
        </w:rPr>
      </w:pPr>
      <w:r w:rsidRPr="00736787">
        <w:rPr>
          <w:rFonts w:ascii="Courier New" w:hAnsi="Courier New" w:cs="Courier New"/>
          <w:sz w:val="24"/>
          <w:szCs w:val="24"/>
        </w:rPr>
        <w:tab/>
      </w:r>
      <w:r w:rsidRPr="00736787">
        <w:rPr>
          <w:rFonts w:ascii="Courier New" w:hAnsi="Courier New" w:cs="Courier New"/>
          <w:sz w:val="24"/>
          <w:szCs w:val="24"/>
        </w:rPr>
        <w:tab/>
      </w:r>
      <w:r w:rsidRPr="00736787">
        <w:rPr>
          <w:rFonts w:ascii="Courier New" w:hAnsi="Courier New" w:cs="Courier New"/>
          <w:sz w:val="24"/>
          <w:szCs w:val="24"/>
        </w:rPr>
        <w:tab/>
      </w:r>
      <w:r w:rsidRPr="00736787">
        <w:rPr>
          <w:rFonts w:ascii="Courier New" w:hAnsi="Courier New" w:cs="Courier New"/>
          <w:sz w:val="24"/>
          <w:szCs w:val="24"/>
        </w:rPr>
        <w:tab/>
      </w:r>
      <w:r w:rsidRPr="00736787">
        <w:rPr>
          <w:rFonts w:ascii="Courier New" w:hAnsi="Courier New" w:cs="Courier New"/>
          <w:b/>
          <w:sz w:val="24"/>
          <w:szCs w:val="24"/>
          <w:u w:val="single"/>
        </w:rPr>
        <w:t>Class Loader In java</w:t>
      </w:r>
    </w:p>
    <w:p w14:paraId="3260EBD5" w14:textId="77777777" w:rsidR="00C53A0F" w:rsidRPr="00736787" w:rsidRDefault="00C53A0F" w:rsidP="00AC0A30">
      <w:pPr>
        <w:pStyle w:val="NoSpacing"/>
        <w:jc w:val="both"/>
        <w:rPr>
          <w:rFonts w:ascii="Courier New" w:hAnsi="Courier New" w:cs="Courier New"/>
          <w:sz w:val="24"/>
          <w:szCs w:val="24"/>
        </w:rPr>
      </w:pPr>
      <w:r w:rsidRPr="00736787">
        <w:rPr>
          <w:rFonts w:ascii="Courier New" w:hAnsi="Courier New" w:cs="Courier New"/>
          <w:sz w:val="24"/>
          <w:szCs w:val="24"/>
        </w:rPr>
        <w:t xml:space="preserve">Java class loaders are used to load classes at runtime.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 Java works on three principle: </w:t>
      </w:r>
      <w:r w:rsidRPr="00332E71">
        <w:rPr>
          <w:rFonts w:ascii="Courier New" w:hAnsi="Courier New" w:cs="Courier New"/>
          <w:b/>
          <w:bCs/>
          <w:sz w:val="24"/>
          <w:szCs w:val="24"/>
        </w:rPr>
        <w:t>delegation, visibility and uniqueness</w:t>
      </w:r>
      <w:r w:rsidRPr="00736787">
        <w:rPr>
          <w:rFonts w:ascii="Courier New" w:hAnsi="Courier New" w:cs="Courier New"/>
          <w:sz w:val="24"/>
          <w:szCs w:val="24"/>
        </w:rPr>
        <w:t xml:space="preserve">. Delegation principle forward request of class loading to parent class loader and only loads the class, if parent is not able to find or load class. Visibility principle allows child class loader to see all the classes loaded by parent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but parent class loader </w:t>
      </w:r>
      <w:proofErr w:type="spellStart"/>
      <w:r w:rsidRPr="00736787">
        <w:rPr>
          <w:rFonts w:ascii="Courier New" w:hAnsi="Courier New" w:cs="Courier New"/>
          <w:sz w:val="24"/>
          <w:szCs w:val="24"/>
        </w:rPr>
        <w:t>can not</w:t>
      </w:r>
      <w:proofErr w:type="spellEnd"/>
      <w:r w:rsidRPr="00736787">
        <w:rPr>
          <w:rFonts w:ascii="Courier New" w:hAnsi="Courier New" w:cs="Courier New"/>
          <w:sz w:val="24"/>
          <w:szCs w:val="24"/>
        </w:rPr>
        <w:t xml:space="preserve"> see classes loaded by child. Uniqueness principle allows to load a class exactly once, which is basically achieved by delegation and ensures that child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doesn't reload the class already loaded by parent. Correct understanding of class loader is must to resolve issues like </w:t>
      </w:r>
      <w:proofErr w:type="spellStart"/>
      <w:r w:rsidRPr="00736787">
        <w:rPr>
          <w:rFonts w:ascii="Courier New" w:hAnsi="Courier New" w:cs="Courier New"/>
          <w:sz w:val="24"/>
          <w:szCs w:val="24"/>
        </w:rPr>
        <w:t>NoClassDefFoundError</w:t>
      </w:r>
      <w:proofErr w:type="spellEnd"/>
      <w:r w:rsidRPr="00736787">
        <w:rPr>
          <w:rFonts w:ascii="Courier New" w:hAnsi="Courier New" w:cs="Courier New"/>
          <w:sz w:val="24"/>
          <w:szCs w:val="24"/>
        </w:rPr>
        <w:t xml:space="preserve"> in Java and </w:t>
      </w:r>
      <w:proofErr w:type="spellStart"/>
      <w:r w:rsidRPr="00736787">
        <w:rPr>
          <w:rFonts w:ascii="Courier New" w:hAnsi="Courier New" w:cs="Courier New"/>
          <w:sz w:val="24"/>
          <w:szCs w:val="24"/>
        </w:rPr>
        <w:t>java.lang.ClassNotFoundException</w:t>
      </w:r>
      <w:proofErr w:type="spellEnd"/>
      <w:r w:rsidRPr="00736787">
        <w:rPr>
          <w:rFonts w:ascii="Courier New" w:hAnsi="Courier New" w:cs="Courier New"/>
          <w:sz w:val="24"/>
          <w:szCs w:val="24"/>
        </w:rPr>
        <w:t xml:space="preserve">, which are related to class loading.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is also an important topic in advanced Java Interviews, where good knowledge of working of Java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and How </w:t>
      </w:r>
      <w:proofErr w:type="spellStart"/>
      <w:r w:rsidRPr="00736787">
        <w:rPr>
          <w:rFonts w:ascii="Courier New" w:hAnsi="Courier New" w:cs="Courier New"/>
          <w:sz w:val="24"/>
          <w:szCs w:val="24"/>
        </w:rPr>
        <w:t>classpath</w:t>
      </w:r>
      <w:proofErr w:type="spellEnd"/>
      <w:r w:rsidRPr="00736787">
        <w:rPr>
          <w:rFonts w:ascii="Courier New" w:hAnsi="Courier New" w:cs="Courier New"/>
          <w:sz w:val="24"/>
          <w:szCs w:val="24"/>
        </w:rPr>
        <w:t xml:space="preserve"> works in Java  is expected from Java programmer. I have always seen questions like, Can one class be loaded by two different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 Java on various Java Interviews.  In this Java programming tutorial, we will learn what is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 Java, How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works in Java and some specifics about Java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w:t>
      </w:r>
    </w:p>
    <w:p w14:paraId="4B4409B1" w14:textId="77777777" w:rsidR="00C53A0F" w:rsidRPr="00736787" w:rsidRDefault="00C53A0F" w:rsidP="00C53A0F">
      <w:pPr>
        <w:pStyle w:val="NoSpacing"/>
        <w:rPr>
          <w:rFonts w:ascii="Courier New" w:hAnsi="Courier New" w:cs="Courier New"/>
          <w:sz w:val="24"/>
          <w:szCs w:val="24"/>
        </w:rPr>
      </w:pPr>
    </w:p>
    <w:p w14:paraId="0C34B7CD"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 xml:space="preserve">What is </w:t>
      </w:r>
      <w:proofErr w:type="spellStart"/>
      <w:r w:rsidRPr="00736787">
        <w:rPr>
          <w:rFonts w:ascii="Courier New" w:hAnsi="Courier New" w:cs="Courier New"/>
          <w:b/>
          <w:sz w:val="24"/>
          <w:szCs w:val="24"/>
        </w:rPr>
        <w:t>ClassLoader</w:t>
      </w:r>
      <w:proofErr w:type="spellEnd"/>
      <w:r w:rsidRPr="00736787">
        <w:rPr>
          <w:rFonts w:ascii="Courier New" w:hAnsi="Courier New" w:cs="Courier New"/>
          <w:b/>
          <w:sz w:val="24"/>
          <w:szCs w:val="24"/>
        </w:rPr>
        <w:t xml:space="preserve"> in Java</w:t>
      </w:r>
    </w:p>
    <w:p w14:paraId="5D7BE78C" w14:textId="77777777" w:rsidR="00C53A0F" w:rsidRPr="00736787" w:rsidRDefault="00C53A0F" w:rsidP="00AC0A30">
      <w:pPr>
        <w:pStyle w:val="NoSpacing"/>
        <w:jc w:val="both"/>
        <w:rPr>
          <w:rFonts w:ascii="Courier New" w:hAnsi="Courier New" w:cs="Courier New"/>
          <w:sz w:val="24"/>
          <w:szCs w:val="24"/>
        </w:rPr>
      </w:pP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 Java is a class which is used to load class files in Java. Java code is compiled into class file by </w:t>
      </w:r>
      <w:proofErr w:type="spellStart"/>
      <w:r w:rsidRPr="00736787">
        <w:rPr>
          <w:rFonts w:ascii="Courier New" w:hAnsi="Courier New" w:cs="Courier New"/>
          <w:sz w:val="24"/>
          <w:szCs w:val="24"/>
        </w:rPr>
        <w:t>javac</w:t>
      </w:r>
      <w:proofErr w:type="spellEnd"/>
      <w:r w:rsidRPr="00736787">
        <w:rPr>
          <w:rFonts w:ascii="Courier New" w:hAnsi="Courier New" w:cs="Courier New"/>
          <w:sz w:val="24"/>
          <w:szCs w:val="24"/>
        </w:rPr>
        <w:t xml:space="preserve"> compiler and JVM executes Java program, by executing byte codes written in class file.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is responsible for loading class files from file system, network or any other source. </w:t>
      </w:r>
      <w:r w:rsidRPr="00332E71">
        <w:rPr>
          <w:rFonts w:ascii="Courier New" w:hAnsi="Courier New" w:cs="Courier New"/>
          <w:b/>
          <w:bCs/>
          <w:sz w:val="24"/>
          <w:szCs w:val="24"/>
        </w:rPr>
        <w:t>There are three default class loader used in Java, Bootstrap , Extension and System or Application class loader.</w:t>
      </w:r>
      <w:r w:rsidRPr="00736787">
        <w:rPr>
          <w:rFonts w:ascii="Courier New" w:hAnsi="Courier New" w:cs="Courier New"/>
          <w:sz w:val="24"/>
          <w:szCs w:val="24"/>
        </w:rPr>
        <w:t xml:space="preserve"> Every class loader has a predefined location, from where they loads class files. Bootstrap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is responsible for loading standard JDK class files from rt.jar and it is parent of all class loaders in Java. Bootstrap class loader don't have any parents, if you call </w:t>
      </w:r>
      <w:proofErr w:type="spellStart"/>
      <w:r w:rsidRPr="00736787">
        <w:rPr>
          <w:rFonts w:ascii="Courier New" w:hAnsi="Courier New" w:cs="Courier New"/>
          <w:sz w:val="24"/>
          <w:szCs w:val="24"/>
        </w:rPr>
        <w:t>String.class.getClassLoader</w:t>
      </w:r>
      <w:proofErr w:type="spellEnd"/>
      <w:r w:rsidRPr="00736787">
        <w:rPr>
          <w:rFonts w:ascii="Courier New" w:hAnsi="Courier New" w:cs="Courier New"/>
          <w:sz w:val="24"/>
          <w:szCs w:val="24"/>
        </w:rPr>
        <w:t xml:space="preserve">() it will return null and any code based on that may throw </w:t>
      </w:r>
      <w:proofErr w:type="spellStart"/>
      <w:r w:rsidRPr="00736787">
        <w:rPr>
          <w:rFonts w:ascii="Courier New" w:hAnsi="Courier New" w:cs="Courier New"/>
          <w:sz w:val="24"/>
          <w:szCs w:val="24"/>
        </w:rPr>
        <w:t>NullPointerException</w:t>
      </w:r>
      <w:proofErr w:type="spellEnd"/>
      <w:r w:rsidRPr="00736787">
        <w:rPr>
          <w:rFonts w:ascii="Courier New" w:hAnsi="Courier New" w:cs="Courier New"/>
          <w:sz w:val="24"/>
          <w:szCs w:val="24"/>
        </w:rPr>
        <w:t xml:space="preserve"> in Java. Bootstrap class loader is also known as Primordial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 Java.  Extension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delegates class loading request to its parent, Bootstrap and if unsuccessful, loads class form </w:t>
      </w:r>
      <w:proofErr w:type="spellStart"/>
      <w:r w:rsidRPr="00736787">
        <w:rPr>
          <w:rFonts w:ascii="Courier New" w:hAnsi="Courier New" w:cs="Courier New"/>
          <w:sz w:val="24"/>
          <w:szCs w:val="24"/>
        </w:rPr>
        <w:t>jre</w:t>
      </w:r>
      <w:proofErr w:type="spellEnd"/>
      <w:r w:rsidRPr="00736787">
        <w:rPr>
          <w:rFonts w:ascii="Courier New" w:hAnsi="Courier New" w:cs="Courier New"/>
          <w:sz w:val="24"/>
          <w:szCs w:val="24"/>
        </w:rPr>
        <w:t>/lib/</w:t>
      </w:r>
      <w:proofErr w:type="spellStart"/>
      <w:r w:rsidRPr="00736787">
        <w:rPr>
          <w:rFonts w:ascii="Courier New" w:hAnsi="Courier New" w:cs="Courier New"/>
          <w:sz w:val="24"/>
          <w:szCs w:val="24"/>
        </w:rPr>
        <w:t>ext</w:t>
      </w:r>
      <w:proofErr w:type="spellEnd"/>
      <w:r w:rsidRPr="00736787">
        <w:rPr>
          <w:rFonts w:ascii="Courier New" w:hAnsi="Courier New" w:cs="Courier New"/>
          <w:sz w:val="24"/>
          <w:szCs w:val="24"/>
        </w:rPr>
        <w:t xml:space="preserve"> directory or any other directory pointed by </w:t>
      </w:r>
      <w:proofErr w:type="spellStart"/>
      <w:r w:rsidRPr="00736787">
        <w:rPr>
          <w:rFonts w:ascii="Courier New" w:hAnsi="Courier New" w:cs="Courier New"/>
          <w:sz w:val="24"/>
          <w:szCs w:val="24"/>
        </w:rPr>
        <w:t>java.ext.dirs</w:t>
      </w:r>
      <w:proofErr w:type="spellEnd"/>
      <w:r w:rsidRPr="00736787">
        <w:rPr>
          <w:rFonts w:ascii="Courier New" w:hAnsi="Courier New" w:cs="Courier New"/>
          <w:sz w:val="24"/>
          <w:szCs w:val="24"/>
        </w:rPr>
        <w:t xml:space="preserve"> system property. Extension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 JVM is implemented by  </w:t>
      </w:r>
      <w:proofErr w:type="spellStart"/>
      <w:r w:rsidRPr="00736787">
        <w:rPr>
          <w:rFonts w:ascii="Courier New" w:hAnsi="Courier New" w:cs="Courier New"/>
          <w:sz w:val="24"/>
          <w:szCs w:val="24"/>
        </w:rPr>
        <w:t>sun.misc.Launcher$ExtClassLoader</w:t>
      </w:r>
      <w:proofErr w:type="spellEnd"/>
      <w:r w:rsidRPr="00736787">
        <w:rPr>
          <w:rFonts w:ascii="Courier New" w:hAnsi="Courier New" w:cs="Courier New"/>
          <w:sz w:val="24"/>
          <w:szCs w:val="24"/>
        </w:rPr>
        <w:t>. Third default class loader used by JVM to load Java classes is called System or Application class loader and it is responsible for loading application specific classes from CLASSPATH environment variable, -</w:t>
      </w:r>
      <w:proofErr w:type="spellStart"/>
      <w:r w:rsidRPr="00736787">
        <w:rPr>
          <w:rFonts w:ascii="Courier New" w:hAnsi="Courier New" w:cs="Courier New"/>
          <w:sz w:val="24"/>
          <w:szCs w:val="24"/>
        </w:rPr>
        <w:t>classpath</w:t>
      </w:r>
      <w:proofErr w:type="spellEnd"/>
      <w:r w:rsidRPr="00736787">
        <w:rPr>
          <w:rFonts w:ascii="Courier New" w:hAnsi="Courier New" w:cs="Courier New"/>
          <w:sz w:val="24"/>
          <w:szCs w:val="24"/>
        </w:rPr>
        <w:t xml:space="preserve"> or -cp command line option, Class-Path attribute of Manifest file inside JAR. Application class loader is a child of Extension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and its implemented by </w:t>
      </w:r>
      <w:proofErr w:type="spellStart"/>
      <w:r w:rsidRPr="00736787">
        <w:rPr>
          <w:rFonts w:ascii="Courier New" w:hAnsi="Courier New" w:cs="Courier New"/>
          <w:sz w:val="24"/>
          <w:szCs w:val="24"/>
        </w:rPr>
        <w:t>sun.misc.Launcher$AppClassLoader</w:t>
      </w:r>
      <w:proofErr w:type="spellEnd"/>
      <w:r w:rsidRPr="00736787">
        <w:rPr>
          <w:rFonts w:ascii="Courier New" w:hAnsi="Courier New" w:cs="Courier New"/>
          <w:sz w:val="24"/>
          <w:szCs w:val="24"/>
        </w:rPr>
        <w:t xml:space="preserve"> class. Also, except Bootstrap class loader, which is implemented in native language mostly in C,  all  Java class loaders are implemented using </w:t>
      </w:r>
      <w:proofErr w:type="spellStart"/>
      <w:r w:rsidRPr="00736787">
        <w:rPr>
          <w:rFonts w:ascii="Courier New" w:hAnsi="Courier New" w:cs="Courier New"/>
          <w:sz w:val="24"/>
          <w:szCs w:val="24"/>
        </w:rPr>
        <w:t>java.lang.ClassLoader</w:t>
      </w:r>
      <w:proofErr w:type="spellEnd"/>
      <w:r w:rsidRPr="00736787">
        <w:rPr>
          <w:rFonts w:ascii="Courier New" w:hAnsi="Courier New" w:cs="Courier New"/>
          <w:sz w:val="24"/>
          <w:szCs w:val="24"/>
        </w:rPr>
        <w:t>.</w:t>
      </w:r>
    </w:p>
    <w:p w14:paraId="756EC8E9" w14:textId="77777777" w:rsidR="00C53A0F" w:rsidRPr="00736787" w:rsidRDefault="00C53A0F" w:rsidP="00AC0A30">
      <w:pPr>
        <w:pStyle w:val="NoSpacing"/>
        <w:jc w:val="both"/>
        <w:rPr>
          <w:rFonts w:ascii="Courier New" w:hAnsi="Courier New" w:cs="Courier New"/>
          <w:sz w:val="24"/>
          <w:szCs w:val="24"/>
        </w:rPr>
      </w:pPr>
      <w:r w:rsidRPr="00736787">
        <w:rPr>
          <w:rFonts w:ascii="Courier New" w:hAnsi="Courier New" w:cs="Courier New"/>
          <w:sz w:val="24"/>
          <w:szCs w:val="24"/>
        </w:rPr>
        <w:t xml:space="preserve">In short here is the location from which Bootstrap, Extension and Application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load Class files.</w:t>
      </w:r>
    </w:p>
    <w:p w14:paraId="361E97CB"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1) Bootstrap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 JRE/lib/rt.jar</w:t>
      </w:r>
    </w:p>
    <w:p w14:paraId="4EB2180B"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2) Extension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 JRE/lib/</w:t>
      </w:r>
      <w:proofErr w:type="spellStart"/>
      <w:r w:rsidRPr="00736787">
        <w:rPr>
          <w:rFonts w:ascii="Courier New" w:hAnsi="Courier New" w:cs="Courier New"/>
          <w:sz w:val="24"/>
          <w:szCs w:val="24"/>
        </w:rPr>
        <w:t>ext</w:t>
      </w:r>
      <w:proofErr w:type="spellEnd"/>
      <w:r w:rsidRPr="00736787">
        <w:rPr>
          <w:rFonts w:ascii="Courier New" w:hAnsi="Courier New" w:cs="Courier New"/>
          <w:sz w:val="24"/>
          <w:szCs w:val="24"/>
        </w:rPr>
        <w:t xml:space="preserve"> or any directory denoted by </w:t>
      </w:r>
      <w:proofErr w:type="spellStart"/>
      <w:r w:rsidRPr="00736787">
        <w:rPr>
          <w:rFonts w:ascii="Courier New" w:hAnsi="Courier New" w:cs="Courier New"/>
          <w:sz w:val="24"/>
          <w:szCs w:val="24"/>
        </w:rPr>
        <w:t>java.ext.dirs</w:t>
      </w:r>
      <w:proofErr w:type="spellEnd"/>
    </w:p>
    <w:p w14:paraId="21513AE9" w14:textId="77777777" w:rsidR="00C53A0F"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3) Application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 CLASSPATH environment variable, -</w:t>
      </w:r>
      <w:proofErr w:type="spellStart"/>
      <w:r w:rsidRPr="00736787">
        <w:rPr>
          <w:rFonts w:ascii="Courier New" w:hAnsi="Courier New" w:cs="Courier New"/>
          <w:sz w:val="24"/>
          <w:szCs w:val="24"/>
        </w:rPr>
        <w:t>classpath</w:t>
      </w:r>
      <w:proofErr w:type="spellEnd"/>
      <w:r w:rsidRPr="00736787">
        <w:rPr>
          <w:rFonts w:ascii="Courier New" w:hAnsi="Courier New" w:cs="Courier New"/>
          <w:sz w:val="24"/>
          <w:szCs w:val="24"/>
        </w:rPr>
        <w:t xml:space="preserve"> or -cp option, Class-Path attribute of Manifest inside JAR file.</w:t>
      </w:r>
    </w:p>
    <w:p w14:paraId="444DB91D" w14:textId="77777777" w:rsidR="00736787" w:rsidRPr="00736787" w:rsidRDefault="00736787" w:rsidP="00C53A0F">
      <w:pPr>
        <w:pStyle w:val="NoSpacing"/>
        <w:rPr>
          <w:rFonts w:ascii="Courier New" w:hAnsi="Courier New" w:cs="Courier New"/>
          <w:sz w:val="24"/>
          <w:szCs w:val="24"/>
        </w:rPr>
      </w:pPr>
    </w:p>
    <w:p w14:paraId="74C35769" w14:textId="77777777" w:rsidR="00C53A0F" w:rsidRPr="00736787" w:rsidRDefault="00C53A0F" w:rsidP="00C53A0F">
      <w:pPr>
        <w:pStyle w:val="NoSpacing"/>
        <w:rPr>
          <w:rFonts w:ascii="Courier New" w:hAnsi="Courier New" w:cs="Courier New"/>
          <w:sz w:val="24"/>
          <w:szCs w:val="24"/>
        </w:rPr>
      </w:pPr>
    </w:p>
    <w:p w14:paraId="04FD5B19" w14:textId="77777777" w:rsidR="00C53A0F" w:rsidRPr="00736787" w:rsidRDefault="00C53A0F" w:rsidP="00C53A0F">
      <w:pPr>
        <w:pStyle w:val="NoSpacing"/>
        <w:rPr>
          <w:rFonts w:ascii="Courier New" w:hAnsi="Courier New" w:cs="Courier New"/>
          <w:b/>
          <w:sz w:val="24"/>
          <w:szCs w:val="24"/>
          <w:u w:val="single"/>
        </w:rPr>
      </w:pPr>
      <w:r w:rsidRPr="00736787">
        <w:rPr>
          <w:rFonts w:ascii="Courier New" w:hAnsi="Courier New" w:cs="Courier New"/>
          <w:b/>
          <w:sz w:val="24"/>
          <w:szCs w:val="24"/>
          <w:u w:val="single"/>
        </w:rPr>
        <w:lastRenderedPageBreak/>
        <w:t xml:space="preserve">How </w:t>
      </w:r>
      <w:proofErr w:type="spellStart"/>
      <w:r w:rsidRPr="00736787">
        <w:rPr>
          <w:rFonts w:ascii="Courier New" w:hAnsi="Courier New" w:cs="Courier New"/>
          <w:b/>
          <w:sz w:val="24"/>
          <w:szCs w:val="24"/>
          <w:u w:val="single"/>
        </w:rPr>
        <w:t>ClassLoader</w:t>
      </w:r>
      <w:proofErr w:type="spellEnd"/>
      <w:r w:rsidRPr="00736787">
        <w:rPr>
          <w:rFonts w:ascii="Courier New" w:hAnsi="Courier New" w:cs="Courier New"/>
          <w:b/>
          <w:sz w:val="24"/>
          <w:szCs w:val="24"/>
          <w:u w:val="single"/>
        </w:rPr>
        <w:t xml:space="preserve"> works in Java</w:t>
      </w:r>
    </w:p>
    <w:p w14:paraId="069C7C9E"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Delegation principles</w:t>
      </w:r>
    </w:p>
    <w:p w14:paraId="3C656528"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As discussed on when a class is loaded and initialized in Java, a class is loaded in Java, when its needed. Suppose you have an application specific class called </w:t>
      </w:r>
      <w:proofErr w:type="spellStart"/>
      <w:r w:rsidRPr="00736787">
        <w:rPr>
          <w:rFonts w:ascii="Courier New" w:hAnsi="Courier New" w:cs="Courier New"/>
          <w:sz w:val="24"/>
          <w:szCs w:val="24"/>
        </w:rPr>
        <w:t>Abc.class</w:t>
      </w:r>
      <w:proofErr w:type="spellEnd"/>
      <w:r w:rsidRPr="00736787">
        <w:rPr>
          <w:rFonts w:ascii="Courier New" w:hAnsi="Courier New" w:cs="Courier New"/>
          <w:sz w:val="24"/>
          <w:szCs w:val="24"/>
        </w:rPr>
        <w:t xml:space="preserve">, first request of loading this class will come to Application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which will delegate to its parent Extension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which further delegates to Primordial or Bootstrap class loader. Primordial will look for that class in rt.jar and since that class is not there, request comes to Extension class loader which looks on </w:t>
      </w:r>
      <w:proofErr w:type="spellStart"/>
      <w:r w:rsidRPr="00736787">
        <w:rPr>
          <w:rFonts w:ascii="Courier New" w:hAnsi="Courier New" w:cs="Courier New"/>
          <w:sz w:val="24"/>
          <w:szCs w:val="24"/>
        </w:rPr>
        <w:t>jre</w:t>
      </w:r>
      <w:proofErr w:type="spellEnd"/>
      <w:r w:rsidRPr="00736787">
        <w:rPr>
          <w:rFonts w:ascii="Courier New" w:hAnsi="Courier New" w:cs="Courier New"/>
          <w:sz w:val="24"/>
          <w:szCs w:val="24"/>
        </w:rPr>
        <w:t>/lib/</w:t>
      </w:r>
      <w:proofErr w:type="spellStart"/>
      <w:r w:rsidRPr="00736787">
        <w:rPr>
          <w:rFonts w:ascii="Courier New" w:hAnsi="Courier New" w:cs="Courier New"/>
          <w:sz w:val="24"/>
          <w:szCs w:val="24"/>
        </w:rPr>
        <w:t>ext</w:t>
      </w:r>
      <w:proofErr w:type="spellEnd"/>
      <w:r w:rsidRPr="00736787">
        <w:rPr>
          <w:rFonts w:ascii="Courier New" w:hAnsi="Courier New" w:cs="Courier New"/>
          <w:sz w:val="24"/>
          <w:szCs w:val="24"/>
        </w:rPr>
        <w:t xml:space="preserve"> directory and tries to locate this class there, if class is found there than Extension class loader will load that class and Application class loader will never load that class but if </w:t>
      </w:r>
      <w:proofErr w:type="spellStart"/>
      <w:r w:rsidRPr="00736787">
        <w:rPr>
          <w:rFonts w:ascii="Courier New" w:hAnsi="Courier New" w:cs="Courier New"/>
          <w:sz w:val="24"/>
          <w:szCs w:val="24"/>
        </w:rPr>
        <w:t>its</w:t>
      </w:r>
      <w:proofErr w:type="spellEnd"/>
      <w:r w:rsidRPr="00736787">
        <w:rPr>
          <w:rFonts w:ascii="Courier New" w:hAnsi="Courier New" w:cs="Courier New"/>
          <w:sz w:val="24"/>
          <w:szCs w:val="24"/>
        </w:rPr>
        <w:t xml:space="preserve"> not loaded by extension class-loader than Application class loader loads it from </w:t>
      </w:r>
      <w:proofErr w:type="spellStart"/>
      <w:r w:rsidRPr="00736787">
        <w:rPr>
          <w:rFonts w:ascii="Courier New" w:hAnsi="Courier New" w:cs="Courier New"/>
          <w:sz w:val="24"/>
          <w:szCs w:val="24"/>
        </w:rPr>
        <w:t>Classpath</w:t>
      </w:r>
      <w:proofErr w:type="spellEnd"/>
      <w:r w:rsidRPr="00736787">
        <w:rPr>
          <w:rFonts w:ascii="Courier New" w:hAnsi="Courier New" w:cs="Courier New"/>
          <w:sz w:val="24"/>
          <w:szCs w:val="24"/>
        </w:rPr>
        <w:t xml:space="preserve"> in Java. Remember </w:t>
      </w:r>
      <w:proofErr w:type="spellStart"/>
      <w:r w:rsidRPr="00736787">
        <w:rPr>
          <w:rFonts w:ascii="Courier New" w:hAnsi="Courier New" w:cs="Courier New"/>
          <w:sz w:val="24"/>
          <w:szCs w:val="24"/>
        </w:rPr>
        <w:t>Classpath</w:t>
      </w:r>
      <w:proofErr w:type="spellEnd"/>
      <w:r w:rsidRPr="00736787">
        <w:rPr>
          <w:rFonts w:ascii="Courier New" w:hAnsi="Courier New" w:cs="Courier New"/>
          <w:sz w:val="24"/>
          <w:szCs w:val="24"/>
        </w:rPr>
        <w:t xml:space="preserve"> is used to load class files while PATH is used to locate executable like </w:t>
      </w:r>
      <w:proofErr w:type="spellStart"/>
      <w:r w:rsidRPr="00736787">
        <w:rPr>
          <w:rFonts w:ascii="Courier New" w:hAnsi="Courier New" w:cs="Courier New"/>
          <w:sz w:val="24"/>
          <w:szCs w:val="24"/>
        </w:rPr>
        <w:t>javac</w:t>
      </w:r>
      <w:proofErr w:type="spellEnd"/>
      <w:r w:rsidRPr="00736787">
        <w:rPr>
          <w:rFonts w:ascii="Courier New" w:hAnsi="Courier New" w:cs="Courier New"/>
          <w:sz w:val="24"/>
          <w:szCs w:val="24"/>
        </w:rPr>
        <w:t xml:space="preserve"> or java command.</w:t>
      </w:r>
    </w:p>
    <w:p w14:paraId="18E68C5F" w14:textId="77777777" w:rsidR="00C53A0F" w:rsidRPr="00736787" w:rsidRDefault="00C53A0F" w:rsidP="00C53A0F">
      <w:pPr>
        <w:pStyle w:val="NoSpacing"/>
        <w:rPr>
          <w:rFonts w:ascii="Courier New" w:hAnsi="Courier New" w:cs="Courier New"/>
          <w:sz w:val="24"/>
          <w:szCs w:val="24"/>
        </w:rPr>
      </w:pPr>
    </w:p>
    <w:p w14:paraId="5FA3CE02"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Visibility Principle</w:t>
      </w:r>
    </w:p>
    <w:p w14:paraId="2A231718"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According to visibility principle, Child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can see class loaded by Parent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but vice-versa is not true. Which mean if class </w:t>
      </w:r>
      <w:proofErr w:type="spellStart"/>
      <w:r w:rsidRPr="00736787">
        <w:rPr>
          <w:rFonts w:ascii="Courier New" w:hAnsi="Courier New" w:cs="Courier New"/>
          <w:sz w:val="24"/>
          <w:szCs w:val="24"/>
        </w:rPr>
        <w:t>Abc</w:t>
      </w:r>
      <w:proofErr w:type="spellEnd"/>
      <w:r w:rsidRPr="00736787">
        <w:rPr>
          <w:rFonts w:ascii="Courier New" w:hAnsi="Courier New" w:cs="Courier New"/>
          <w:sz w:val="24"/>
          <w:szCs w:val="24"/>
        </w:rPr>
        <w:t xml:space="preserve"> is loaded by Application class loader than trying to load class ABC explicitly using extension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will throw either </w:t>
      </w:r>
      <w:proofErr w:type="spellStart"/>
      <w:r w:rsidRPr="00736787">
        <w:rPr>
          <w:rFonts w:ascii="Courier New" w:hAnsi="Courier New" w:cs="Courier New"/>
          <w:sz w:val="24"/>
          <w:szCs w:val="24"/>
        </w:rPr>
        <w:t>java.lang.ClassNotFoundException</w:t>
      </w:r>
      <w:proofErr w:type="spellEnd"/>
      <w:r w:rsidRPr="00736787">
        <w:rPr>
          <w:rFonts w:ascii="Courier New" w:hAnsi="Courier New" w:cs="Courier New"/>
          <w:sz w:val="24"/>
          <w:szCs w:val="24"/>
        </w:rPr>
        <w:t>. as shown in below Example</w:t>
      </w:r>
    </w:p>
    <w:p w14:paraId="1F39AA92" w14:textId="77777777" w:rsidR="00C53A0F" w:rsidRPr="00736787" w:rsidRDefault="00C53A0F" w:rsidP="00C53A0F">
      <w:pPr>
        <w:pStyle w:val="NoSpacing"/>
        <w:rPr>
          <w:rFonts w:ascii="Courier New" w:hAnsi="Courier New" w:cs="Courier New"/>
          <w:sz w:val="24"/>
          <w:szCs w:val="24"/>
        </w:rPr>
      </w:pPr>
    </w:p>
    <w:p w14:paraId="02515505"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import </w:t>
      </w:r>
      <w:proofErr w:type="spellStart"/>
      <w:r w:rsidRPr="0001585B">
        <w:rPr>
          <w:rFonts w:ascii="Consolas" w:hAnsi="Consolas" w:cs="Consolas"/>
          <w:sz w:val="24"/>
          <w:szCs w:val="24"/>
        </w:rPr>
        <w:t>java.util.logging.Level</w:t>
      </w:r>
      <w:proofErr w:type="spellEnd"/>
      <w:r w:rsidRPr="0001585B">
        <w:rPr>
          <w:rFonts w:ascii="Consolas" w:hAnsi="Consolas" w:cs="Consolas"/>
          <w:sz w:val="24"/>
          <w:szCs w:val="24"/>
        </w:rPr>
        <w:t>;</w:t>
      </w:r>
    </w:p>
    <w:p w14:paraId="05375A37"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import </w:t>
      </w:r>
      <w:proofErr w:type="spellStart"/>
      <w:r w:rsidRPr="0001585B">
        <w:rPr>
          <w:rFonts w:ascii="Consolas" w:hAnsi="Consolas" w:cs="Consolas"/>
          <w:sz w:val="24"/>
          <w:szCs w:val="24"/>
        </w:rPr>
        <w:t>java.util.logging.Logger</w:t>
      </w:r>
      <w:proofErr w:type="spellEnd"/>
      <w:r w:rsidRPr="0001585B">
        <w:rPr>
          <w:rFonts w:ascii="Consolas" w:hAnsi="Consolas" w:cs="Consolas"/>
          <w:sz w:val="24"/>
          <w:szCs w:val="24"/>
        </w:rPr>
        <w:t>;</w:t>
      </w:r>
    </w:p>
    <w:p w14:paraId="378CA8B4"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public class </w:t>
      </w:r>
      <w:proofErr w:type="spellStart"/>
      <w:r w:rsidRPr="0001585B">
        <w:rPr>
          <w:rFonts w:ascii="Consolas" w:hAnsi="Consolas" w:cs="Consolas"/>
          <w:sz w:val="24"/>
          <w:szCs w:val="24"/>
        </w:rPr>
        <w:t>ClassLoaderTest</w:t>
      </w:r>
      <w:proofErr w:type="spellEnd"/>
      <w:r w:rsidRPr="0001585B">
        <w:rPr>
          <w:rFonts w:ascii="Consolas" w:hAnsi="Consolas" w:cs="Consolas"/>
          <w:sz w:val="24"/>
          <w:szCs w:val="24"/>
        </w:rPr>
        <w:t xml:space="preserve"> {</w:t>
      </w:r>
    </w:p>
    <w:p w14:paraId="2A30DF1E"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public static void main(String </w:t>
      </w:r>
      <w:proofErr w:type="spellStart"/>
      <w:r w:rsidRPr="0001585B">
        <w:rPr>
          <w:rFonts w:ascii="Consolas" w:hAnsi="Consolas" w:cs="Consolas"/>
          <w:sz w:val="24"/>
          <w:szCs w:val="24"/>
        </w:rPr>
        <w:t>args</w:t>
      </w:r>
      <w:proofErr w:type="spellEnd"/>
      <w:r w:rsidRPr="0001585B">
        <w:rPr>
          <w:rFonts w:ascii="Consolas" w:hAnsi="Consolas" w:cs="Consolas"/>
          <w:sz w:val="24"/>
          <w:szCs w:val="24"/>
        </w:rPr>
        <w:t>[]) {</w:t>
      </w:r>
    </w:p>
    <w:p w14:paraId="2FEC555F"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try {          </w:t>
      </w:r>
    </w:p>
    <w:p w14:paraId="1893DE54"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//printing </w:t>
      </w:r>
      <w:proofErr w:type="spellStart"/>
      <w:r w:rsidRPr="0001585B">
        <w:rPr>
          <w:rFonts w:ascii="Consolas" w:hAnsi="Consolas" w:cs="Consolas"/>
          <w:sz w:val="24"/>
          <w:szCs w:val="24"/>
        </w:rPr>
        <w:t>ClassLoader</w:t>
      </w:r>
      <w:proofErr w:type="spellEnd"/>
      <w:r w:rsidRPr="0001585B">
        <w:rPr>
          <w:rFonts w:ascii="Consolas" w:hAnsi="Consolas" w:cs="Consolas"/>
          <w:sz w:val="24"/>
          <w:szCs w:val="24"/>
        </w:rPr>
        <w:t xml:space="preserve"> of this class</w:t>
      </w:r>
    </w:p>
    <w:p w14:paraId="7BC4F48F"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w:t>
      </w:r>
      <w:proofErr w:type="spellStart"/>
      <w:r w:rsidRPr="0001585B">
        <w:rPr>
          <w:rFonts w:ascii="Consolas" w:hAnsi="Consolas" w:cs="Consolas"/>
          <w:sz w:val="24"/>
          <w:szCs w:val="24"/>
        </w:rPr>
        <w:t>System.out.println</w:t>
      </w:r>
      <w:proofErr w:type="spellEnd"/>
      <w:r w:rsidRPr="0001585B">
        <w:rPr>
          <w:rFonts w:ascii="Consolas" w:hAnsi="Consolas" w:cs="Consolas"/>
          <w:sz w:val="24"/>
          <w:szCs w:val="24"/>
        </w:rPr>
        <w:t>("</w:t>
      </w:r>
      <w:proofErr w:type="spellStart"/>
      <w:r w:rsidRPr="0001585B">
        <w:rPr>
          <w:rFonts w:ascii="Consolas" w:hAnsi="Consolas" w:cs="Consolas"/>
          <w:sz w:val="24"/>
          <w:szCs w:val="24"/>
        </w:rPr>
        <w:t>ClassLoaderTest.getClass</w:t>
      </w:r>
      <w:proofErr w:type="spellEnd"/>
      <w:r w:rsidRPr="0001585B">
        <w:rPr>
          <w:rFonts w:ascii="Consolas" w:hAnsi="Consolas" w:cs="Consolas"/>
          <w:sz w:val="24"/>
          <w:szCs w:val="24"/>
        </w:rPr>
        <w:t>().</w:t>
      </w:r>
      <w:proofErr w:type="spellStart"/>
      <w:r w:rsidRPr="0001585B">
        <w:rPr>
          <w:rFonts w:ascii="Consolas" w:hAnsi="Consolas" w:cs="Consolas"/>
          <w:sz w:val="24"/>
          <w:szCs w:val="24"/>
        </w:rPr>
        <w:t>getClassLoader</w:t>
      </w:r>
      <w:proofErr w:type="spellEnd"/>
      <w:r w:rsidRPr="0001585B">
        <w:rPr>
          <w:rFonts w:ascii="Consolas" w:hAnsi="Consolas" w:cs="Consolas"/>
          <w:sz w:val="24"/>
          <w:szCs w:val="24"/>
        </w:rPr>
        <w:t xml:space="preserve">() : "  + </w:t>
      </w:r>
      <w:proofErr w:type="spellStart"/>
      <w:r w:rsidRPr="0001585B">
        <w:rPr>
          <w:rFonts w:ascii="Consolas" w:hAnsi="Consolas" w:cs="Consolas"/>
          <w:sz w:val="24"/>
          <w:szCs w:val="24"/>
        </w:rPr>
        <w:t>ClassLoaderTest.class.getClassLoader</w:t>
      </w:r>
      <w:proofErr w:type="spellEnd"/>
      <w:r w:rsidRPr="0001585B">
        <w:rPr>
          <w:rFonts w:ascii="Consolas" w:hAnsi="Consolas" w:cs="Consolas"/>
          <w:sz w:val="24"/>
          <w:szCs w:val="24"/>
        </w:rPr>
        <w:t>());</w:t>
      </w:r>
    </w:p>
    <w:p w14:paraId="4DE70D0E"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//trying to explicitly load this class again using Extension class loader</w:t>
      </w:r>
    </w:p>
    <w:p w14:paraId="33ECBCB6"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w:t>
      </w:r>
      <w:proofErr w:type="spellStart"/>
      <w:r w:rsidRPr="0001585B">
        <w:rPr>
          <w:rFonts w:ascii="Consolas" w:hAnsi="Consolas" w:cs="Consolas"/>
          <w:sz w:val="24"/>
          <w:szCs w:val="24"/>
        </w:rPr>
        <w:t>Class.forName</w:t>
      </w:r>
      <w:proofErr w:type="spellEnd"/>
      <w:r w:rsidRPr="0001585B">
        <w:rPr>
          <w:rFonts w:ascii="Consolas" w:hAnsi="Consolas" w:cs="Consolas"/>
          <w:sz w:val="24"/>
          <w:szCs w:val="24"/>
        </w:rPr>
        <w:t>("</w:t>
      </w:r>
      <w:proofErr w:type="spellStart"/>
      <w:r w:rsidRPr="0001585B">
        <w:rPr>
          <w:rFonts w:ascii="Consolas" w:hAnsi="Consolas" w:cs="Consolas"/>
          <w:sz w:val="24"/>
          <w:szCs w:val="24"/>
        </w:rPr>
        <w:t>test.ClassLoaderTest</w:t>
      </w:r>
      <w:proofErr w:type="spellEnd"/>
      <w:r w:rsidRPr="0001585B">
        <w:rPr>
          <w:rFonts w:ascii="Consolas" w:hAnsi="Consolas" w:cs="Consolas"/>
          <w:sz w:val="24"/>
          <w:szCs w:val="24"/>
        </w:rPr>
        <w:t xml:space="preserve">", true </w:t>
      </w:r>
    </w:p>
    <w:p w14:paraId="1C1057CE"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  </w:t>
      </w:r>
      <w:proofErr w:type="spellStart"/>
      <w:r w:rsidRPr="0001585B">
        <w:rPr>
          <w:rFonts w:ascii="Consolas" w:hAnsi="Consolas" w:cs="Consolas"/>
          <w:sz w:val="24"/>
          <w:szCs w:val="24"/>
        </w:rPr>
        <w:t>ClassLoaderTest.class.getClassLoader</w:t>
      </w:r>
      <w:proofErr w:type="spellEnd"/>
      <w:r w:rsidRPr="0001585B">
        <w:rPr>
          <w:rFonts w:ascii="Consolas" w:hAnsi="Consolas" w:cs="Consolas"/>
          <w:sz w:val="24"/>
          <w:szCs w:val="24"/>
        </w:rPr>
        <w:t>().</w:t>
      </w:r>
      <w:proofErr w:type="spellStart"/>
      <w:r w:rsidRPr="0001585B">
        <w:rPr>
          <w:rFonts w:ascii="Consolas" w:hAnsi="Consolas" w:cs="Consolas"/>
          <w:sz w:val="24"/>
          <w:szCs w:val="24"/>
        </w:rPr>
        <w:t>getParent</w:t>
      </w:r>
      <w:proofErr w:type="spellEnd"/>
      <w:r w:rsidRPr="0001585B">
        <w:rPr>
          <w:rFonts w:ascii="Consolas" w:hAnsi="Consolas" w:cs="Consolas"/>
          <w:sz w:val="24"/>
          <w:szCs w:val="24"/>
        </w:rPr>
        <w:t>());</w:t>
      </w:r>
    </w:p>
    <w:p w14:paraId="3A052A77"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 catch (</w:t>
      </w:r>
      <w:proofErr w:type="spellStart"/>
      <w:r w:rsidRPr="0001585B">
        <w:rPr>
          <w:rFonts w:ascii="Consolas" w:hAnsi="Consolas" w:cs="Consolas"/>
          <w:sz w:val="24"/>
          <w:szCs w:val="24"/>
        </w:rPr>
        <w:t>ClassNotFoundException</w:t>
      </w:r>
      <w:proofErr w:type="spellEnd"/>
      <w:r w:rsidRPr="0001585B">
        <w:rPr>
          <w:rFonts w:ascii="Consolas" w:hAnsi="Consolas" w:cs="Consolas"/>
          <w:sz w:val="24"/>
          <w:szCs w:val="24"/>
        </w:rPr>
        <w:t xml:space="preserve"> ex) {</w:t>
      </w:r>
    </w:p>
    <w:p w14:paraId="733AECA5"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Logger.getLogger(ClassLoaderTest.class.getName()).log(Level.SEVERE, null, ex);</w:t>
      </w:r>
    </w:p>
    <w:p w14:paraId="369578D8"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 xml:space="preserve">        }</w:t>
      </w:r>
    </w:p>
    <w:p w14:paraId="1F49B689" w14:textId="77777777" w:rsidR="00C53A0F" w:rsidRPr="0001585B" w:rsidRDefault="00A96B25" w:rsidP="00C53A0F">
      <w:pPr>
        <w:pStyle w:val="NoSpacing"/>
        <w:rPr>
          <w:rFonts w:ascii="Consolas" w:hAnsi="Consolas" w:cs="Consolas"/>
          <w:sz w:val="24"/>
          <w:szCs w:val="24"/>
        </w:rPr>
      </w:pPr>
      <w:r w:rsidRPr="0001585B">
        <w:rPr>
          <w:rFonts w:ascii="Consolas" w:hAnsi="Consolas" w:cs="Consolas"/>
          <w:sz w:val="24"/>
          <w:szCs w:val="24"/>
        </w:rPr>
        <w:t xml:space="preserve">    }</w:t>
      </w:r>
    </w:p>
    <w:p w14:paraId="69EC64DB" w14:textId="77777777" w:rsidR="00C53A0F" w:rsidRPr="0001585B" w:rsidRDefault="00C53A0F" w:rsidP="00C53A0F">
      <w:pPr>
        <w:pStyle w:val="NoSpacing"/>
        <w:rPr>
          <w:rFonts w:ascii="Consolas" w:hAnsi="Consolas" w:cs="Consolas"/>
          <w:sz w:val="24"/>
          <w:szCs w:val="24"/>
        </w:rPr>
      </w:pPr>
      <w:r w:rsidRPr="0001585B">
        <w:rPr>
          <w:rFonts w:ascii="Consolas" w:hAnsi="Consolas" w:cs="Consolas"/>
          <w:sz w:val="24"/>
          <w:szCs w:val="24"/>
        </w:rPr>
        <w:t>}</w:t>
      </w:r>
    </w:p>
    <w:p w14:paraId="2CE62384" w14:textId="77777777" w:rsidR="00C53A0F" w:rsidRPr="00736787" w:rsidRDefault="00C53A0F" w:rsidP="00C53A0F">
      <w:pPr>
        <w:pStyle w:val="NoSpacing"/>
        <w:rPr>
          <w:rFonts w:ascii="Courier New" w:hAnsi="Courier New" w:cs="Courier New"/>
          <w:sz w:val="24"/>
          <w:szCs w:val="24"/>
        </w:rPr>
      </w:pPr>
    </w:p>
    <w:p w14:paraId="13ED3F65"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Uniqueness Principle</w:t>
      </w:r>
    </w:p>
    <w:p w14:paraId="0FA5C143" w14:textId="77777777" w:rsidR="00C53A0F"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According to this principle a class loaded by Parent should not be loaded by Child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again. Though its completely possible to write class loader which violates Delegation and Uniqueness principles and loads class by itself, </w:t>
      </w:r>
      <w:proofErr w:type="spellStart"/>
      <w:r w:rsidRPr="00736787">
        <w:rPr>
          <w:rFonts w:ascii="Courier New" w:hAnsi="Courier New" w:cs="Courier New"/>
          <w:sz w:val="24"/>
          <w:szCs w:val="24"/>
        </w:rPr>
        <w:t>its</w:t>
      </w:r>
      <w:proofErr w:type="spellEnd"/>
      <w:r w:rsidRPr="00736787">
        <w:rPr>
          <w:rFonts w:ascii="Courier New" w:hAnsi="Courier New" w:cs="Courier New"/>
          <w:sz w:val="24"/>
          <w:szCs w:val="24"/>
        </w:rPr>
        <w:t xml:space="preserve"> not something which is beneficial. You should follow all  class loader principle while writing your own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w:t>
      </w:r>
    </w:p>
    <w:p w14:paraId="64F3EA53" w14:textId="77777777" w:rsidR="0001585B" w:rsidRDefault="0001585B" w:rsidP="00C53A0F">
      <w:pPr>
        <w:pStyle w:val="NoSpacing"/>
        <w:rPr>
          <w:rFonts w:ascii="Courier New" w:hAnsi="Courier New" w:cs="Courier New"/>
          <w:sz w:val="24"/>
          <w:szCs w:val="24"/>
        </w:rPr>
      </w:pPr>
    </w:p>
    <w:p w14:paraId="7C715AD3" w14:textId="77777777" w:rsidR="0001585B" w:rsidRDefault="0001585B" w:rsidP="00C53A0F">
      <w:pPr>
        <w:pStyle w:val="NoSpacing"/>
        <w:rPr>
          <w:rFonts w:ascii="Courier New" w:hAnsi="Courier New" w:cs="Courier New"/>
          <w:sz w:val="24"/>
          <w:szCs w:val="24"/>
        </w:rPr>
      </w:pPr>
    </w:p>
    <w:p w14:paraId="23B64757" w14:textId="77777777" w:rsidR="0001585B" w:rsidRPr="00736787" w:rsidRDefault="0001585B" w:rsidP="00C53A0F">
      <w:pPr>
        <w:pStyle w:val="NoSpacing"/>
        <w:rPr>
          <w:rFonts w:ascii="Courier New" w:hAnsi="Courier New" w:cs="Courier New"/>
          <w:sz w:val="24"/>
          <w:szCs w:val="24"/>
        </w:rPr>
      </w:pPr>
    </w:p>
    <w:p w14:paraId="22DBA3A8" w14:textId="77777777" w:rsidR="00C53A0F" w:rsidRPr="00736787" w:rsidRDefault="00C53A0F" w:rsidP="00C53A0F">
      <w:pPr>
        <w:pStyle w:val="NoSpacing"/>
        <w:rPr>
          <w:rFonts w:ascii="Courier New" w:hAnsi="Courier New" w:cs="Courier New"/>
          <w:sz w:val="24"/>
          <w:szCs w:val="24"/>
        </w:rPr>
      </w:pPr>
    </w:p>
    <w:p w14:paraId="5F222FB5"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lastRenderedPageBreak/>
        <w:t>How t</w:t>
      </w:r>
      <w:r w:rsidR="00A96B25" w:rsidRPr="00736787">
        <w:rPr>
          <w:rFonts w:ascii="Courier New" w:hAnsi="Courier New" w:cs="Courier New"/>
          <w:b/>
          <w:sz w:val="24"/>
          <w:szCs w:val="24"/>
        </w:rPr>
        <w:t>o load class explicitly in Java</w:t>
      </w:r>
    </w:p>
    <w:p w14:paraId="3D8D1E20"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Java provides API to explicitly load a class by </w:t>
      </w:r>
      <w:proofErr w:type="spellStart"/>
      <w:r w:rsidRPr="00736787">
        <w:rPr>
          <w:rFonts w:ascii="Courier New" w:hAnsi="Courier New" w:cs="Courier New"/>
          <w:sz w:val="24"/>
          <w:szCs w:val="24"/>
        </w:rPr>
        <w:t>Class.forName</w:t>
      </w:r>
      <w:proofErr w:type="spellEnd"/>
      <w:r w:rsidRPr="00736787">
        <w:rPr>
          <w:rFonts w:ascii="Courier New" w:hAnsi="Courier New" w:cs="Courier New"/>
          <w:sz w:val="24"/>
          <w:szCs w:val="24"/>
        </w:rPr>
        <w:t>(</w:t>
      </w:r>
      <w:proofErr w:type="spellStart"/>
      <w:r w:rsidRPr="00736787">
        <w:rPr>
          <w:rFonts w:ascii="Courier New" w:hAnsi="Courier New" w:cs="Courier New"/>
          <w:sz w:val="24"/>
          <w:szCs w:val="24"/>
        </w:rPr>
        <w:t>classname</w:t>
      </w:r>
      <w:proofErr w:type="spellEnd"/>
      <w:r w:rsidRPr="00736787">
        <w:rPr>
          <w:rFonts w:ascii="Courier New" w:hAnsi="Courier New" w:cs="Courier New"/>
          <w:sz w:val="24"/>
          <w:szCs w:val="24"/>
        </w:rPr>
        <w:t xml:space="preserve">) and </w:t>
      </w:r>
      <w:proofErr w:type="spellStart"/>
      <w:r w:rsidRPr="00736787">
        <w:rPr>
          <w:rFonts w:ascii="Courier New" w:hAnsi="Courier New" w:cs="Courier New"/>
          <w:sz w:val="24"/>
          <w:szCs w:val="24"/>
        </w:rPr>
        <w:t>Class.forName</w:t>
      </w:r>
      <w:proofErr w:type="spellEnd"/>
      <w:r w:rsidRPr="00736787">
        <w:rPr>
          <w:rFonts w:ascii="Courier New" w:hAnsi="Courier New" w:cs="Courier New"/>
          <w:sz w:val="24"/>
          <w:szCs w:val="24"/>
        </w:rPr>
        <w:t>(</w:t>
      </w:r>
      <w:proofErr w:type="spellStart"/>
      <w:r w:rsidRPr="00736787">
        <w:rPr>
          <w:rFonts w:ascii="Courier New" w:hAnsi="Courier New" w:cs="Courier New"/>
          <w:sz w:val="24"/>
          <w:szCs w:val="24"/>
        </w:rPr>
        <w:t>classname</w:t>
      </w:r>
      <w:proofErr w:type="spellEnd"/>
      <w:r w:rsidRPr="00736787">
        <w:rPr>
          <w:rFonts w:ascii="Courier New" w:hAnsi="Courier New" w:cs="Courier New"/>
          <w:sz w:val="24"/>
          <w:szCs w:val="24"/>
        </w:rPr>
        <w:t xml:space="preserve">, initialized,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remember JDBC code which is used to load JDBC drives we have seen in Java program to Connect Oracle database. As shown in above example you can pass name of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which should be used to load that particular class along with binary name of class. Class is loaded by calling </w:t>
      </w:r>
      <w:proofErr w:type="spellStart"/>
      <w:r w:rsidRPr="00736787">
        <w:rPr>
          <w:rFonts w:ascii="Courier New" w:hAnsi="Courier New" w:cs="Courier New"/>
          <w:sz w:val="24"/>
          <w:szCs w:val="24"/>
        </w:rPr>
        <w:t>loadClass</w:t>
      </w:r>
      <w:proofErr w:type="spellEnd"/>
      <w:r w:rsidRPr="00736787">
        <w:rPr>
          <w:rFonts w:ascii="Courier New" w:hAnsi="Courier New" w:cs="Courier New"/>
          <w:sz w:val="24"/>
          <w:szCs w:val="24"/>
        </w:rPr>
        <w:t xml:space="preserve">() method of </w:t>
      </w:r>
      <w:proofErr w:type="spellStart"/>
      <w:r w:rsidRPr="00736787">
        <w:rPr>
          <w:rFonts w:ascii="Courier New" w:hAnsi="Courier New" w:cs="Courier New"/>
          <w:sz w:val="24"/>
          <w:szCs w:val="24"/>
        </w:rPr>
        <w:t>java.lang.ClassLoader</w:t>
      </w:r>
      <w:proofErr w:type="spellEnd"/>
      <w:r w:rsidRPr="00736787">
        <w:rPr>
          <w:rFonts w:ascii="Courier New" w:hAnsi="Courier New" w:cs="Courier New"/>
          <w:sz w:val="24"/>
          <w:szCs w:val="24"/>
        </w:rPr>
        <w:t xml:space="preserve"> class which calls </w:t>
      </w:r>
      <w:proofErr w:type="spellStart"/>
      <w:r w:rsidRPr="00736787">
        <w:rPr>
          <w:rFonts w:ascii="Courier New" w:hAnsi="Courier New" w:cs="Courier New"/>
          <w:sz w:val="24"/>
          <w:szCs w:val="24"/>
        </w:rPr>
        <w:t>findClass</w:t>
      </w:r>
      <w:proofErr w:type="spellEnd"/>
      <w:r w:rsidRPr="00736787">
        <w:rPr>
          <w:rFonts w:ascii="Courier New" w:hAnsi="Courier New" w:cs="Courier New"/>
          <w:sz w:val="24"/>
          <w:szCs w:val="24"/>
        </w:rPr>
        <w:t xml:space="preserve">() method to locate bytecodes for corresponding class. In this example Extension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uses </w:t>
      </w:r>
      <w:proofErr w:type="spellStart"/>
      <w:r w:rsidRPr="00736787">
        <w:rPr>
          <w:rFonts w:ascii="Courier New" w:hAnsi="Courier New" w:cs="Courier New"/>
          <w:sz w:val="24"/>
          <w:szCs w:val="24"/>
        </w:rPr>
        <w:t>java.net.URLClassLoader</w:t>
      </w:r>
      <w:proofErr w:type="spellEnd"/>
      <w:r w:rsidRPr="00736787">
        <w:rPr>
          <w:rFonts w:ascii="Courier New" w:hAnsi="Courier New" w:cs="Courier New"/>
          <w:sz w:val="24"/>
          <w:szCs w:val="24"/>
        </w:rPr>
        <w:t xml:space="preserve"> which search for class files and resources in JAR and directories. any search path which is ended using "/" is considered directory. If </w:t>
      </w:r>
      <w:proofErr w:type="spellStart"/>
      <w:r w:rsidRPr="00736787">
        <w:rPr>
          <w:rFonts w:ascii="Courier New" w:hAnsi="Courier New" w:cs="Courier New"/>
          <w:sz w:val="24"/>
          <w:szCs w:val="24"/>
        </w:rPr>
        <w:t>findClass</w:t>
      </w:r>
      <w:proofErr w:type="spellEnd"/>
      <w:r w:rsidRPr="00736787">
        <w:rPr>
          <w:rFonts w:ascii="Courier New" w:hAnsi="Courier New" w:cs="Courier New"/>
          <w:sz w:val="24"/>
          <w:szCs w:val="24"/>
        </w:rPr>
        <w:t xml:space="preserve">() does not found the class than it throws </w:t>
      </w:r>
      <w:proofErr w:type="spellStart"/>
      <w:r w:rsidRPr="00736787">
        <w:rPr>
          <w:rFonts w:ascii="Courier New" w:hAnsi="Courier New" w:cs="Courier New"/>
          <w:sz w:val="24"/>
          <w:szCs w:val="24"/>
        </w:rPr>
        <w:t>java.lang.ClassNotFoundException</w:t>
      </w:r>
      <w:proofErr w:type="spellEnd"/>
      <w:r w:rsidRPr="00736787">
        <w:rPr>
          <w:rFonts w:ascii="Courier New" w:hAnsi="Courier New" w:cs="Courier New"/>
          <w:sz w:val="24"/>
          <w:szCs w:val="24"/>
        </w:rPr>
        <w:t xml:space="preserve"> and if it finds it calls </w:t>
      </w:r>
      <w:proofErr w:type="spellStart"/>
      <w:r w:rsidRPr="00736787">
        <w:rPr>
          <w:rFonts w:ascii="Courier New" w:hAnsi="Courier New" w:cs="Courier New"/>
          <w:sz w:val="24"/>
          <w:szCs w:val="24"/>
        </w:rPr>
        <w:t>defineClass</w:t>
      </w:r>
      <w:proofErr w:type="spellEnd"/>
      <w:r w:rsidRPr="00736787">
        <w:rPr>
          <w:rFonts w:ascii="Courier New" w:hAnsi="Courier New" w:cs="Courier New"/>
          <w:sz w:val="24"/>
          <w:szCs w:val="24"/>
        </w:rPr>
        <w:t>() to convert bytecodes into a .class instance which is returned to the caller.</w:t>
      </w:r>
    </w:p>
    <w:p w14:paraId="69C996A0" w14:textId="77777777" w:rsidR="00C53A0F" w:rsidRPr="00736787" w:rsidRDefault="00C53A0F" w:rsidP="00C53A0F">
      <w:pPr>
        <w:pStyle w:val="NoSpacing"/>
        <w:rPr>
          <w:rFonts w:ascii="Courier New" w:hAnsi="Courier New" w:cs="Courier New"/>
          <w:sz w:val="24"/>
          <w:szCs w:val="24"/>
        </w:rPr>
      </w:pPr>
    </w:p>
    <w:p w14:paraId="75A472A1"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 xml:space="preserve">Where to use </w:t>
      </w:r>
      <w:proofErr w:type="spellStart"/>
      <w:r w:rsidRPr="00736787">
        <w:rPr>
          <w:rFonts w:ascii="Courier New" w:hAnsi="Courier New" w:cs="Courier New"/>
          <w:b/>
          <w:sz w:val="24"/>
          <w:szCs w:val="24"/>
        </w:rPr>
        <w:t>ClassLoader</w:t>
      </w:r>
      <w:proofErr w:type="spellEnd"/>
      <w:r w:rsidRPr="00736787">
        <w:rPr>
          <w:rFonts w:ascii="Courier New" w:hAnsi="Courier New" w:cs="Courier New"/>
          <w:b/>
          <w:sz w:val="24"/>
          <w:szCs w:val="24"/>
        </w:rPr>
        <w:t xml:space="preserve"> in Java</w:t>
      </w:r>
    </w:p>
    <w:p w14:paraId="40CE8A04" w14:textId="77777777" w:rsidR="00C53A0F" w:rsidRPr="00736787" w:rsidRDefault="00C53A0F" w:rsidP="00C53A0F">
      <w:pPr>
        <w:pStyle w:val="NoSpacing"/>
        <w:rPr>
          <w:rFonts w:ascii="Courier New" w:hAnsi="Courier New" w:cs="Courier New"/>
          <w:sz w:val="24"/>
          <w:szCs w:val="24"/>
        </w:rPr>
      </w:pP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 Java is a powerful concept and used at many places. One of the popular example of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is </w:t>
      </w:r>
      <w:proofErr w:type="spellStart"/>
      <w:r w:rsidRPr="00736787">
        <w:rPr>
          <w:rFonts w:ascii="Courier New" w:hAnsi="Courier New" w:cs="Courier New"/>
          <w:sz w:val="24"/>
          <w:szCs w:val="24"/>
        </w:rPr>
        <w:t>AppletClassLoader</w:t>
      </w:r>
      <w:proofErr w:type="spellEnd"/>
      <w:r w:rsidRPr="00736787">
        <w:rPr>
          <w:rFonts w:ascii="Courier New" w:hAnsi="Courier New" w:cs="Courier New"/>
          <w:sz w:val="24"/>
          <w:szCs w:val="24"/>
        </w:rPr>
        <w:t xml:space="preserve"> which is used to load class by Applet, since Applets are mostly loaded from internet rather than local file system, By using separate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you can also loads same class from multiple sources and they will be treated as different class in JVM. J2EE uses multiple class loaders to load class from different location like classes from WAR file will be loaded by Web-app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while classes bundled in EJB-JAR is loaded by another class loader. Some web server also supports hot deploy functionality which is implemented using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You can also use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to load classes from database or any other persistent store.</w:t>
      </w:r>
    </w:p>
    <w:p w14:paraId="4E919B49" w14:textId="77777777" w:rsidR="00C53A0F" w:rsidRPr="00736787" w:rsidRDefault="00C53A0F" w:rsidP="00C53A0F">
      <w:pPr>
        <w:pStyle w:val="NoSpacing"/>
        <w:rPr>
          <w:rFonts w:ascii="Courier New" w:hAnsi="Courier New" w:cs="Courier New"/>
          <w:sz w:val="24"/>
          <w:szCs w:val="24"/>
        </w:rPr>
      </w:pPr>
    </w:p>
    <w:p w14:paraId="42FF2592"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That's all about What is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 Java and How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works in Java. We have seen delegation, visibility and uniqueness principles which is quite important to debug or troubleshoot any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related issues in Java. In summary knowledge of How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works in Java is must for any Java developer or architect to design </w:t>
      </w:r>
      <w:r w:rsidR="00A96B25" w:rsidRPr="00736787">
        <w:rPr>
          <w:rFonts w:ascii="Courier New" w:hAnsi="Courier New" w:cs="Courier New"/>
          <w:sz w:val="24"/>
          <w:szCs w:val="24"/>
        </w:rPr>
        <w:t>Java application and packaging.</w:t>
      </w:r>
    </w:p>
    <w:p w14:paraId="51513B03" w14:textId="77777777" w:rsidR="00A96B25" w:rsidRPr="00736787" w:rsidRDefault="00A96B25" w:rsidP="00C53A0F">
      <w:pPr>
        <w:pStyle w:val="NoSpacing"/>
        <w:rPr>
          <w:rFonts w:ascii="Courier New" w:hAnsi="Courier New" w:cs="Courier New"/>
          <w:sz w:val="24"/>
          <w:szCs w:val="24"/>
        </w:rPr>
      </w:pPr>
    </w:p>
    <w:p w14:paraId="3451CE4A" w14:textId="77777777" w:rsidR="00C53A0F" w:rsidRPr="00736787" w:rsidRDefault="00C53A0F" w:rsidP="00C53A0F">
      <w:pPr>
        <w:pStyle w:val="NoSpacing"/>
        <w:rPr>
          <w:rFonts w:ascii="Courier New" w:hAnsi="Courier New" w:cs="Courier New"/>
          <w:sz w:val="24"/>
          <w:szCs w:val="24"/>
          <w:u w:val="single"/>
        </w:rPr>
      </w:pPr>
      <w:r w:rsidRPr="00736787">
        <w:rPr>
          <w:rFonts w:ascii="Courier New" w:hAnsi="Courier New" w:cs="Courier New"/>
          <w:sz w:val="24"/>
          <w:szCs w:val="24"/>
          <w:u w:val="single"/>
        </w:rPr>
        <w:t>http://tutorials.jenkov.com/java-reflection/dynamic-class-loading-reloading.html</w:t>
      </w:r>
    </w:p>
    <w:p w14:paraId="4163AB73"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 xml:space="preserve">The </w:t>
      </w:r>
      <w:proofErr w:type="spellStart"/>
      <w:r w:rsidRPr="00736787">
        <w:rPr>
          <w:rFonts w:ascii="Courier New" w:hAnsi="Courier New" w:cs="Courier New"/>
          <w:b/>
          <w:sz w:val="24"/>
          <w:szCs w:val="24"/>
        </w:rPr>
        <w:t>ClassLoader</w:t>
      </w:r>
      <w:proofErr w:type="spellEnd"/>
    </w:p>
    <w:p w14:paraId="27B527F5"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All classes in a Java application are loaded using some subclass of </w:t>
      </w:r>
      <w:proofErr w:type="spellStart"/>
      <w:r w:rsidRPr="00736787">
        <w:rPr>
          <w:rFonts w:ascii="Courier New" w:hAnsi="Courier New" w:cs="Courier New"/>
          <w:sz w:val="24"/>
          <w:szCs w:val="24"/>
        </w:rPr>
        <w:t>java.lang.ClassLoader</w:t>
      </w:r>
      <w:proofErr w:type="spellEnd"/>
      <w:r w:rsidRPr="00736787">
        <w:rPr>
          <w:rFonts w:ascii="Courier New" w:hAnsi="Courier New" w:cs="Courier New"/>
          <w:sz w:val="24"/>
          <w:szCs w:val="24"/>
        </w:rPr>
        <w:t xml:space="preserve">. Loading classes dynamically must therefore also be done using a </w:t>
      </w:r>
      <w:proofErr w:type="spellStart"/>
      <w:r w:rsidRPr="00736787">
        <w:rPr>
          <w:rFonts w:ascii="Courier New" w:hAnsi="Courier New" w:cs="Courier New"/>
          <w:sz w:val="24"/>
          <w:szCs w:val="24"/>
        </w:rPr>
        <w:t>java.lang.ClassLoader</w:t>
      </w:r>
      <w:proofErr w:type="spellEnd"/>
      <w:r w:rsidRPr="00736787">
        <w:rPr>
          <w:rFonts w:ascii="Courier New" w:hAnsi="Courier New" w:cs="Courier New"/>
          <w:sz w:val="24"/>
          <w:szCs w:val="24"/>
        </w:rPr>
        <w:t xml:space="preserve"> subclass.</w:t>
      </w:r>
    </w:p>
    <w:p w14:paraId="6BCA98ED"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When a class is loaded, all classes it references are loaded too. This class loading pattern happens recursively, until all classes needed are loaded. This may not be all classes in the application. Unreferenced classes are not loaded until the time they are referenced.</w:t>
      </w:r>
    </w:p>
    <w:p w14:paraId="56599B68" w14:textId="77777777" w:rsidR="00C53A0F" w:rsidRPr="00736787" w:rsidRDefault="00C53A0F" w:rsidP="00C53A0F">
      <w:pPr>
        <w:pStyle w:val="NoSpacing"/>
        <w:rPr>
          <w:rFonts w:ascii="Courier New" w:hAnsi="Courier New" w:cs="Courier New"/>
          <w:sz w:val="24"/>
          <w:szCs w:val="24"/>
        </w:rPr>
      </w:pPr>
    </w:p>
    <w:p w14:paraId="46ABC06B"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 xml:space="preserve">The </w:t>
      </w:r>
      <w:proofErr w:type="spellStart"/>
      <w:r w:rsidRPr="00736787">
        <w:rPr>
          <w:rFonts w:ascii="Courier New" w:hAnsi="Courier New" w:cs="Courier New"/>
          <w:b/>
          <w:sz w:val="24"/>
          <w:szCs w:val="24"/>
        </w:rPr>
        <w:t>ClassLoader</w:t>
      </w:r>
      <w:proofErr w:type="spellEnd"/>
      <w:r w:rsidRPr="00736787">
        <w:rPr>
          <w:rFonts w:ascii="Courier New" w:hAnsi="Courier New" w:cs="Courier New"/>
          <w:b/>
          <w:sz w:val="24"/>
          <w:szCs w:val="24"/>
        </w:rPr>
        <w:t xml:space="preserve"> Hierarchy</w:t>
      </w:r>
    </w:p>
    <w:p w14:paraId="4601A854"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Class loaders in Java are organized into a hierarchy. When you create a new standard Java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you must provide it with a parent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If a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is asked to load a class, it will ask its parent class loader to load it. If the parent class loader can't find the class, the child class loader then tries to load it itself.</w:t>
      </w:r>
    </w:p>
    <w:p w14:paraId="48A38817" w14:textId="77777777" w:rsidR="00C53A0F" w:rsidRDefault="00C53A0F" w:rsidP="00C53A0F">
      <w:pPr>
        <w:pStyle w:val="NoSpacing"/>
        <w:rPr>
          <w:rFonts w:ascii="Courier New" w:hAnsi="Courier New" w:cs="Courier New"/>
          <w:sz w:val="24"/>
          <w:szCs w:val="24"/>
        </w:rPr>
      </w:pPr>
    </w:p>
    <w:p w14:paraId="44A8B192" w14:textId="77777777" w:rsidR="009B4E0F" w:rsidRDefault="009B4E0F" w:rsidP="00C53A0F">
      <w:pPr>
        <w:pStyle w:val="NoSpacing"/>
        <w:rPr>
          <w:rFonts w:ascii="Courier New" w:hAnsi="Courier New" w:cs="Courier New"/>
          <w:sz w:val="24"/>
          <w:szCs w:val="24"/>
        </w:rPr>
      </w:pPr>
    </w:p>
    <w:p w14:paraId="16B1185D" w14:textId="77777777" w:rsidR="009B4E0F" w:rsidRPr="00736787" w:rsidRDefault="009B4E0F" w:rsidP="00C53A0F">
      <w:pPr>
        <w:pStyle w:val="NoSpacing"/>
        <w:rPr>
          <w:rFonts w:ascii="Courier New" w:hAnsi="Courier New" w:cs="Courier New"/>
          <w:sz w:val="24"/>
          <w:szCs w:val="24"/>
        </w:rPr>
      </w:pPr>
    </w:p>
    <w:p w14:paraId="230077F6"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lastRenderedPageBreak/>
        <w:t>Class Loading</w:t>
      </w:r>
    </w:p>
    <w:p w14:paraId="6406D97A"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The steps a given class loader uses when loading classes are:</w:t>
      </w:r>
    </w:p>
    <w:p w14:paraId="75D2179A"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Check if the class was already loaded.</w:t>
      </w:r>
    </w:p>
    <w:p w14:paraId="17E05992"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If not loaded, ask parent class loader to load the class.</w:t>
      </w:r>
    </w:p>
    <w:p w14:paraId="14D8FBCD"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If parent class loader cannot load class, attempt to load it in this class loader.</w:t>
      </w:r>
    </w:p>
    <w:p w14:paraId="63409F11"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When you implement a class loader that is capable of reloading classes you will need to deviate a bit from this sequence. The classes to reload should not be requested loaded by the parent class loader. More on that later.</w:t>
      </w:r>
    </w:p>
    <w:p w14:paraId="412346D6" w14:textId="77777777" w:rsidR="00C53A0F" w:rsidRPr="00736787" w:rsidRDefault="00C53A0F" w:rsidP="00C53A0F">
      <w:pPr>
        <w:pStyle w:val="NoSpacing"/>
        <w:rPr>
          <w:rFonts w:ascii="Courier New" w:hAnsi="Courier New" w:cs="Courier New"/>
          <w:sz w:val="24"/>
          <w:szCs w:val="24"/>
        </w:rPr>
      </w:pPr>
    </w:p>
    <w:p w14:paraId="01615CA8"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Dynamic Class Loading</w:t>
      </w:r>
    </w:p>
    <w:p w14:paraId="0F2C5580"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Loading a class dynamically is easy. All you need to do is to obtain a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and call its </w:t>
      </w:r>
      <w:proofErr w:type="spellStart"/>
      <w:r w:rsidRPr="00736787">
        <w:rPr>
          <w:rFonts w:ascii="Courier New" w:hAnsi="Courier New" w:cs="Courier New"/>
          <w:sz w:val="24"/>
          <w:szCs w:val="24"/>
        </w:rPr>
        <w:t>loadClass</w:t>
      </w:r>
      <w:proofErr w:type="spellEnd"/>
      <w:r w:rsidRPr="00736787">
        <w:rPr>
          <w:rFonts w:ascii="Courier New" w:hAnsi="Courier New" w:cs="Courier New"/>
          <w:sz w:val="24"/>
          <w:szCs w:val="24"/>
        </w:rPr>
        <w:t>() method. Here is an example:</w:t>
      </w:r>
    </w:p>
    <w:p w14:paraId="32D8D962" w14:textId="77777777" w:rsidR="00C53A0F" w:rsidRPr="00736787" w:rsidRDefault="00C53A0F" w:rsidP="00C53A0F">
      <w:pPr>
        <w:pStyle w:val="NoSpacing"/>
        <w:rPr>
          <w:rFonts w:ascii="Courier New" w:hAnsi="Courier New" w:cs="Courier New"/>
          <w:sz w:val="24"/>
          <w:szCs w:val="24"/>
        </w:rPr>
      </w:pPr>
    </w:p>
    <w:p w14:paraId="44184753"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 xml:space="preserve">public class </w:t>
      </w:r>
      <w:proofErr w:type="spellStart"/>
      <w:r w:rsidRPr="009B4E0F">
        <w:rPr>
          <w:rFonts w:ascii="Consolas" w:hAnsi="Consolas" w:cs="Consolas"/>
          <w:sz w:val="24"/>
          <w:szCs w:val="24"/>
        </w:rPr>
        <w:t>MainClass</w:t>
      </w:r>
      <w:proofErr w:type="spellEnd"/>
      <w:r w:rsidRPr="009B4E0F">
        <w:rPr>
          <w:rFonts w:ascii="Consolas" w:hAnsi="Consolas" w:cs="Consolas"/>
          <w:sz w:val="24"/>
          <w:szCs w:val="24"/>
        </w:rPr>
        <w:t xml:space="preserve"> {</w:t>
      </w:r>
    </w:p>
    <w:p w14:paraId="72751E9E"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public s</w:t>
      </w:r>
      <w:r w:rsidR="00A96B25" w:rsidRPr="009B4E0F">
        <w:rPr>
          <w:rFonts w:ascii="Consolas" w:hAnsi="Consolas" w:cs="Consolas"/>
          <w:sz w:val="24"/>
          <w:szCs w:val="24"/>
        </w:rPr>
        <w:t xml:space="preserve">tatic void main(String[] </w:t>
      </w:r>
      <w:proofErr w:type="spellStart"/>
      <w:r w:rsidR="00A96B25" w:rsidRPr="009B4E0F">
        <w:rPr>
          <w:rFonts w:ascii="Consolas" w:hAnsi="Consolas" w:cs="Consolas"/>
          <w:sz w:val="24"/>
          <w:szCs w:val="24"/>
        </w:rPr>
        <w:t>args</w:t>
      </w:r>
      <w:proofErr w:type="spellEnd"/>
      <w:r w:rsidR="00A96B25" w:rsidRPr="009B4E0F">
        <w:rPr>
          <w:rFonts w:ascii="Consolas" w:hAnsi="Consolas" w:cs="Consolas"/>
          <w:sz w:val="24"/>
          <w:szCs w:val="24"/>
        </w:rPr>
        <w:t>){</w:t>
      </w:r>
    </w:p>
    <w:p w14:paraId="1224854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ClassLoader</w:t>
      </w:r>
      <w:proofErr w:type="spellEnd"/>
      <w:r w:rsidRPr="009B4E0F">
        <w:rPr>
          <w:rFonts w:ascii="Consolas" w:hAnsi="Consolas" w:cs="Consolas"/>
          <w:sz w:val="24"/>
          <w:szCs w:val="24"/>
        </w:rPr>
        <w:t xml:space="preserve"> </w:t>
      </w:r>
      <w:proofErr w:type="spellStart"/>
      <w:r w:rsidRPr="009B4E0F">
        <w:rPr>
          <w:rFonts w:ascii="Consolas" w:hAnsi="Consolas" w:cs="Consolas"/>
          <w:sz w:val="24"/>
          <w:szCs w:val="24"/>
        </w:rPr>
        <w:t>classLoader</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Ma</w:t>
      </w:r>
      <w:r w:rsidR="00A96B25" w:rsidRPr="009B4E0F">
        <w:rPr>
          <w:rFonts w:ascii="Consolas" w:hAnsi="Consolas" w:cs="Consolas"/>
          <w:sz w:val="24"/>
          <w:szCs w:val="24"/>
        </w:rPr>
        <w:t>inClass.class.getClassLoader</w:t>
      </w:r>
      <w:proofErr w:type="spellEnd"/>
      <w:r w:rsidR="00A96B25" w:rsidRPr="009B4E0F">
        <w:rPr>
          <w:rFonts w:ascii="Consolas" w:hAnsi="Consolas" w:cs="Consolas"/>
          <w:sz w:val="24"/>
          <w:szCs w:val="24"/>
        </w:rPr>
        <w:t>();</w:t>
      </w:r>
    </w:p>
    <w:p w14:paraId="1E1A455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try {</w:t>
      </w:r>
    </w:p>
    <w:p w14:paraId="70E221A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Class </w:t>
      </w:r>
      <w:proofErr w:type="spellStart"/>
      <w:r w:rsidRPr="009B4E0F">
        <w:rPr>
          <w:rFonts w:ascii="Consolas" w:hAnsi="Consolas" w:cs="Consolas"/>
          <w:sz w:val="24"/>
          <w:szCs w:val="24"/>
        </w:rPr>
        <w:t>aClass</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classLoader.loadClass</w:t>
      </w:r>
      <w:proofErr w:type="spellEnd"/>
      <w:r w:rsidRPr="009B4E0F">
        <w:rPr>
          <w:rFonts w:ascii="Consolas" w:hAnsi="Consolas" w:cs="Consolas"/>
          <w:sz w:val="24"/>
          <w:szCs w:val="24"/>
        </w:rPr>
        <w:t>("</w:t>
      </w:r>
      <w:proofErr w:type="spellStart"/>
      <w:r w:rsidRPr="009B4E0F">
        <w:rPr>
          <w:rFonts w:ascii="Consolas" w:hAnsi="Consolas" w:cs="Consolas"/>
          <w:sz w:val="24"/>
          <w:szCs w:val="24"/>
        </w:rPr>
        <w:t>com.jenkov.MyClass</w:t>
      </w:r>
      <w:proofErr w:type="spellEnd"/>
      <w:r w:rsidRPr="009B4E0F">
        <w:rPr>
          <w:rFonts w:ascii="Consolas" w:hAnsi="Consolas" w:cs="Consolas"/>
          <w:sz w:val="24"/>
          <w:szCs w:val="24"/>
        </w:rPr>
        <w:t>");</w:t>
      </w:r>
    </w:p>
    <w:p w14:paraId="2E3296E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System.out.println</w:t>
      </w:r>
      <w:proofErr w:type="spellEnd"/>
      <w:r w:rsidRPr="009B4E0F">
        <w:rPr>
          <w:rFonts w:ascii="Consolas" w:hAnsi="Consolas" w:cs="Consolas"/>
          <w:sz w:val="24"/>
          <w:szCs w:val="24"/>
        </w:rPr>
        <w:t>("</w:t>
      </w:r>
      <w:proofErr w:type="spellStart"/>
      <w:r w:rsidRPr="009B4E0F">
        <w:rPr>
          <w:rFonts w:ascii="Consolas" w:hAnsi="Consolas" w:cs="Consolas"/>
          <w:sz w:val="24"/>
          <w:szCs w:val="24"/>
        </w:rPr>
        <w:t>aClass.getName</w:t>
      </w:r>
      <w:proofErr w:type="spellEnd"/>
      <w:r w:rsidRPr="009B4E0F">
        <w:rPr>
          <w:rFonts w:ascii="Consolas" w:hAnsi="Consolas" w:cs="Consolas"/>
          <w:sz w:val="24"/>
          <w:szCs w:val="24"/>
        </w:rPr>
        <w:t xml:space="preserve">() = " + </w:t>
      </w:r>
      <w:proofErr w:type="spellStart"/>
      <w:r w:rsidRPr="009B4E0F">
        <w:rPr>
          <w:rFonts w:ascii="Consolas" w:hAnsi="Consolas" w:cs="Consolas"/>
          <w:sz w:val="24"/>
          <w:szCs w:val="24"/>
        </w:rPr>
        <w:t>aClass.getName</w:t>
      </w:r>
      <w:proofErr w:type="spellEnd"/>
      <w:r w:rsidRPr="009B4E0F">
        <w:rPr>
          <w:rFonts w:ascii="Consolas" w:hAnsi="Consolas" w:cs="Consolas"/>
          <w:sz w:val="24"/>
          <w:szCs w:val="24"/>
        </w:rPr>
        <w:t>());</w:t>
      </w:r>
    </w:p>
    <w:p w14:paraId="65D31605"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 catch (</w:t>
      </w:r>
      <w:proofErr w:type="spellStart"/>
      <w:r w:rsidRPr="009B4E0F">
        <w:rPr>
          <w:rFonts w:ascii="Consolas" w:hAnsi="Consolas" w:cs="Consolas"/>
          <w:sz w:val="24"/>
          <w:szCs w:val="24"/>
        </w:rPr>
        <w:t>ClassNotFoundException</w:t>
      </w:r>
      <w:proofErr w:type="spellEnd"/>
      <w:r w:rsidRPr="009B4E0F">
        <w:rPr>
          <w:rFonts w:ascii="Consolas" w:hAnsi="Consolas" w:cs="Consolas"/>
          <w:sz w:val="24"/>
          <w:szCs w:val="24"/>
        </w:rPr>
        <w:t xml:space="preserve"> e) {</w:t>
      </w:r>
    </w:p>
    <w:p w14:paraId="6E00A750"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2A1F9EAD"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 xml:space="preserve">    }</w:t>
      </w:r>
    </w:p>
    <w:p w14:paraId="1A171B0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w:t>
      </w:r>
    </w:p>
    <w:p w14:paraId="0373CC22" w14:textId="77777777" w:rsidR="00C53A0F" w:rsidRPr="00736787" w:rsidRDefault="00C53A0F" w:rsidP="00C53A0F">
      <w:pPr>
        <w:pStyle w:val="NoSpacing"/>
        <w:rPr>
          <w:rFonts w:ascii="Courier New" w:hAnsi="Courier New" w:cs="Courier New"/>
          <w:sz w:val="24"/>
          <w:szCs w:val="24"/>
        </w:rPr>
      </w:pPr>
    </w:p>
    <w:p w14:paraId="0C6AF4DE"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Dynamic Class Reloading</w:t>
      </w:r>
    </w:p>
    <w:p w14:paraId="7E40AB2E"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Dynamic class reloading is a bit more challenging. Java's </w:t>
      </w:r>
      <w:proofErr w:type="spellStart"/>
      <w:r w:rsidRPr="00736787">
        <w:rPr>
          <w:rFonts w:ascii="Courier New" w:hAnsi="Courier New" w:cs="Courier New"/>
          <w:sz w:val="24"/>
          <w:szCs w:val="24"/>
        </w:rPr>
        <w:t>builtin</w:t>
      </w:r>
      <w:proofErr w:type="spellEnd"/>
      <w:r w:rsidRPr="00736787">
        <w:rPr>
          <w:rFonts w:ascii="Courier New" w:hAnsi="Courier New" w:cs="Courier New"/>
          <w:sz w:val="24"/>
          <w:szCs w:val="24"/>
        </w:rPr>
        <w:t xml:space="preserve"> Class loaders always checks if a class is already loaded before loading it. Reloading the class is therefore not possible using Java's </w:t>
      </w:r>
      <w:proofErr w:type="spellStart"/>
      <w:r w:rsidRPr="00736787">
        <w:rPr>
          <w:rFonts w:ascii="Courier New" w:hAnsi="Courier New" w:cs="Courier New"/>
          <w:sz w:val="24"/>
          <w:szCs w:val="24"/>
        </w:rPr>
        <w:t>builtin</w:t>
      </w:r>
      <w:proofErr w:type="spellEnd"/>
      <w:r w:rsidRPr="00736787">
        <w:rPr>
          <w:rFonts w:ascii="Courier New" w:hAnsi="Courier New" w:cs="Courier New"/>
          <w:sz w:val="24"/>
          <w:szCs w:val="24"/>
        </w:rPr>
        <w:t xml:space="preserve"> class loaders. To reload a class you will have to implement your own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subclass.</w:t>
      </w:r>
    </w:p>
    <w:p w14:paraId="11F40F4E"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Even with a custom subclass of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you have a challenge. Every loaded class needs to be linked. This is done using the </w:t>
      </w:r>
      <w:proofErr w:type="spellStart"/>
      <w:r w:rsidRPr="00736787">
        <w:rPr>
          <w:rFonts w:ascii="Courier New" w:hAnsi="Courier New" w:cs="Courier New"/>
          <w:sz w:val="24"/>
          <w:szCs w:val="24"/>
        </w:rPr>
        <w:t>ClassLoader.resolve</w:t>
      </w:r>
      <w:proofErr w:type="spellEnd"/>
      <w:r w:rsidRPr="00736787">
        <w:rPr>
          <w:rFonts w:ascii="Courier New" w:hAnsi="Courier New" w:cs="Courier New"/>
          <w:sz w:val="24"/>
          <w:szCs w:val="24"/>
        </w:rPr>
        <w:t xml:space="preserve">() method. This method is final, and thus cannot be overridden in your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subclass. The resolve() method will not allow any given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instance to link the same class twice. Therefore, </w:t>
      </w:r>
      <w:proofErr w:type="spellStart"/>
      <w:r w:rsidRPr="00736787">
        <w:rPr>
          <w:rFonts w:ascii="Courier New" w:hAnsi="Courier New" w:cs="Courier New"/>
          <w:sz w:val="24"/>
          <w:szCs w:val="24"/>
        </w:rPr>
        <w:t>everytime</w:t>
      </w:r>
      <w:proofErr w:type="spellEnd"/>
      <w:r w:rsidRPr="00736787">
        <w:rPr>
          <w:rFonts w:ascii="Courier New" w:hAnsi="Courier New" w:cs="Courier New"/>
          <w:sz w:val="24"/>
          <w:szCs w:val="24"/>
        </w:rPr>
        <w:t xml:space="preserve"> you want to reload a class you must use a new instance of your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subclass. This is not impossible, but necessary to know when designing for class reloading.</w:t>
      </w:r>
    </w:p>
    <w:p w14:paraId="5AFBE619" w14:textId="77777777" w:rsidR="00C53A0F" w:rsidRPr="00736787" w:rsidRDefault="00C53A0F" w:rsidP="00C53A0F">
      <w:pPr>
        <w:pStyle w:val="NoSpacing"/>
        <w:rPr>
          <w:rFonts w:ascii="Courier New" w:hAnsi="Courier New" w:cs="Courier New"/>
          <w:sz w:val="24"/>
          <w:szCs w:val="24"/>
        </w:rPr>
      </w:pPr>
    </w:p>
    <w:p w14:paraId="0CB720DB" w14:textId="77777777" w:rsidR="00C53A0F" w:rsidRPr="00736787" w:rsidRDefault="00C53A0F" w:rsidP="00C53A0F">
      <w:pPr>
        <w:pStyle w:val="NoSpacing"/>
        <w:rPr>
          <w:rFonts w:ascii="Courier New" w:hAnsi="Courier New" w:cs="Courier New"/>
          <w:b/>
          <w:sz w:val="24"/>
          <w:szCs w:val="24"/>
        </w:rPr>
      </w:pPr>
      <w:r w:rsidRPr="00736787">
        <w:rPr>
          <w:rFonts w:ascii="Courier New" w:hAnsi="Courier New" w:cs="Courier New"/>
          <w:b/>
          <w:sz w:val="24"/>
          <w:szCs w:val="24"/>
        </w:rPr>
        <w:t>Designing your Code for Class Reloading</w:t>
      </w:r>
    </w:p>
    <w:p w14:paraId="687427E1"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As stated earlier you cannot reload a class using a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that has already loaded that class once. Therefore you will have to reload the class using a different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instance. But this poses </w:t>
      </w:r>
      <w:proofErr w:type="spellStart"/>
      <w:r w:rsidRPr="00736787">
        <w:rPr>
          <w:rFonts w:ascii="Courier New" w:hAnsi="Courier New" w:cs="Courier New"/>
          <w:sz w:val="24"/>
          <w:szCs w:val="24"/>
        </w:rPr>
        <w:t>som</w:t>
      </w:r>
      <w:proofErr w:type="spellEnd"/>
      <w:r w:rsidRPr="00736787">
        <w:rPr>
          <w:rFonts w:ascii="Courier New" w:hAnsi="Courier New" w:cs="Courier New"/>
          <w:sz w:val="24"/>
          <w:szCs w:val="24"/>
        </w:rPr>
        <w:t xml:space="preserve"> new challenges.</w:t>
      </w:r>
    </w:p>
    <w:p w14:paraId="4B2AD707"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Every class loaded in a Java application is identified by its fully qualified name (package name + class name), and the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instance that loaded it. That means, that a class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loaded by class loader A, is not the same class as the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class loaded with class loader B. Look at this code:</w:t>
      </w:r>
    </w:p>
    <w:p w14:paraId="4587FDC9" w14:textId="77777777" w:rsidR="00C53A0F" w:rsidRPr="009B4E0F" w:rsidRDefault="00C53A0F" w:rsidP="00C53A0F">
      <w:pPr>
        <w:pStyle w:val="NoSpacing"/>
        <w:rPr>
          <w:rFonts w:ascii="Consolas" w:hAnsi="Consolas" w:cs="Consolas"/>
          <w:sz w:val="24"/>
          <w:szCs w:val="24"/>
        </w:rPr>
      </w:pPr>
      <w:proofErr w:type="spellStart"/>
      <w:r w:rsidRPr="009B4E0F">
        <w:rPr>
          <w:rFonts w:ascii="Consolas" w:hAnsi="Consolas" w:cs="Consolas"/>
          <w:sz w:val="24"/>
          <w:szCs w:val="24"/>
        </w:rPr>
        <w:t>MyObject</w:t>
      </w:r>
      <w:proofErr w:type="spellEnd"/>
      <w:r w:rsidRPr="009B4E0F">
        <w:rPr>
          <w:rFonts w:ascii="Consolas" w:hAnsi="Consolas" w:cs="Consolas"/>
          <w:sz w:val="24"/>
          <w:szCs w:val="24"/>
        </w:rPr>
        <w:t xml:space="preserve"> object = (</w:t>
      </w:r>
      <w:proofErr w:type="spellStart"/>
      <w:r w:rsidRPr="009B4E0F">
        <w:rPr>
          <w:rFonts w:ascii="Consolas" w:hAnsi="Consolas" w:cs="Consolas"/>
          <w:sz w:val="24"/>
          <w:szCs w:val="24"/>
        </w:rPr>
        <w:t>MyObject</w:t>
      </w:r>
      <w:proofErr w:type="spellEnd"/>
      <w:r w:rsidRPr="009B4E0F">
        <w:rPr>
          <w:rFonts w:ascii="Consolas" w:hAnsi="Consolas" w:cs="Consolas"/>
          <w:sz w:val="24"/>
          <w:szCs w:val="24"/>
        </w:rPr>
        <w:t>)</w:t>
      </w:r>
    </w:p>
    <w:p w14:paraId="0D1FE47C"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myClassReloadingFactory.newInstance</w:t>
      </w:r>
      <w:proofErr w:type="spellEnd"/>
      <w:r w:rsidRPr="009B4E0F">
        <w:rPr>
          <w:rFonts w:ascii="Consolas" w:hAnsi="Consolas" w:cs="Consolas"/>
          <w:sz w:val="24"/>
          <w:szCs w:val="24"/>
        </w:rPr>
        <w:t>("</w:t>
      </w:r>
      <w:proofErr w:type="spellStart"/>
      <w:r w:rsidRPr="009B4E0F">
        <w:rPr>
          <w:rFonts w:ascii="Consolas" w:hAnsi="Consolas" w:cs="Consolas"/>
          <w:sz w:val="24"/>
          <w:szCs w:val="24"/>
        </w:rPr>
        <w:t>com.jenkov.MyObject</w:t>
      </w:r>
      <w:proofErr w:type="spellEnd"/>
      <w:r w:rsidRPr="009B4E0F">
        <w:rPr>
          <w:rFonts w:ascii="Consolas" w:hAnsi="Consolas" w:cs="Consolas"/>
          <w:sz w:val="24"/>
          <w:szCs w:val="24"/>
        </w:rPr>
        <w:t>");</w:t>
      </w:r>
    </w:p>
    <w:p w14:paraId="1B8D2212"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lastRenderedPageBreak/>
        <w:t xml:space="preserve">Notice how the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class is referenced in the code, as the type of the object variable. This causes the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class to be loaded by the same class loader that loaded the class this code is residing in.</w:t>
      </w:r>
    </w:p>
    <w:p w14:paraId="1060C8C9"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If the </w:t>
      </w:r>
      <w:proofErr w:type="spellStart"/>
      <w:r w:rsidRPr="00736787">
        <w:rPr>
          <w:rFonts w:ascii="Courier New" w:hAnsi="Courier New" w:cs="Courier New"/>
          <w:sz w:val="24"/>
          <w:szCs w:val="24"/>
        </w:rPr>
        <w:t>myClassReloadingFactory</w:t>
      </w:r>
      <w:proofErr w:type="spellEnd"/>
      <w:r w:rsidRPr="00736787">
        <w:rPr>
          <w:rFonts w:ascii="Courier New" w:hAnsi="Courier New" w:cs="Courier New"/>
          <w:sz w:val="24"/>
          <w:szCs w:val="24"/>
        </w:rPr>
        <w:t xml:space="preserve"> object factory reloads the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class using a different class loader than the class the above code resides in, you cannot cast the instance of the reloaded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class to the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type of the object variable. Since the two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classes were loaded with different class loaders, </w:t>
      </w:r>
      <w:proofErr w:type="spellStart"/>
      <w:r w:rsidRPr="00736787">
        <w:rPr>
          <w:rFonts w:ascii="Courier New" w:hAnsi="Courier New" w:cs="Courier New"/>
          <w:sz w:val="24"/>
          <w:szCs w:val="24"/>
        </w:rPr>
        <w:t>the</w:t>
      </w:r>
      <w:proofErr w:type="spellEnd"/>
      <w:r w:rsidRPr="00736787">
        <w:rPr>
          <w:rFonts w:ascii="Courier New" w:hAnsi="Courier New" w:cs="Courier New"/>
          <w:sz w:val="24"/>
          <w:szCs w:val="24"/>
        </w:rPr>
        <w:t xml:space="preserve"> are regarded as different classes, even if they have the same fully qualified class name. Trying to cast an object of the one class to a reference of the other will result in a </w:t>
      </w:r>
      <w:proofErr w:type="spellStart"/>
      <w:r w:rsidRPr="00736787">
        <w:rPr>
          <w:rFonts w:ascii="Courier New" w:hAnsi="Courier New" w:cs="Courier New"/>
          <w:sz w:val="24"/>
          <w:szCs w:val="24"/>
        </w:rPr>
        <w:t>ClassCastException</w:t>
      </w:r>
      <w:proofErr w:type="spellEnd"/>
      <w:r w:rsidRPr="00736787">
        <w:rPr>
          <w:rFonts w:ascii="Courier New" w:hAnsi="Courier New" w:cs="Courier New"/>
          <w:sz w:val="24"/>
          <w:szCs w:val="24"/>
        </w:rPr>
        <w:t>.</w:t>
      </w:r>
    </w:p>
    <w:p w14:paraId="6C037BFE"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It is possible to work around this limitation but you will have to change your code in either of two ways:</w:t>
      </w:r>
    </w:p>
    <w:p w14:paraId="5CB8A938"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Use an interface as the variable type, and just reload the implementing class.</w:t>
      </w:r>
    </w:p>
    <w:p w14:paraId="3340C38E"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Use a superclass as the variable type, and just reload a subclass.</w:t>
      </w:r>
    </w:p>
    <w:p w14:paraId="569ADBE0"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Here are two </w:t>
      </w:r>
      <w:proofErr w:type="spellStart"/>
      <w:r w:rsidRPr="00736787">
        <w:rPr>
          <w:rFonts w:ascii="Courier New" w:hAnsi="Courier New" w:cs="Courier New"/>
          <w:sz w:val="24"/>
          <w:szCs w:val="24"/>
        </w:rPr>
        <w:t>coresponding</w:t>
      </w:r>
      <w:proofErr w:type="spellEnd"/>
      <w:r w:rsidRPr="00736787">
        <w:rPr>
          <w:rFonts w:ascii="Courier New" w:hAnsi="Courier New" w:cs="Courier New"/>
          <w:sz w:val="24"/>
          <w:szCs w:val="24"/>
        </w:rPr>
        <w:t xml:space="preserve"> code examples:</w:t>
      </w:r>
    </w:p>
    <w:p w14:paraId="0DF2108C" w14:textId="77777777" w:rsidR="00C53A0F" w:rsidRPr="00736787" w:rsidRDefault="00C53A0F" w:rsidP="00C53A0F">
      <w:pPr>
        <w:pStyle w:val="NoSpacing"/>
        <w:rPr>
          <w:rFonts w:ascii="Courier New" w:hAnsi="Courier New" w:cs="Courier New"/>
          <w:sz w:val="24"/>
          <w:szCs w:val="24"/>
        </w:rPr>
      </w:pPr>
      <w:proofErr w:type="spellStart"/>
      <w:r w:rsidRPr="00736787">
        <w:rPr>
          <w:rFonts w:ascii="Courier New" w:hAnsi="Courier New" w:cs="Courier New"/>
          <w:sz w:val="24"/>
          <w:szCs w:val="24"/>
        </w:rPr>
        <w:t>MyObjectInterface</w:t>
      </w:r>
      <w:proofErr w:type="spellEnd"/>
      <w:r w:rsidRPr="00736787">
        <w:rPr>
          <w:rFonts w:ascii="Courier New" w:hAnsi="Courier New" w:cs="Courier New"/>
          <w:sz w:val="24"/>
          <w:szCs w:val="24"/>
        </w:rPr>
        <w:t xml:space="preserve"> object = (</w:t>
      </w:r>
      <w:proofErr w:type="spellStart"/>
      <w:r w:rsidRPr="00736787">
        <w:rPr>
          <w:rFonts w:ascii="Courier New" w:hAnsi="Courier New" w:cs="Courier New"/>
          <w:sz w:val="24"/>
          <w:szCs w:val="24"/>
        </w:rPr>
        <w:t>MyObjectInterface</w:t>
      </w:r>
      <w:proofErr w:type="spellEnd"/>
      <w:r w:rsidRPr="00736787">
        <w:rPr>
          <w:rFonts w:ascii="Courier New" w:hAnsi="Courier New" w:cs="Courier New"/>
          <w:sz w:val="24"/>
          <w:szCs w:val="24"/>
        </w:rPr>
        <w:t>)</w:t>
      </w:r>
    </w:p>
    <w:p w14:paraId="1A717B1E"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    </w:t>
      </w:r>
      <w:proofErr w:type="spellStart"/>
      <w:r w:rsidRPr="00736787">
        <w:rPr>
          <w:rFonts w:ascii="Courier New" w:hAnsi="Courier New" w:cs="Courier New"/>
          <w:sz w:val="24"/>
          <w:szCs w:val="24"/>
        </w:rPr>
        <w:t>myClassReloadingFactory.newInstance</w:t>
      </w:r>
      <w:proofErr w:type="spellEnd"/>
      <w:r w:rsidRPr="00736787">
        <w:rPr>
          <w:rFonts w:ascii="Courier New" w:hAnsi="Courier New" w:cs="Courier New"/>
          <w:sz w:val="24"/>
          <w:szCs w:val="24"/>
        </w:rPr>
        <w:t>("</w:t>
      </w:r>
      <w:proofErr w:type="spellStart"/>
      <w:r w:rsidRPr="00736787">
        <w:rPr>
          <w:rFonts w:ascii="Courier New" w:hAnsi="Courier New" w:cs="Courier New"/>
          <w:sz w:val="24"/>
          <w:szCs w:val="24"/>
        </w:rPr>
        <w:t>com.jenkov.MyObject</w:t>
      </w:r>
      <w:proofErr w:type="spellEnd"/>
      <w:r w:rsidRPr="00736787">
        <w:rPr>
          <w:rFonts w:ascii="Courier New" w:hAnsi="Courier New" w:cs="Courier New"/>
          <w:sz w:val="24"/>
          <w:szCs w:val="24"/>
        </w:rPr>
        <w:t>");</w:t>
      </w:r>
    </w:p>
    <w:p w14:paraId="0E8CE07A" w14:textId="77777777" w:rsidR="00C53A0F" w:rsidRPr="00736787" w:rsidRDefault="00C53A0F" w:rsidP="00C53A0F">
      <w:pPr>
        <w:pStyle w:val="NoSpacing"/>
        <w:rPr>
          <w:rFonts w:ascii="Courier New" w:hAnsi="Courier New" w:cs="Courier New"/>
          <w:sz w:val="24"/>
          <w:szCs w:val="24"/>
        </w:rPr>
      </w:pPr>
      <w:proofErr w:type="spellStart"/>
      <w:r w:rsidRPr="00736787">
        <w:rPr>
          <w:rFonts w:ascii="Courier New" w:hAnsi="Courier New" w:cs="Courier New"/>
          <w:sz w:val="24"/>
          <w:szCs w:val="24"/>
        </w:rPr>
        <w:t>MyObjectSuperclass</w:t>
      </w:r>
      <w:proofErr w:type="spellEnd"/>
      <w:r w:rsidRPr="00736787">
        <w:rPr>
          <w:rFonts w:ascii="Courier New" w:hAnsi="Courier New" w:cs="Courier New"/>
          <w:sz w:val="24"/>
          <w:szCs w:val="24"/>
        </w:rPr>
        <w:t xml:space="preserve"> object = (</w:t>
      </w:r>
      <w:proofErr w:type="spellStart"/>
      <w:r w:rsidRPr="00736787">
        <w:rPr>
          <w:rFonts w:ascii="Courier New" w:hAnsi="Courier New" w:cs="Courier New"/>
          <w:sz w:val="24"/>
          <w:szCs w:val="24"/>
        </w:rPr>
        <w:t>MyObjectSuperclass</w:t>
      </w:r>
      <w:proofErr w:type="spellEnd"/>
      <w:r w:rsidRPr="00736787">
        <w:rPr>
          <w:rFonts w:ascii="Courier New" w:hAnsi="Courier New" w:cs="Courier New"/>
          <w:sz w:val="24"/>
          <w:szCs w:val="24"/>
        </w:rPr>
        <w:t>)</w:t>
      </w:r>
    </w:p>
    <w:p w14:paraId="4D8C7319"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    </w:t>
      </w:r>
      <w:proofErr w:type="spellStart"/>
      <w:r w:rsidRPr="00736787">
        <w:rPr>
          <w:rFonts w:ascii="Courier New" w:hAnsi="Courier New" w:cs="Courier New"/>
          <w:sz w:val="24"/>
          <w:szCs w:val="24"/>
        </w:rPr>
        <w:t>myClassReloadingFactory.newInstance</w:t>
      </w:r>
      <w:proofErr w:type="spellEnd"/>
      <w:r w:rsidRPr="00736787">
        <w:rPr>
          <w:rFonts w:ascii="Courier New" w:hAnsi="Courier New" w:cs="Courier New"/>
          <w:sz w:val="24"/>
          <w:szCs w:val="24"/>
        </w:rPr>
        <w:t>("</w:t>
      </w:r>
      <w:proofErr w:type="spellStart"/>
      <w:r w:rsidRPr="00736787">
        <w:rPr>
          <w:rFonts w:ascii="Courier New" w:hAnsi="Courier New" w:cs="Courier New"/>
          <w:sz w:val="24"/>
          <w:szCs w:val="24"/>
        </w:rPr>
        <w:t>com.jenkov.MyObject</w:t>
      </w:r>
      <w:proofErr w:type="spellEnd"/>
      <w:r w:rsidRPr="00736787">
        <w:rPr>
          <w:rFonts w:ascii="Courier New" w:hAnsi="Courier New" w:cs="Courier New"/>
          <w:sz w:val="24"/>
          <w:szCs w:val="24"/>
        </w:rPr>
        <w:t>");</w:t>
      </w:r>
    </w:p>
    <w:p w14:paraId="20286A90"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Either of these two methods will work if the type of the variable, the interface or superclass, is not reloaded when the implementing class or subclass is reloaded.</w:t>
      </w:r>
    </w:p>
    <w:p w14:paraId="498CE00B"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To make this work you will of course need to implement your class loader to let the interface or superclass be loaded by its parent. When your class loader is asked to load the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class, it will also be asked to load the </w:t>
      </w:r>
      <w:proofErr w:type="spellStart"/>
      <w:r w:rsidRPr="00736787">
        <w:rPr>
          <w:rFonts w:ascii="Courier New" w:hAnsi="Courier New" w:cs="Courier New"/>
          <w:sz w:val="24"/>
          <w:szCs w:val="24"/>
        </w:rPr>
        <w:t>MyObjectInterface</w:t>
      </w:r>
      <w:proofErr w:type="spellEnd"/>
      <w:r w:rsidRPr="00736787">
        <w:rPr>
          <w:rFonts w:ascii="Courier New" w:hAnsi="Courier New" w:cs="Courier New"/>
          <w:sz w:val="24"/>
          <w:szCs w:val="24"/>
        </w:rPr>
        <w:t xml:space="preserve"> class, or the </w:t>
      </w:r>
      <w:proofErr w:type="spellStart"/>
      <w:r w:rsidRPr="00736787">
        <w:rPr>
          <w:rFonts w:ascii="Courier New" w:hAnsi="Courier New" w:cs="Courier New"/>
          <w:sz w:val="24"/>
          <w:szCs w:val="24"/>
        </w:rPr>
        <w:t>MyObjectSuperclass</w:t>
      </w:r>
      <w:proofErr w:type="spellEnd"/>
      <w:r w:rsidRPr="00736787">
        <w:rPr>
          <w:rFonts w:ascii="Courier New" w:hAnsi="Courier New" w:cs="Courier New"/>
          <w:sz w:val="24"/>
          <w:szCs w:val="24"/>
        </w:rPr>
        <w:t xml:space="preserve"> class, since these are referenced from within the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class. Your class loader must delegate the loading of those classes to the same class loader that loaded the class containing the interface or superclass typed variables.</w:t>
      </w:r>
    </w:p>
    <w:p w14:paraId="3C7BD5A5" w14:textId="77777777" w:rsidR="00C53A0F" w:rsidRPr="00736787" w:rsidRDefault="00C53A0F" w:rsidP="00C53A0F">
      <w:pPr>
        <w:pStyle w:val="NoSpacing"/>
        <w:rPr>
          <w:rFonts w:ascii="Courier New" w:hAnsi="Courier New" w:cs="Courier New"/>
          <w:sz w:val="24"/>
          <w:szCs w:val="24"/>
        </w:rPr>
      </w:pPr>
    </w:p>
    <w:p w14:paraId="75BFF800" w14:textId="77777777" w:rsidR="00C53A0F" w:rsidRPr="00736787" w:rsidRDefault="00C53A0F" w:rsidP="00C53A0F">
      <w:pPr>
        <w:pStyle w:val="NoSpacing"/>
        <w:rPr>
          <w:rFonts w:ascii="Courier New" w:hAnsi="Courier New" w:cs="Courier New"/>
          <w:b/>
          <w:sz w:val="24"/>
          <w:szCs w:val="24"/>
        </w:rPr>
      </w:pPr>
      <w:proofErr w:type="spellStart"/>
      <w:r w:rsidRPr="00736787">
        <w:rPr>
          <w:rFonts w:ascii="Courier New" w:hAnsi="Courier New" w:cs="Courier New"/>
          <w:b/>
          <w:sz w:val="24"/>
          <w:szCs w:val="24"/>
        </w:rPr>
        <w:t>ClassLoader</w:t>
      </w:r>
      <w:proofErr w:type="spellEnd"/>
      <w:r w:rsidRPr="00736787">
        <w:rPr>
          <w:rFonts w:ascii="Courier New" w:hAnsi="Courier New" w:cs="Courier New"/>
          <w:b/>
          <w:sz w:val="24"/>
          <w:szCs w:val="24"/>
        </w:rPr>
        <w:t xml:space="preserve"> Load / Reload Example</w:t>
      </w:r>
    </w:p>
    <w:p w14:paraId="609A08C4"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The text above has contained a lot of talk. Let's look at a simple example. Below is an example of a simple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subclass. Notice how it delegates class loading to its parent except for the one class it is intended to be able to reload. If the loading of this class is delegated to the parent class loader, it cannot be reloaded later. Remember, a class can only be loaded once by the same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instance.</w:t>
      </w:r>
    </w:p>
    <w:p w14:paraId="104F2F48" w14:textId="77777777" w:rsidR="009B4E0F"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As said earlier, this is just an example that serves to show you the basics of a </w:t>
      </w:r>
      <w:proofErr w:type="spellStart"/>
      <w:r w:rsidRPr="00736787">
        <w:rPr>
          <w:rFonts w:ascii="Courier New" w:hAnsi="Courier New" w:cs="Courier New"/>
          <w:sz w:val="24"/>
          <w:szCs w:val="24"/>
        </w:rPr>
        <w:t>ClassLoader's</w:t>
      </w:r>
      <w:proofErr w:type="spellEnd"/>
      <w:r w:rsidRPr="00736787">
        <w:rPr>
          <w:rFonts w:ascii="Courier New" w:hAnsi="Courier New" w:cs="Courier New"/>
          <w:sz w:val="24"/>
          <w:szCs w:val="24"/>
        </w:rPr>
        <w:t xml:space="preserve"> </w:t>
      </w:r>
      <w:proofErr w:type="spellStart"/>
      <w:r w:rsidRPr="00736787">
        <w:rPr>
          <w:rFonts w:ascii="Courier New" w:hAnsi="Courier New" w:cs="Courier New"/>
          <w:sz w:val="24"/>
          <w:szCs w:val="24"/>
        </w:rPr>
        <w:t>behaviour</w:t>
      </w:r>
      <w:proofErr w:type="spellEnd"/>
      <w:r w:rsidRPr="00736787">
        <w:rPr>
          <w:rFonts w:ascii="Courier New" w:hAnsi="Courier New" w:cs="Courier New"/>
          <w:sz w:val="24"/>
          <w:szCs w:val="24"/>
        </w:rPr>
        <w:t>. It is not a production ready template for your own class loaders. Your own class loaders should probably not be limited to a single class, but a collection of classes that you know you will need to reload. In addition, you should probably not hardcode the class paths either.</w:t>
      </w:r>
    </w:p>
    <w:p w14:paraId="48D59C19" w14:textId="77777777" w:rsidR="009B4E0F" w:rsidRDefault="009B4E0F">
      <w:pPr>
        <w:rPr>
          <w:rFonts w:ascii="Courier New" w:hAnsi="Courier New" w:cs="Courier New"/>
          <w:sz w:val="24"/>
          <w:szCs w:val="24"/>
        </w:rPr>
      </w:pPr>
      <w:r>
        <w:rPr>
          <w:rFonts w:ascii="Courier New" w:hAnsi="Courier New" w:cs="Courier New"/>
          <w:sz w:val="24"/>
          <w:szCs w:val="24"/>
        </w:rPr>
        <w:br w:type="page"/>
      </w:r>
    </w:p>
    <w:p w14:paraId="45D234BD"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lastRenderedPageBreak/>
        <w:t xml:space="preserve">public class </w:t>
      </w:r>
      <w:proofErr w:type="spellStart"/>
      <w:r w:rsidRPr="009B4E0F">
        <w:rPr>
          <w:rFonts w:ascii="Consolas" w:hAnsi="Consolas" w:cs="Consolas"/>
          <w:sz w:val="24"/>
          <w:szCs w:val="24"/>
        </w:rPr>
        <w:t>MyClassLoader</w:t>
      </w:r>
      <w:proofErr w:type="spellEnd"/>
      <w:r w:rsidRPr="009B4E0F">
        <w:rPr>
          <w:rFonts w:ascii="Consolas" w:hAnsi="Consolas" w:cs="Consolas"/>
          <w:sz w:val="24"/>
          <w:szCs w:val="24"/>
        </w:rPr>
        <w:t xml:space="preserve"> </w:t>
      </w:r>
      <w:r w:rsidR="00A96B25" w:rsidRPr="009B4E0F">
        <w:rPr>
          <w:rFonts w:ascii="Consolas" w:hAnsi="Consolas" w:cs="Consolas"/>
          <w:sz w:val="24"/>
          <w:szCs w:val="24"/>
        </w:rPr>
        <w:t xml:space="preserve">extends </w:t>
      </w:r>
      <w:proofErr w:type="spellStart"/>
      <w:r w:rsidR="00A96B25" w:rsidRPr="009B4E0F">
        <w:rPr>
          <w:rFonts w:ascii="Consolas" w:hAnsi="Consolas" w:cs="Consolas"/>
          <w:sz w:val="24"/>
          <w:szCs w:val="24"/>
        </w:rPr>
        <w:t>ClassLoader</w:t>
      </w:r>
      <w:proofErr w:type="spellEnd"/>
      <w:r w:rsidR="00A96B25" w:rsidRPr="009B4E0F">
        <w:rPr>
          <w:rFonts w:ascii="Consolas" w:hAnsi="Consolas" w:cs="Consolas"/>
          <w:sz w:val="24"/>
          <w:szCs w:val="24"/>
        </w:rPr>
        <w:t>{</w:t>
      </w:r>
    </w:p>
    <w:p w14:paraId="2C3DFF58"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public </w:t>
      </w:r>
      <w:proofErr w:type="spellStart"/>
      <w:r w:rsidRPr="009B4E0F">
        <w:rPr>
          <w:rFonts w:ascii="Consolas" w:hAnsi="Consolas" w:cs="Consolas"/>
          <w:sz w:val="24"/>
          <w:szCs w:val="24"/>
        </w:rPr>
        <w:t>MyClassLoader</w:t>
      </w:r>
      <w:proofErr w:type="spellEnd"/>
      <w:r w:rsidRPr="009B4E0F">
        <w:rPr>
          <w:rFonts w:ascii="Consolas" w:hAnsi="Consolas" w:cs="Consolas"/>
          <w:sz w:val="24"/>
          <w:szCs w:val="24"/>
        </w:rPr>
        <w:t>(</w:t>
      </w:r>
      <w:proofErr w:type="spellStart"/>
      <w:r w:rsidRPr="009B4E0F">
        <w:rPr>
          <w:rFonts w:ascii="Consolas" w:hAnsi="Consolas" w:cs="Consolas"/>
          <w:sz w:val="24"/>
          <w:szCs w:val="24"/>
        </w:rPr>
        <w:t>ClassLoader</w:t>
      </w:r>
      <w:proofErr w:type="spellEnd"/>
      <w:r w:rsidRPr="009B4E0F">
        <w:rPr>
          <w:rFonts w:ascii="Consolas" w:hAnsi="Consolas" w:cs="Consolas"/>
          <w:sz w:val="24"/>
          <w:szCs w:val="24"/>
        </w:rPr>
        <w:t xml:space="preserve"> parent) {</w:t>
      </w:r>
    </w:p>
    <w:p w14:paraId="61798DC9"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super(parent);</w:t>
      </w:r>
    </w:p>
    <w:p w14:paraId="0F41486A"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
    <w:p w14:paraId="5683CFAA" w14:textId="77777777" w:rsidR="00C53A0F" w:rsidRPr="009B4E0F" w:rsidRDefault="00C53A0F" w:rsidP="00C53A0F">
      <w:pPr>
        <w:pStyle w:val="NoSpacing"/>
        <w:rPr>
          <w:rFonts w:ascii="Consolas" w:hAnsi="Consolas" w:cs="Consolas"/>
          <w:sz w:val="24"/>
          <w:szCs w:val="24"/>
        </w:rPr>
      </w:pPr>
    </w:p>
    <w:p w14:paraId="19C29FB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public Class </w:t>
      </w:r>
      <w:proofErr w:type="spellStart"/>
      <w:r w:rsidRPr="009B4E0F">
        <w:rPr>
          <w:rFonts w:ascii="Consolas" w:hAnsi="Consolas" w:cs="Consolas"/>
          <w:sz w:val="24"/>
          <w:szCs w:val="24"/>
        </w:rPr>
        <w:t>loadClass</w:t>
      </w:r>
      <w:proofErr w:type="spellEnd"/>
      <w:r w:rsidRPr="009B4E0F">
        <w:rPr>
          <w:rFonts w:ascii="Consolas" w:hAnsi="Consolas" w:cs="Consolas"/>
          <w:sz w:val="24"/>
          <w:szCs w:val="24"/>
        </w:rPr>
        <w:t xml:space="preserve">(String name) throws </w:t>
      </w:r>
      <w:proofErr w:type="spellStart"/>
      <w:r w:rsidRPr="009B4E0F">
        <w:rPr>
          <w:rFonts w:ascii="Consolas" w:hAnsi="Consolas" w:cs="Consolas"/>
          <w:sz w:val="24"/>
          <w:szCs w:val="24"/>
        </w:rPr>
        <w:t>ClassNotFoundException</w:t>
      </w:r>
      <w:proofErr w:type="spellEnd"/>
      <w:r w:rsidRPr="009B4E0F">
        <w:rPr>
          <w:rFonts w:ascii="Consolas" w:hAnsi="Consolas" w:cs="Consolas"/>
          <w:sz w:val="24"/>
          <w:szCs w:val="24"/>
        </w:rPr>
        <w:t xml:space="preserve"> {</w:t>
      </w:r>
    </w:p>
    <w:p w14:paraId="5A7561EE"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if(!"reflection.</w:t>
      </w:r>
      <w:proofErr w:type="spellStart"/>
      <w:r w:rsidRPr="009B4E0F">
        <w:rPr>
          <w:rFonts w:ascii="Consolas" w:hAnsi="Consolas" w:cs="Consolas"/>
          <w:sz w:val="24"/>
          <w:szCs w:val="24"/>
        </w:rPr>
        <w:t>MyObject</w:t>
      </w:r>
      <w:proofErr w:type="spellEnd"/>
      <w:r w:rsidRPr="009B4E0F">
        <w:rPr>
          <w:rFonts w:ascii="Consolas" w:hAnsi="Consolas" w:cs="Consolas"/>
          <w:sz w:val="24"/>
          <w:szCs w:val="24"/>
        </w:rPr>
        <w:t>".equals(name))</w:t>
      </w:r>
    </w:p>
    <w:p w14:paraId="643AC15F"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r w:rsidR="009B4E0F">
        <w:rPr>
          <w:rFonts w:ascii="Consolas" w:hAnsi="Consolas" w:cs="Consolas"/>
          <w:sz w:val="24"/>
          <w:szCs w:val="24"/>
        </w:rPr>
        <w:t xml:space="preserve">  return </w:t>
      </w:r>
      <w:proofErr w:type="spellStart"/>
      <w:r w:rsidR="009B4E0F">
        <w:rPr>
          <w:rFonts w:ascii="Consolas" w:hAnsi="Consolas" w:cs="Consolas"/>
          <w:sz w:val="24"/>
          <w:szCs w:val="24"/>
        </w:rPr>
        <w:t>super.loadClass</w:t>
      </w:r>
      <w:proofErr w:type="spellEnd"/>
      <w:r w:rsidR="009B4E0F">
        <w:rPr>
          <w:rFonts w:ascii="Consolas" w:hAnsi="Consolas" w:cs="Consolas"/>
          <w:sz w:val="24"/>
          <w:szCs w:val="24"/>
        </w:rPr>
        <w:t>(name);</w:t>
      </w:r>
    </w:p>
    <w:p w14:paraId="3D195884"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try {</w:t>
      </w:r>
    </w:p>
    <w:p w14:paraId="1065953A"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String </w:t>
      </w:r>
      <w:proofErr w:type="spellStart"/>
      <w:r w:rsidRPr="009B4E0F">
        <w:rPr>
          <w:rFonts w:ascii="Consolas" w:hAnsi="Consolas" w:cs="Consolas"/>
          <w:sz w:val="24"/>
          <w:szCs w:val="24"/>
        </w:rPr>
        <w:t>url</w:t>
      </w:r>
      <w:proofErr w:type="spellEnd"/>
      <w:r w:rsidRPr="009B4E0F">
        <w:rPr>
          <w:rFonts w:ascii="Consolas" w:hAnsi="Consolas" w:cs="Consolas"/>
          <w:sz w:val="24"/>
          <w:szCs w:val="24"/>
        </w:rPr>
        <w:t xml:space="preserve"> = "file:C:/data/projects/tutorials/web/WEB-INF/" +</w:t>
      </w:r>
    </w:p>
    <w:p w14:paraId="241A7A4F"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"classes/reflection/</w:t>
      </w:r>
      <w:proofErr w:type="spellStart"/>
      <w:r w:rsidRPr="009B4E0F">
        <w:rPr>
          <w:rFonts w:ascii="Consolas" w:hAnsi="Consolas" w:cs="Consolas"/>
          <w:sz w:val="24"/>
          <w:szCs w:val="24"/>
        </w:rPr>
        <w:t>MyObject.class</w:t>
      </w:r>
      <w:proofErr w:type="spellEnd"/>
      <w:r w:rsidRPr="009B4E0F">
        <w:rPr>
          <w:rFonts w:ascii="Consolas" w:hAnsi="Consolas" w:cs="Consolas"/>
          <w:sz w:val="24"/>
          <w:szCs w:val="24"/>
        </w:rPr>
        <w:t>";</w:t>
      </w:r>
    </w:p>
    <w:p w14:paraId="26D2F0EF"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URL </w:t>
      </w:r>
      <w:proofErr w:type="spellStart"/>
      <w:r w:rsidRPr="009B4E0F">
        <w:rPr>
          <w:rFonts w:ascii="Consolas" w:hAnsi="Consolas" w:cs="Consolas"/>
          <w:sz w:val="24"/>
          <w:szCs w:val="24"/>
        </w:rPr>
        <w:t>myUrl</w:t>
      </w:r>
      <w:proofErr w:type="spellEnd"/>
      <w:r w:rsidRPr="009B4E0F">
        <w:rPr>
          <w:rFonts w:ascii="Consolas" w:hAnsi="Consolas" w:cs="Consolas"/>
          <w:sz w:val="24"/>
          <w:szCs w:val="24"/>
        </w:rPr>
        <w:t xml:space="preserve"> = new URL(</w:t>
      </w:r>
      <w:proofErr w:type="spellStart"/>
      <w:r w:rsidRPr="009B4E0F">
        <w:rPr>
          <w:rFonts w:ascii="Consolas" w:hAnsi="Consolas" w:cs="Consolas"/>
          <w:sz w:val="24"/>
          <w:szCs w:val="24"/>
        </w:rPr>
        <w:t>url</w:t>
      </w:r>
      <w:proofErr w:type="spellEnd"/>
      <w:r w:rsidRPr="009B4E0F">
        <w:rPr>
          <w:rFonts w:ascii="Consolas" w:hAnsi="Consolas" w:cs="Consolas"/>
          <w:sz w:val="24"/>
          <w:szCs w:val="24"/>
        </w:rPr>
        <w:t>);</w:t>
      </w:r>
    </w:p>
    <w:p w14:paraId="0571B83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URLConnection</w:t>
      </w:r>
      <w:proofErr w:type="spellEnd"/>
      <w:r w:rsidRPr="009B4E0F">
        <w:rPr>
          <w:rFonts w:ascii="Consolas" w:hAnsi="Consolas" w:cs="Consolas"/>
          <w:sz w:val="24"/>
          <w:szCs w:val="24"/>
        </w:rPr>
        <w:t xml:space="preserve"> connection = </w:t>
      </w:r>
      <w:proofErr w:type="spellStart"/>
      <w:r w:rsidRPr="009B4E0F">
        <w:rPr>
          <w:rFonts w:ascii="Consolas" w:hAnsi="Consolas" w:cs="Consolas"/>
          <w:sz w:val="24"/>
          <w:szCs w:val="24"/>
        </w:rPr>
        <w:t>myUrl.openConnection</w:t>
      </w:r>
      <w:proofErr w:type="spellEnd"/>
      <w:r w:rsidRPr="009B4E0F">
        <w:rPr>
          <w:rFonts w:ascii="Consolas" w:hAnsi="Consolas" w:cs="Consolas"/>
          <w:sz w:val="24"/>
          <w:szCs w:val="24"/>
        </w:rPr>
        <w:t>();</w:t>
      </w:r>
    </w:p>
    <w:p w14:paraId="76B438E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InputStream</w:t>
      </w:r>
      <w:proofErr w:type="spellEnd"/>
      <w:r w:rsidRPr="009B4E0F">
        <w:rPr>
          <w:rFonts w:ascii="Consolas" w:hAnsi="Consolas" w:cs="Consolas"/>
          <w:sz w:val="24"/>
          <w:szCs w:val="24"/>
        </w:rPr>
        <w:t xml:space="preserve"> input = </w:t>
      </w:r>
      <w:proofErr w:type="spellStart"/>
      <w:r w:rsidRPr="009B4E0F">
        <w:rPr>
          <w:rFonts w:ascii="Consolas" w:hAnsi="Consolas" w:cs="Consolas"/>
          <w:sz w:val="24"/>
          <w:szCs w:val="24"/>
        </w:rPr>
        <w:t>connection.getInputStream</w:t>
      </w:r>
      <w:proofErr w:type="spellEnd"/>
      <w:r w:rsidRPr="009B4E0F">
        <w:rPr>
          <w:rFonts w:ascii="Consolas" w:hAnsi="Consolas" w:cs="Consolas"/>
          <w:sz w:val="24"/>
          <w:szCs w:val="24"/>
        </w:rPr>
        <w:t>();</w:t>
      </w:r>
    </w:p>
    <w:p w14:paraId="7AF878A4"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ByteArrayOutputStream</w:t>
      </w:r>
      <w:proofErr w:type="spellEnd"/>
      <w:r w:rsidRPr="009B4E0F">
        <w:rPr>
          <w:rFonts w:ascii="Consolas" w:hAnsi="Consolas" w:cs="Consolas"/>
          <w:sz w:val="24"/>
          <w:szCs w:val="24"/>
        </w:rPr>
        <w:t xml:space="preserve"> buffer = new </w:t>
      </w:r>
      <w:proofErr w:type="spellStart"/>
      <w:r w:rsidRPr="009B4E0F">
        <w:rPr>
          <w:rFonts w:ascii="Consolas" w:hAnsi="Consolas" w:cs="Consolas"/>
          <w:sz w:val="24"/>
          <w:szCs w:val="24"/>
        </w:rPr>
        <w:t>ByteArrayOutputStream</w:t>
      </w:r>
      <w:proofErr w:type="spellEnd"/>
      <w:r w:rsidRPr="009B4E0F">
        <w:rPr>
          <w:rFonts w:ascii="Consolas" w:hAnsi="Consolas" w:cs="Consolas"/>
          <w:sz w:val="24"/>
          <w:szCs w:val="24"/>
        </w:rPr>
        <w:t>();</w:t>
      </w:r>
    </w:p>
    <w:p w14:paraId="293933B9"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r w:rsidR="00A96B25" w:rsidRPr="009B4E0F">
        <w:rPr>
          <w:rFonts w:ascii="Consolas" w:hAnsi="Consolas" w:cs="Consolas"/>
          <w:sz w:val="24"/>
          <w:szCs w:val="24"/>
        </w:rPr>
        <w:t xml:space="preserve">       int data = </w:t>
      </w:r>
      <w:proofErr w:type="spellStart"/>
      <w:r w:rsidR="00A96B25" w:rsidRPr="009B4E0F">
        <w:rPr>
          <w:rFonts w:ascii="Consolas" w:hAnsi="Consolas" w:cs="Consolas"/>
          <w:sz w:val="24"/>
          <w:szCs w:val="24"/>
        </w:rPr>
        <w:t>input.read</w:t>
      </w:r>
      <w:proofErr w:type="spellEnd"/>
      <w:r w:rsidR="00A96B25" w:rsidRPr="009B4E0F">
        <w:rPr>
          <w:rFonts w:ascii="Consolas" w:hAnsi="Consolas" w:cs="Consolas"/>
          <w:sz w:val="24"/>
          <w:szCs w:val="24"/>
        </w:rPr>
        <w:t>();</w:t>
      </w:r>
    </w:p>
    <w:p w14:paraId="12821BB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while(data != -1){</w:t>
      </w:r>
    </w:p>
    <w:p w14:paraId="246D4D30"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buffer.write</w:t>
      </w:r>
      <w:proofErr w:type="spellEnd"/>
      <w:r w:rsidRPr="009B4E0F">
        <w:rPr>
          <w:rFonts w:ascii="Consolas" w:hAnsi="Consolas" w:cs="Consolas"/>
          <w:sz w:val="24"/>
          <w:szCs w:val="24"/>
        </w:rPr>
        <w:t>(data);</w:t>
      </w:r>
    </w:p>
    <w:p w14:paraId="1036F5E5"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data = </w:t>
      </w:r>
      <w:proofErr w:type="spellStart"/>
      <w:r w:rsidRPr="009B4E0F">
        <w:rPr>
          <w:rFonts w:ascii="Consolas" w:hAnsi="Consolas" w:cs="Consolas"/>
          <w:sz w:val="24"/>
          <w:szCs w:val="24"/>
        </w:rPr>
        <w:t>input.read</w:t>
      </w:r>
      <w:proofErr w:type="spellEnd"/>
      <w:r w:rsidRPr="009B4E0F">
        <w:rPr>
          <w:rFonts w:ascii="Consolas" w:hAnsi="Consolas" w:cs="Consolas"/>
          <w:sz w:val="24"/>
          <w:szCs w:val="24"/>
        </w:rPr>
        <w:t>();</w:t>
      </w:r>
    </w:p>
    <w:p w14:paraId="2784024C"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 xml:space="preserve">            }</w:t>
      </w:r>
    </w:p>
    <w:p w14:paraId="0E58E89E"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input.close</w:t>
      </w:r>
      <w:proofErr w:type="spellEnd"/>
      <w:r w:rsidRPr="009B4E0F">
        <w:rPr>
          <w:rFonts w:ascii="Consolas" w:hAnsi="Consolas" w:cs="Consolas"/>
          <w:sz w:val="24"/>
          <w:szCs w:val="24"/>
        </w:rPr>
        <w:t>();</w:t>
      </w:r>
    </w:p>
    <w:p w14:paraId="03E0A20F"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byte[] </w:t>
      </w:r>
      <w:proofErr w:type="spellStart"/>
      <w:r w:rsidRPr="009B4E0F">
        <w:rPr>
          <w:rFonts w:ascii="Consolas" w:hAnsi="Consolas" w:cs="Consolas"/>
          <w:sz w:val="24"/>
          <w:szCs w:val="24"/>
        </w:rPr>
        <w:t>cl</w:t>
      </w:r>
      <w:r w:rsidR="00A96B25" w:rsidRPr="009B4E0F">
        <w:rPr>
          <w:rFonts w:ascii="Consolas" w:hAnsi="Consolas" w:cs="Consolas"/>
          <w:sz w:val="24"/>
          <w:szCs w:val="24"/>
        </w:rPr>
        <w:t>assData</w:t>
      </w:r>
      <w:proofErr w:type="spellEnd"/>
      <w:r w:rsidR="00A96B25" w:rsidRPr="009B4E0F">
        <w:rPr>
          <w:rFonts w:ascii="Consolas" w:hAnsi="Consolas" w:cs="Consolas"/>
          <w:sz w:val="24"/>
          <w:szCs w:val="24"/>
        </w:rPr>
        <w:t xml:space="preserve"> = </w:t>
      </w:r>
      <w:proofErr w:type="spellStart"/>
      <w:r w:rsidR="00A96B25" w:rsidRPr="009B4E0F">
        <w:rPr>
          <w:rFonts w:ascii="Consolas" w:hAnsi="Consolas" w:cs="Consolas"/>
          <w:sz w:val="24"/>
          <w:szCs w:val="24"/>
        </w:rPr>
        <w:t>buffer.toByteArray</w:t>
      </w:r>
      <w:proofErr w:type="spellEnd"/>
      <w:r w:rsidR="00A96B25" w:rsidRPr="009B4E0F">
        <w:rPr>
          <w:rFonts w:ascii="Consolas" w:hAnsi="Consolas" w:cs="Consolas"/>
          <w:sz w:val="24"/>
          <w:szCs w:val="24"/>
        </w:rPr>
        <w:t>();</w:t>
      </w:r>
    </w:p>
    <w:p w14:paraId="5BB5D6D0"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return </w:t>
      </w:r>
      <w:proofErr w:type="spellStart"/>
      <w:r w:rsidRPr="009B4E0F">
        <w:rPr>
          <w:rFonts w:ascii="Consolas" w:hAnsi="Consolas" w:cs="Consolas"/>
          <w:sz w:val="24"/>
          <w:szCs w:val="24"/>
        </w:rPr>
        <w:t>defineClass</w:t>
      </w:r>
      <w:proofErr w:type="spellEnd"/>
      <w:r w:rsidRPr="009B4E0F">
        <w:rPr>
          <w:rFonts w:ascii="Consolas" w:hAnsi="Consolas" w:cs="Consolas"/>
          <w:sz w:val="24"/>
          <w:szCs w:val="24"/>
        </w:rPr>
        <w:t>("</w:t>
      </w:r>
      <w:proofErr w:type="spellStart"/>
      <w:r w:rsidRPr="009B4E0F">
        <w:rPr>
          <w:rFonts w:ascii="Consolas" w:hAnsi="Consolas" w:cs="Consolas"/>
          <w:sz w:val="24"/>
          <w:szCs w:val="24"/>
        </w:rPr>
        <w:t>reflection.MyObject</w:t>
      </w:r>
      <w:proofErr w:type="spellEnd"/>
      <w:r w:rsidRPr="009B4E0F">
        <w:rPr>
          <w:rFonts w:ascii="Consolas" w:hAnsi="Consolas" w:cs="Consolas"/>
          <w:sz w:val="24"/>
          <w:szCs w:val="24"/>
        </w:rPr>
        <w:t>",</w:t>
      </w:r>
    </w:p>
    <w:p w14:paraId="69FEE0B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classData</w:t>
      </w:r>
      <w:proofErr w:type="spellEnd"/>
      <w:r w:rsidRPr="009B4E0F">
        <w:rPr>
          <w:rFonts w:ascii="Consolas" w:hAnsi="Consolas" w:cs="Consolas"/>
          <w:sz w:val="24"/>
          <w:szCs w:val="24"/>
        </w:rPr>
        <w:t xml:space="preserve">, 0, </w:t>
      </w:r>
      <w:proofErr w:type="spellStart"/>
      <w:r w:rsidRPr="009B4E0F">
        <w:rPr>
          <w:rFonts w:ascii="Consolas" w:hAnsi="Consolas" w:cs="Consolas"/>
          <w:sz w:val="24"/>
          <w:szCs w:val="24"/>
        </w:rPr>
        <w:t>classData.length</w:t>
      </w:r>
      <w:proofErr w:type="spellEnd"/>
      <w:r w:rsidRPr="009B4E0F">
        <w:rPr>
          <w:rFonts w:ascii="Consolas" w:hAnsi="Consolas" w:cs="Consolas"/>
          <w:sz w:val="24"/>
          <w:szCs w:val="24"/>
        </w:rPr>
        <w:t>);</w:t>
      </w:r>
    </w:p>
    <w:p w14:paraId="71FF0585" w14:textId="77777777" w:rsidR="00C53A0F" w:rsidRPr="009B4E0F" w:rsidRDefault="00C53A0F" w:rsidP="00C53A0F">
      <w:pPr>
        <w:pStyle w:val="NoSpacing"/>
        <w:rPr>
          <w:rFonts w:ascii="Consolas" w:hAnsi="Consolas" w:cs="Consolas"/>
          <w:sz w:val="24"/>
          <w:szCs w:val="24"/>
        </w:rPr>
      </w:pPr>
    </w:p>
    <w:p w14:paraId="5F83BEFE"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 catch (</w:t>
      </w:r>
      <w:proofErr w:type="spellStart"/>
      <w:r w:rsidRPr="009B4E0F">
        <w:rPr>
          <w:rFonts w:ascii="Consolas" w:hAnsi="Consolas" w:cs="Consolas"/>
          <w:sz w:val="24"/>
          <w:szCs w:val="24"/>
        </w:rPr>
        <w:t>MalformedURLException</w:t>
      </w:r>
      <w:proofErr w:type="spellEnd"/>
      <w:r w:rsidRPr="009B4E0F">
        <w:rPr>
          <w:rFonts w:ascii="Consolas" w:hAnsi="Consolas" w:cs="Consolas"/>
          <w:sz w:val="24"/>
          <w:szCs w:val="24"/>
        </w:rPr>
        <w:t xml:space="preserve"> e) {</w:t>
      </w:r>
    </w:p>
    <w:p w14:paraId="5C4303E4"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11F93811"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 catch (</w:t>
      </w:r>
      <w:proofErr w:type="spellStart"/>
      <w:r w:rsidRPr="009B4E0F">
        <w:rPr>
          <w:rFonts w:ascii="Consolas" w:hAnsi="Consolas" w:cs="Consolas"/>
          <w:sz w:val="24"/>
          <w:szCs w:val="24"/>
        </w:rPr>
        <w:t>IOException</w:t>
      </w:r>
      <w:proofErr w:type="spellEnd"/>
      <w:r w:rsidRPr="009B4E0F">
        <w:rPr>
          <w:rFonts w:ascii="Consolas" w:hAnsi="Consolas" w:cs="Consolas"/>
          <w:sz w:val="24"/>
          <w:szCs w:val="24"/>
        </w:rPr>
        <w:t xml:space="preserve"> e) {</w:t>
      </w:r>
    </w:p>
    <w:p w14:paraId="20E8AFC8"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 xml:space="preserve">(); </w:t>
      </w:r>
    </w:p>
    <w:p w14:paraId="19AC49B3"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 xml:space="preserve">        }</w:t>
      </w:r>
    </w:p>
    <w:p w14:paraId="01941AC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return null;</w:t>
      </w:r>
    </w:p>
    <w:p w14:paraId="29D48B28"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 xml:space="preserve">    }</w:t>
      </w:r>
    </w:p>
    <w:p w14:paraId="59EB33D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w:t>
      </w:r>
    </w:p>
    <w:p w14:paraId="2F3131FD" w14:textId="77777777" w:rsidR="00C53A0F" w:rsidRPr="00736787" w:rsidRDefault="00C53A0F" w:rsidP="00C53A0F">
      <w:pPr>
        <w:pStyle w:val="NoSpacing"/>
        <w:rPr>
          <w:rFonts w:ascii="Courier New" w:hAnsi="Courier New" w:cs="Courier New"/>
          <w:sz w:val="24"/>
          <w:szCs w:val="24"/>
        </w:rPr>
      </w:pPr>
    </w:p>
    <w:p w14:paraId="0D577567"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Below is an example use of the </w:t>
      </w:r>
      <w:proofErr w:type="spellStart"/>
      <w:r w:rsidRPr="00736787">
        <w:rPr>
          <w:rFonts w:ascii="Courier New" w:hAnsi="Courier New" w:cs="Courier New"/>
          <w:sz w:val="24"/>
          <w:szCs w:val="24"/>
        </w:rPr>
        <w:t>MyClassLoader</w:t>
      </w:r>
      <w:proofErr w:type="spellEnd"/>
      <w:r w:rsidRPr="00736787">
        <w:rPr>
          <w:rFonts w:ascii="Courier New" w:hAnsi="Courier New" w:cs="Courier New"/>
          <w:sz w:val="24"/>
          <w:szCs w:val="24"/>
        </w:rPr>
        <w:t>.</w:t>
      </w:r>
    </w:p>
    <w:p w14:paraId="6F3FB6A0"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public static void main(String[] </w:t>
      </w:r>
      <w:proofErr w:type="spellStart"/>
      <w:r w:rsidRPr="009B4E0F">
        <w:rPr>
          <w:rFonts w:ascii="Consolas" w:hAnsi="Consolas" w:cs="Consolas"/>
          <w:sz w:val="24"/>
          <w:szCs w:val="24"/>
        </w:rPr>
        <w:t>args</w:t>
      </w:r>
      <w:proofErr w:type="spellEnd"/>
      <w:r w:rsidRPr="009B4E0F">
        <w:rPr>
          <w:rFonts w:ascii="Consolas" w:hAnsi="Consolas" w:cs="Consolas"/>
          <w:sz w:val="24"/>
          <w:szCs w:val="24"/>
        </w:rPr>
        <w:t>) throws</w:t>
      </w:r>
    </w:p>
    <w:p w14:paraId="7A4DF987"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ClassNotFoundException</w:t>
      </w:r>
      <w:proofErr w:type="spellEnd"/>
      <w:r w:rsidRPr="009B4E0F">
        <w:rPr>
          <w:rFonts w:ascii="Consolas" w:hAnsi="Consolas" w:cs="Consolas"/>
          <w:sz w:val="24"/>
          <w:szCs w:val="24"/>
        </w:rPr>
        <w:t>,</w:t>
      </w:r>
    </w:p>
    <w:p w14:paraId="1C6AB558"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IllegalAccessException</w:t>
      </w:r>
      <w:proofErr w:type="spellEnd"/>
      <w:r w:rsidRPr="009B4E0F">
        <w:rPr>
          <w:rFonts w:ascii="Consolas" w:hAnsi="Consolas" w:cs="Consolas"/>
          <w:sz w:val="24"/>
          <w:szCs w:val="24"/>
        </w:rPr>
        <w:t>,</w:t>
      </w:r>
    </w:p>
    <w:p w14:paraId="44BBA9D7"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InstantiationException</w:t>
      </w:r>
      <w:proofErr w:type="spellEnd"/>
      <w:r w:rsidRPr="009B4E0F">
        <w:rPr>
          <w:rFonts w:ascii="Consolas" w:hAnsi="Consolas" w:cs="Consolas"/>
          <w:sz w:val="24"/>
          <w:szCs w:val="24"/>
        </w:rPr>
        <w:t xml:space="preserve"> {</w:t>
      </w:r>
    </w:p>
    <w:p w14:paraId="6E6F71C6"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ClassLoader</w:t>
      </w:r>
      <w:proofErr w:type="spellEnd"/>
      <w:r w:rsidRPr="009B4E0F">
        <w:rPr>
          <w:rFonts w:ascii="Consolas" w:hAnsi="Consolas" w:cs="Consolas"/>
          <w:sz w:val="24"/>
          <w:szCs w:val="24"/>
        </w:rPr>
        <w:t xml:space="preserve"> </w:t>
      </w:r>
      <w:proofErr w:type="spellStart"/>
      <w:r w:rsidRPr="009B4E0F">
        <w:rPr>
          <w:rFonts w:ascii="Consolas" w:hAnsi="Consolas" w:cs="Consolas"/>
          <w:sz w:val="24"/>
          <w:szCs w:val="24"/>
        </w:rPr>
        <w:t>parentClassLoader</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MyClassLoader.class.getClassLoader</w:t>
      </w:r>
      <w:proofErr w:type="spellEnd"/>
      <w:r w:rsidRPr="009B4E0F">
        <w:rPr>
          <w:rFonts w:ascii="Consolas" w:hAnsi="Consolas" w:cs="Consolas"/>
          <w:sz w:val="24"/>
          <w:szCs w:val="24"/>
        </w:rPr>
        <w:t>();</w:t>
      </w:r>
    </w:p>
    <w:p w14:paraId="446C9C8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MyClassLoader</w:t>
      </w:r>
      <w:proofErr w:type="spellEnd"/>
      <w:r w:rsidRPr="009B4E0F">
        <w:rPr>
          <w:rFonts w:ascii="Consolas" w:hAnsi="Consolas" w:cs="Consolas"/>
          <w:sz w:val="24"/>
          <w:szCs w:val="24"/>
        </w:rPr>
        <w:t xml:space="preserve"> </w:t>
      </w:r>
      <w:proofErr w:type="spellStart"/>
      <w:r w:rsidRPr="009B4E0F">
        <w:rPr>
          <w:rFonts w:ascii="Consolas" w:hAnsi="Consolas" w:cs="Consolas"/>
          <w:sz w:val="24"/>
          <w:szCs w:val="24"/>
        </w:rPr>
        <w:t>classLoader</w:t>
      </w:r>
      <w:proofErr w:type="spellEnd"/>
      <w:r w:rsidRPr="009B4E0F">
        <w:rPr>
          <w:rFonts w:ascii="Consolas" w:hAnsi="Consolas" w:cs="Consolas"/>
          <w:sz w:val="24"/>
          <w:szCs w:val="24"/>
        </w:rPr>
        <w:t xml:space="preserve"> = new </w:t>
      </w:r>
      <w:proofErr w:type="spellStart"/>
      <w:r w:rsidRPr="009B4E0F">
        <w:rPr>
          <w:rFonts w:ascii="Consolas" w:hAnsi="Consolas" w:cs="Consolas"/>
          <w:sz w:val="24"/>
          <w:szCs w:val="24"/>
        </w:rPr>
        <w:t>MyClassLoader</w:t>
      </w:r>
      <w:proofErr w:type="spellEnd"/>
      <w:r w:rsidRPr="009B4E0F">
        <w:rPr>
          <w:rFonts w:ascii="Consolas" w:hAnsi="Consolas" w:cs="Consolas"/>
          <w:sz w:val="24"/>
          <w:szCs w:val="24"/>
        </w:rPr>
        <w:t>(</w:t>
      </w:r>
      <w:proofErr w:type="spellStart"/>
      <w:r w:rsidRPr="009B4E0F">
        <w:rPr>
          <w:rFonts w:ascii="Consolas" w:hAnsi="Consolas" w:cs="Consolas"/>
          <w:sz w:val="24"/>
          <w:szCs w:val="24"/>
        </w:rPr>
        <w:t>parentClassLoader</w:t>
      </w:r>
      <w:proofErr w:type="spellEnd"/>
      <w:r w:rsidRPr="009B4E0F">
        <w:rPr>
          <w:rFonts w:ascii="Consolas" w:hAnsi="Consolas" w:cs="Consolas"/>
          <w:sz w:val="24"/>
          <w:szCs w:val="24"/>
        </w:rPr>
        <w:t>);</w:t>
      </w:r>
    </w:p>
    <w:p w14:paraId="15BD1081"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Class </w:t>
      </w:r>
      <w:proofErr w:type="spellStart"/>
      <w:r w:rsidRPr="009B4E0F">
        <w:rPr>
          <w:rFonts w:ascii="Consolas" w:hAnsi="Consolas" w:cs="Consolas"/>
          <w:sz w:val="24"/>
          <w:szCs w:val="24"/>
        </w:rPr>
        <w:t>myObjectClass</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classLoader.lo</w:t>
      </w:r>
      <w:r w:rsidR="00A96B25" w:rsidRPr="009B4E0F">
        <w:rPr>
          <w:rFonts w:ascii="Consolas" w:hAnsi="Consolas" w:cs="Consolas"/>
          <w:sz w:val="24"/>
          <w:szCs w:val="24"/>
        </w:rPr>
        <w:t>adClass</w:t>
      </w:r>
      <w:proofErr w:type="spellEnd"/>
      <w:r w:rsidR="00A96B25" w:rsidRPr="009B4E0F">
        <w:rPr>
          <w:rFonts w:ascii="Consolas" w:hAnsi="Consolas" w:cs="Consolas"/>
          <w:sz w:val="24"/>
          <w:szCs w:val="24"/>
        </w:rPr>
        <w:t>("</w:t>
      </w:r>
      <w:proofErr w:type="spellStart"/>
      <w:r w:rsidR="00A96B25" w:rsidRPr="009B4E0F">
        <w:rPr>
          <w:rFonts w:ascii="Consolas" w:hAnsi="Consolas" w:cs="Consolas"/>
          <w:sz w:val="24"/>
          <w:szCs w:val="24"/>
        </w:rPr>
        <w:t>reflection.MyObject</w:t>
      </w:r>
      <w:proofErr w:type="spellEnd"/>
      <w:r w:rsidR="00A96B25" w:rsidRPr="009B4E0F">
        <w:rPr>
          <w:rFonts w:ascii="Consolas" w:hAnsi="Consolas" w:cs="Consolas"/>
          <w:sz w:val="24"/>
          <w:szCs w:val="24"/>
        </w:rPr>
        <w:t>");</w:t>
      </w:r>
    </w:p>
    <w:p w14:paraId="112EE036"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AnInterface2       object1 =</w:t>
      </w:r>
    </w:p>
    <w:p w14:paraId="4E5C25B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(AnInterface</w:t>
      </w:r>
      <w:r w:rsidR="00A96B25" w:rsidRPr="009B4E0F">
        <w:rPr>
          <w:rFonts w:ascii="Consolas" w:hAnsi="Consolas" w:cs="Consolas"/>
          <w:sz w:val="24"/>
          <w:szCs w:val="24"/>
        </w:rPr>
        <w:t xml:space="preserve">2) </w:t>
      </w:r>
      <w:proofErr w:type="spellStart"/>
      <w:r w:rsidR="00A96B25" w:rsidRPr="009B4E0F">
        <w:rPr>
          <w:rFonts w:ascii="Consolas" w:hAnsi="Consolas" w:cs="Consolas"/>
          <w:sz w:val="24"/>
          <w:szCs w:val="24"/>
        </w:rPr>
        <w:t>myObjectClass.newInstance</w:t>
      </w:r>
      <w:proofErr w:type="spellEnd"/>
      <w:r w:rsidR="00A96B25" w:rsidRPr="009B4E0F">
        <w:rPr>
          <w:rFonts w:ascii="Consolas" w:hAnsi="Consolas" w:cs="Consolas"/>
          <w:sz w:val="24"/>
          <w:szCs w:val="24"/>
        </w:rPr>
        <w:t>();</w:t>
      </w:r>
    </w:p>
    <w:p w14:paraId="401F12B4"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MyObjectSuperClass</w:t>
      </w:r>
      <w:proofErr w:type="spellEnd"/>
      <w:r w:rsidRPr="009B4E0F">
        <w:rPr>
          <w:rFonts w:ascii="Consolas" w:hAnsi="Consolas" w:cs="Consolas"/>
          <w:sz w:val="24"/>
          <w:szCs w:val="24"/>
        </w:rPr>
        <w:t xml:space="preserve"> object2 =</w:t>
      </w:r>
    </w:p>
    <w:p w14:paraId="031D5298"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MyObjectSuperClass</w:t>
      </w:r>
      <w:proofErr w:type="spellEnd"/>
      <w:r w:rsidRPr="009B4E0F">
        <w:rPr>
          <w:rFonts w:ascii="Consolas" w:hAnsi="Consolas" w:cs="Consolas"/>
          <w:sz w:val="24"/>
          <w:szCs w:val="24"/>
        </w:rPr>
        <w:t xml:space="preserve">) </w:t>
      </w:r>
      <w:proofErr w:type="spellStart"/>
      <w:r w:rsidRPr="009B4E0F">
        <w:rPr>
          <w:rFonts w:ascii="Consolas" w:hAnsi="Consolas" w:cs="Consolas"/>
          <w:sz w:val="24"/>
          <w:szCs w:val="24"/>
        </w:rPr>
        <w:t>myObjectClass.newInstance</w:t>
      </w:r>
      <w:proofErr w:type="spellEnd"/>
      <w:r w:rsidRPr="009B4E0F">
        <w:rPr>
          <w:rFonts w:ascii="Consolas" w:hAnsi="Consolas" w:cs="Consolas"/>
          <w:sz w:val="24"/>
          <w:szCs w:val="24"/>
        </w:rPr>
        <w:t>()</w:t>
      </w:r>
      <w:r w:rsidR="00A96B25" w:rsidRPr="009B4E0F">
        <w:rPr>
          <w:rFonts w:ascii="Consolas" w:hAnsi="Consolas" w:cs="Consolas"/>
          <w:sz w:val="24"/>
          <w:szCs w:val="24"/>
        </w:rPr>
        <w:t>;</w:t>
      </w:r>
    </w:p>
    <w:p w14:paraId="16F64479"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//create new class loader so classes can be reloaded.</w:t>
      </w:r>
    </w:p>
    <w:p w14:paraId="00AD92B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classLoader</w:t>
      </w:r>
      <w:proofErr w:type="spellEnd"/>
      <w:r w:rsidRPr="009B4E0F">
        <w:rPr>
          <w:rFonts w:ascii="Consolas" w:hAnsi="Consolas" w:cs="Consolas"/>
          <w:sz w:val="24"/>
          <w:szCs w:val="24"/>
        </w:rPr>
        <w:t xml:space="preserve"> = new </w:t>
      </w:r>
      <w:proofErr w:type="spellStart"/>
      <w:r w:rsidRPr="009B4E0F">
        <w:rPr>
          <w:rFonts w:ascii="Consolas" w:hAnsi="Consolas" w:cs="Consolas"/>
          <w:sz w:val="24"/>
          <w:szCs w:val="24"/>
        </w:rPr>
        <w:t>MyClassLoader</w:t>
      </w:r>
      <w:proofErr w:type="spellEnd"/>
      <w:r w:rsidRPr="009B4E0F">
        <w:rPr>
          <w:rFonts w:ascii="Consolas" w:hAnsi="Consolas" w:cs="Consolas"/>
          <w:sz w:val="24"/>
          <w:szCs w:val="24"/>
        </w:rPr>
        <w:t>(</w:t>
      </w:r>
      <w:proofErr w:type="spellStart"/>
      <w:r w:rsidRPr="009B4E0F">
        <w:rPr>
          <w:rFonts w:ascii="Consolas" w:hAnsi="Consolas" w:cs="Consolas"/>
          <w:sz w:val="24"/>
          <w:szCs w:val="24"/>
        </w:rPr>
        <w:t>parentClassLoader</w:t>
      </w:r>
      <w:proofErr w:type="spellEnd"/>
      <w:r w:rsidRPr="009B4E0F">
        <w:rPr>
          <w:rFonts w:ascii="Consolas" w:hAnsi="Consolas" w:cs="Consolas"/>
          <w:sz w:val="24"/>
          <w:szCs w:val="24"/>
        </w:rPr>
        <w:t>);</w:t>
      </w:r>
    </w:p>
    <w:p w14:paraId="1DE2BFF7"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w:t>
      </w:r>
      <w:proofErr w:type="spellStart"/>
      <w:r w:rsidRPr="009B4E0F">
        <w:rPr>
          <w:rFonts w:ascii="Consolas" w:hAnsi="Consolas" w:cs="Consolas"/>
          <w:sz w:val="24"/>
          <w:szCs w:val="24"/>
        </w:rPr>
        <w:t>myObjectClass</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classLoader.lo</w:t>
      </w:r>
      <w:r w:rsidR="00A96B25" w:rsidRPr="009B4E0F">
        <w:rPr>
          <w:rFonts w:ascii="Consolas" w:hAnsi="Consolas" w:cs="Consolas"/>
          <w:sz w:val="24"/>
          <w:szCs w:val="24"/>
        </w:rPr>
        <w:t>adClass</w:t>
      </w:r>
      <w:proofErr w:type="spellEnd"/>
      <w:r w:rsidR="00A96B25" w:rsidRPr="009B4E0F">
        <w:rPr>
          <w:rFonts w:ascii="Consolas" w:hAnsi="Consolas" w:cs="Consolas"/>
          <w:sz w:val="24"/>
          <w:szCs w:val="24"/>
        </w:rPr>
        <w:t>("</w:t>
      </w:r>
      <w:proofErr w:type="spellStart"/>
      <w:r w:rsidR="00A96B25" w:rsidRPr="009B4E0F">
        <w:rPr>
          <w:rFonts w:ascii="Consolas" w:hAnsi="Consolas" w:cs="Consolas"/>
          <w:sz w:val="24"/>
          <w:szCs w:val="24"/>
        </w:rPr>
        <w:t>reflection.MyObject</w:t>
      </w:r>
      <w:proofErr w:type="spellEnd"/>
      <w:r w:rsidR="00A96B25" w:rsidRPr="009B4E0F">
        <w:rPr>
          <w:rFonts w:ascii="Consolas" w:hAnsi="Consolas" w:cs="Consolas"/>
          <w:sz w:val="24"/>
          <w:szCs w:val="24"/>
        </w:rPr>
        <w:t>");</w:t>
      </w:r>
    </w:p>
    <w:p w14:paraId="1EEB2AC5"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object1 = (AnInterface2)       </w:t>
      </w:r>
      <w:proofErr w:type="spellStart"/>
      <w:r w:rsidRPr="009B4E0F">
        <w:rPr>
          <w:rFonts w:ascii="Consolas" w:hAnsi="Consolas" w:cs="Consolas"/>
          <w:sz w:val="24"/>
          <w:szCs w:val="24"/>
        </w:rPr>
        <w:t>myObjectClass.newInstance</w:t>
      </w:r>
      <w:proofErr w:type="spellEnd"/>
      <w:r w:rsidRPr="009B4E0F">
        <w:rPr>
          <w:rFonts w:ascii="Consolas" w:hAnsi="Consolas" w:cs="Consolas"/>
          <w:sz w:val="24"/>
          <w:szCs w:val="24"/>
        </w:rPr>
        <w:t>();</w:t>
      </w:r>
    </w:p>
    <w:p w14:paraId="3ED483D9"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 xml:space="preserve">    object2 = (</w:t>
      </w:r>
      <w:proofErr w:type="spellStart"/>
      <w:r w:rsidRPr="009B4E0F">
        <w:rPr>
          <w:rFonts w:ascii="Consolas" w:hAnsi="Consolas" w:cs="Consolas"/>
          <w:sz w:val="24"/>
          <w:szCs w:val="24"/>
        </w:rPr>
        <w:t>MyObjectSuperClas</w:t>
      </w:r>
      <w:r w:rsidR="00A96B25" w:rsidRPr="009B4E0F">
        <w:rPr>
          <w:rFonts w:ascii="Consolas" w:hAnsi="Consolas" w:cs="Consolas"/>
          <w:sz w:val="24"/>
          <w:szCs w:val="24"/>
        </w:rPr>
        <w:t>s</w:t>
      </w:r>
      <w:proofErr w:type="spellEnd"/>
      <w:r w:rsidR="00A96B25" w:rsidRPr="009B4E0F">
        <w:rPr>
          <w:rFonts w:ascii="Consolas" w:hAnsi="Consolas" w:cs="Consolas"/>
          <w:sz w:val="24"/>
          <w:szCs w:val="24"/>
        </w:rPr>
        <w:t xml:space="preserve">) </w:t>
      </w:r>
      <w:proofErr w:type="spellStart"/>
      <w:r w:rsidR="00A96B25" w:rsidRPr="009B4E0F">
        <w:rPr>
          <w:rFonts w:ascii="Consolas" w:hAnsi="Consolas" w:cs="Consolas"/>
          <w:sz w:val="24"/>
          <w:szCs w:val="24"/>
        </w:rPr>
        <w:t>myObjectClass.newInstance</w:t>
      </w:r>
      <w:proofErr w:type="spellEnd"/>
      <w:r w:rsidR="00A96B25" w:rsidRPr="009B4E0F">
        <w:rPr>
          <w:rFonts w:ascii="Consolas" w:hAnsi="Consolas" w:cs="Consolas"/>
          <w:sz w:val="24"/>
          <w:szCs w:val="24"/>
        </w:rPr>
        <w:t>();</w:t>
      </w:r>
    </w:p>
    <w:p w14:paraId="79D2E778" w14:textId="77777777" w:rsidR="00C53A0F" w:rsidRPr="00736787" w:rsidRDefault="00C53A0F" w:rsidP="00C53A0F">
      <w:pPr>
        <w:pStyle w:val="NoSpacing"/>
        <w:rPr>
          <w:rFonts w:ascii="Courier New" w:hAnsi="Courier New" w:cs="Courier New"/>
          <w:sz w:val="24"/>
          <w:szCs w:val="24"/>
        </w:rPr>
      </w:pPr>
      <w:r w:rsidRPr="009B4E0F">
        <w:rPr>
          <w:rFonts w:ascii="Consolas" w:hAnsi="Consolas" w:cs="Consolas"/>
          <w:sz w:val="24"/>
          <w:szCs w:val="24"/>
        </w:rPr>
        <w:t>}</w:t>
      </w:r>
    </w:p>
    <w:p w14:paraId="2B06E1A1" w14:textId="77777777" w:rsidR="00C53A0F" w:rsidRPr="00736787" w:rsidRDefault="00C53A0F" w:rsidP="00C53A0F">
      <w:pPr>
        <w:pStyle w:val="NoSpacing"/>
        <w:rPr>
          <w:rFonts w:ascii="Courier New" w:hAnsi="Courier New" w:cs="Courier New"/>
          <w:sz w:val="24"/>
          <w:szCs w:val="24"/>
        </w:rPr>
      </w:pPr>
    </w:p>
    <w:p w14:paraId="420A9ADB"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Here is the </w:t>
      </w:r>
      <w:proofErr w:type="spellStart"/>
      <w:r w:rsidRPr="00736787">
        <w:rPr>
          <w:rFonts w:ascii="Courier New" w:hAnsi="Courier New" w:cs="Courier New"/>
          <w:sz w:val="24"/>
          <w:szCs w:val="24"/>
        </w:rPr>
        <w:t>reflection.MyObject</w:t>
      </w:r>
      <w:proofErr w:type="spellEnd"/>
      <w:r w:rsidRPr="00736787">
        <w:rPr>
          <w:rFonts w:ascii="Courier New" w:hAnsi="Courier New" w:cs="Courier New"/>
          <w:sz w:val="24"/>
          <w:szCs w:val="24"/>
        </w:rPr>
        <w:t xml:space="preserve"> class that is loaded using the class loader. Notice how it both extends a superclass and implements an interface. This is just for the sake of the example. In your own code you would only have to one of the two - extend or implement.</w:t>
      </w:r>
    </w:p>
    <w:p w14:paraId="2BE39455"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public class </w:t>
      </w:r>
      <w:proofErr w:type="spellStart"/>
      <w:r w:rsidRPr="00736787">
        <w:rPr>
          <w:rFonts w:ascii="Courier New" w:hAnsi="Courier New" w:cs="Courier New"/>
          <w:sz w:val="24"/>
          <w:szCs w:val="24"/>
        </w:rPr>
        <w:t>MyObject</w:t>
      </w:r>
      <w:proofErr w:type="spellEnd"/>
      <w:r w:rsidRPr="00736787">
        <w:rPr>
          <w:rFonts w:ascii="Courier New" w:hAnsi="Courier New" w:cs="Courier New"/>
          <w:sz w:val="24"/>
          <w:szCs w:val="24"/>
        </w:rPr>
        <w:t xml:space="preserve"> extends </w:t>
      </w:r>
      <w:proofErr w:type="spellStart"/>
      <w:r w:rsidRPr="00736787">
        <w:rPr>
          <w:rFonts w:ascii="Courier New" w:hAnsi="Courier New" w:cs="Courier New"/>
          <w:sz w:val="24"/>
          <w:szCs w:val="24"/>
        </w:rPr>
        <w:t>MyObjectSuperClass</w:t>
      </w:r>
      <w:proofErr w:type="spellEnd"/>
      <w:r w:rsidRPr="00736787">
        <w:rPr>
          <w:rFonts w:ascii="Courier New" w:hAnsi="Courier New" w:cs="Courier New"/>
          <w:sz w:val="24"/>
          <w:szCs w:val="24"/>
        </w:rPr>
        <w:t xml:space="preserve"> implements AnInterface2{</w:t>
      </w:r>
    </w:p>
    <w:p w14:paraId="54BE5360"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    //... body of class ... override superclass methods</w:t>
      </w:r>
    </w:p>
    <w:p w14:paraId="24916331"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    //    or implement interface methods</w:t>
      </w:r>
    </w:p>
    <w:p w14:paraId="7897160E"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w:t>
      </w:r>
    </w:p>
    <w:p w14:paraId="57360D52" w14:textId="77777777" w:rsidR="00C53A0F" w:rsidRPr="00736787" w:rsidRDefault="00C53A0F" w:rsidP="00C53A0F">
      <w:pPr>
        <w:pStyle w:val="NoSpacing"/>
        <w:rPr>
          <w:rFonts w:ascii="Courier New" w:hAnsi="Courier New" w:cs="Courier New"/>
          <w:sz w:val="24"/>
          <w:szCs w:val="24"/>
          <w:u w:val="single"/>
        </w:rPr>
      </w:pPr>
      <w:r w:rsidRPr="00736787">
        <w:rPr>
          <w:rFonts w:ascii="Courier New" w:hAnsi="Courier New" w:cs="Courier New"/>
          <w:sz w:val="24"/>
          <w:szCs w:val="24"/>
          <w:u w:val="single"/>
        </w:rPr>
        <w:t>http://viralpatel.net/blogs/java-dynamic-class-loading-java-reflection-api/</w:t>
      </w:r>
    </w:p>
    <w:p w14:paraId="4FA9F4E7"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One of the reason why Java language has been so useful and used widely is the set of APIs that comes with the language (and 3rd party APIs like </w:t>
      </w:r>
      <w:proofErr w:type="spellStart"/>
      <w:r w:rsidRPr="00736787">
        <w:rPr>
          <w:rFonts w:ascii="Courier New" w:hAnsi="Courier New" w:cs="Courier New"/>
          <w:sz w:val="24"/>
          <w:szCs w:val="24"/>
        </w:rPr>
        <w:t>iText</w:t>
      </w:r>
      <w:proofErr w:type="spellEnd"/>
      <w:r w:rsidRPr="00736787">
        <w:rPr>
          <w:rFonts w:ascii="Courier New" w:hAnsi="Courier New" w:cs="Courier New"/>
          <w:sz w:val="24"/>
          <w:szCs w:val="24"/>
        </w:rPr>
        <w:t xml:space="preserve"> </w:t>
      </w:r>
      <w:proofErr w:type="spellStart"/>
      <w:r w:rsidRPr="00736787">
        <w:rPr>
          <w:rFonts w:ascii="Courier New" w:hAnsi="Courier New" w:cs="Courier New"/>
          <w:sz w:val="24"/>
          <w:szCs w:val="24"/>
        </w:rPr>
        <w:t>etc</w:t>
      </w:r>
      <w:proofErr w:type="spellEnd"/>
      <w:r w:rsidRPr="00736787">
        <w:rPr>
          <w:rFonts w:ascii="Courier New" w:hAnsi="Courier New" w:cs="Courier New"/>
          <w:sz w:val="24"/>
          <w:szCs w:val="24"/>
        </w:rPr>
        <w:t>). Using these APIs one do a whole lot unimaginable stuff.</w:t>
      </w:r>
    </w:p>
    <w:p w14:paraId="46253442"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Java Reflection API are one of such APIs that extend the horizon of a Java programmer and enables him to code some really great stuffs.</w:t>
      </w:r>
    </w:p>
    <w:p w14:paraId="1C52A8DD"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Reflection is commonly used by programs which require the ability to examine or modify the runtime behavior of applications running in the Java virtual machine. This is a relatively advanced feature and should be used only by developers who have a strong grasp of the fundamentals of the language. With that caveat in mind, reflection is a powerful technique and can enable applications to perform operations which would otherwise be impossible.</w:t>
      </w:r>
    </w:p>
    <w:p w14:paraId="2A24D471" w14:textId="77777777" w:rsidR="00C53A0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t>Dynamic Java Class loading is an important feature of the Java Virtual Machine because it provides the Java platform with the ability to install software components at run-time. It has a number of unique characteristics. First of all, lazy loading means that classes are loaded on demand and at the last moment possible. Second, dynamic class loading maintains the type safety of the Java Virtual Machine by adding link-time checks, which replace certain run-time checks and are performed only once. Moreover, programmers can define their own class loaders that, for example, specify the remote location from which certain classes are loaded, or assign appropriate security attributes to them. Finally, class loaders can be used to provide separate name spaces for various software components. For example, a browser can load applets from different web pages using separate class loaders, thus maintaining a degree of isolation between those applet classes. In fact, these applets can contain classes of the same name — these classes are treated as distinct types by the Java Virtual Machine.</w:t>
      </w:r>
    </w:p>
    <w:p w14:paraId="61F6C8B1" w14:textId="77777777" w:rsidR="00C53A0F" w:rsidRDefault="00C53A0F" w:rsidP="00C53A0F">
      <w:pPr>
        <w:pStyle w:val="NoSpacing"/>
        <w:rPr>
          <w:rFonts w:ascii="Courier New" w:hAnsi="Courier New" w:cs="Courier New"/>
          <w:sz w:val="24"/>
          <w:szCs w:val="24"/>
        </w:rPr>
      </w:pPr>
      <w:r w:rsidRPr="00736787">
        <w:rPr>
          <w:rFonts w:ascii="Courier New" w:hAnsi="Courier New" w:cs="Courier New"/>
          <w:sz w:val="24"/>
          <w:szCs w:val="24"/>
        </w:rPr>
        <w:t xml:space="preserve">Let us see an example of Dynamic class loading using Java Reflection API. Following is our </w:t>
      </w:r>
      <w:proofErr w:type="spellStart"/>
      <w:r w:rsidRPr="00736787">
        <w:rPr>
          <w:rFonts w:ascii="Courier New" w:hAnsi="Courier New" w:cs="Courier New"/>
          <w:sz w:val="24"/>
          <w:szCs w:val="24"/>
        </w:rPr>
        <w:t>DemoClass</w:t>
      </w:r>
      <w:proofErr w:type="spellEnd"/>
      <w:r w:rsidRPr="00736787">
        <w:rPr>
          <w:rFonts w:ascii="Courier New" w:hAnsi="Courier New" w:cs="Courier New"/>
          <w:sz w:val="24"/>
          <w:szCs w:val="24"/>
        </w:rPr>
        <w:t xml:space="preserve"> that needs to be loaded dynamically and method </w:t>
      </w:r>
      <w:proofErr w:type="spellStart"/>
      <w:r w:rsidRPr="00736787">
        <w:rPr>
          <w:rFonts w:ascii="Courier New" w:hAnsi="Courier New" w:cs="Courier New"/>
          <w:sz w:val="24"/>
          <w:szCs w:val="24"/>
        </w:rPr>
        <w:t>demoMethod</w:t>
      </w:r>
      <w:proofErr w:type="spellEnd"/>
      <w:r w:rsidRPr="00736787">
        <w:rPr>
          <w:rFonts w:ascii="Courier New" w:hAnsi="Courier New" w:cs="Courier New"/>
          <w:sz w:val="24"/>
          <w:szCs w:val="24"/>
        </w:rPr>
        <w:t>() needs to be called.</w:t>
      </w:r>
    </w:p>
    <w:p w14:paraId="537E1FBE" w14:textId="77777777" w:rsidR="009B4E0F" w:rsidRDefault="009B4E0F">
      <w:pPr>
        <w:rPr>
          <w:rFonts w:ascii="Courier New" w:hAnsi="Courier New" w:cs="Courier New"/>
          <w:sz w:val="24"/>
          <w:szCs w:val="24"/>
        </w:rPr>
      </w:pPr>
      <w:r>
        <w:rPr>
          <w:rFonts w:ascii="Courier New" w:hAnsi="Courier New" w:cs="Courier New"/>
          <w:sz w:val="24"/>
          <w:szCs w:val="24"/>
        </w:rPr>
        <w:br w:type="page"/>
      </w:r>
    </w:p>
    <w:p w14:paraId="28949604"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lastRenderedPageBreak/>
        <w:t xml:space="preserve">class </w:t>
      </w:r>
      <w:proofErr w:type="spellStart"/>
      <w:r w:rsidRPr="009B4E0F">
        <w:rPr>
          <w:rFonts w:ascii="Consolas" w:hAnsi="Consolas" w:cs="Consolas"/>
          <w:sz w:val="24"/>
          <w:szCs w:val="24"/>
        </w:rPr>
        <w:t>DemoClass</w:t>
      </w:r>
      <w:proofErr w:type="spellEnd"/>
      <w:r w:rsidRPr="009B4E0F">
        <w:rPr>
          <w:rFonts w:ascii="Consolas" w:hAnsi="Consolas" w:cs="Consolas"/>
          <w:sz w:val="24"/>
          <w:szCs w:val="24"/>
        </w:rPr>
        <w:t xml:space="preserve"> {</w:t>
      </w:r>
    </w:p>
    <w:p w14:paraId="674BD0B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t xml:space="preserve">public String </w:t>
      </w:r>
      <w:proofErr w:type="spellStart"/>
      <w:r w:rsidRPr="009B4E0F">
        <w:rPr>
          <w:rFonts w:ascii="Consolas" w:hAnsi="Consolas" w:cs="Consolas"/>
          <w:sz w:val="24"/>
          <w:szCs w:val="24"/>
        </w:rPr>
        <w:t>demoMethod</w:t>
      </w:r>
      <w:proofErr w:type="spellEnd"/>
      <w:r w:rsidRPr="009B4E0F">
        <w:rPr>
          <w:rFonts w:ascii="Consolas" w:hAnsi="Consolas" w:cs="Consolas"/>
          <w:sz w:val="24"/>
          <w:szCs w:val="24"/>
        </w:rPr>
        <w:t xml:space="preserve">(String </w:t>
      </w:r>
      <w:proofErr w:type="spellStart"/>
      <w:r w:rsidRPr="009B4E0F">
        <w:rPr>
          <w:rFonts w:ascii="Consolas" w:hAnsi="Consolas" w:cs="Consolas"/>
          <w:sz w:val="24"/>
          <w:szCs w:val="24"/>
        </w:rPr>
        <w:t>demoParam</w:t>
      </w:r>
      <w:proofErr w:type="spellEnd"/>
      <w:r w:rsidRPr="009B4E0F">
        <w:rPr>
          <w:rFonts w:ascii="Consolas" w:hAnsi="Consolas" w:cs="Consolas"/>
          <w:sz w:val="24"/>
          <w:szCs w:val="24"/>
        </w:rPr>
        <w:t>) {</w:t>
      </w:r>
    </w:p>
    <w:p w14:paraId="6292342C"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System.out.println</w:t>
      </w:r>
      <w:proofErr w:type="spellEnd"/>
      <w:r w:rsidRPr="009B4E0F">
        <w:rPr>
          <w:rFonts w:ascii="Consolas" w:hAnsi="Consolas" w:cs="Consolas"/>
          <w:sz w:val="24"/>
          <w:szCs w:val="24"/>
        </w:rPr>
        <w:t xml:space="preserve">("Parameter passed: " + </w:t>
      </w:r>
      <w:proofErr w:type="spellStart"/>
      <w:r w:rsidRPr="009B4E0F">
        <w:rPr>
          <w:rFonts w:ascii="Consolas" w:hAnsi="Consolas" w:cs="Consolas"/>
          <w:sz w:val="24"/>
          <w:szCs w:val="24"/>
        </w:rPr>
        <w:t>demoParam</w:t>
      </w:r>
      <w:proofErr w:type="spellEnd"/>
      <w:r w:rsidRPr="009B4E0F">
        <w:rPr>
          <w:rFonts w:ascii="Consolas" w:hAnsi="Consolas" w:cs="Consolas"/>
          <w:sz w:val="24"/>
          <w:szCs w:val="24"/>
        </w:rPr>
        <w:t>);</w:t>
      </w:r>
    </w:p>
    <w:p w14:paraId="1DE8715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p>
    <w:p w14:paraId="795041DC"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 xml:space="preserve">return </w:t>
      </w:r>
      <w:proofErr w:type="spellStart"/>
      <w:r w:rsidRPr="009B4E0F">
        <w:rPr>
          <w:rFonts w:ascii="Consolas" w:hAnsi="Consolas" w:cs="Consolas"/>
          <w:sz w:val="24"/>
          <w:szCs w:val="24"/>
        </w:rPr>
        <w:t>DemoClass.class.getName</w:t>
      </w:r>
      <w:proofErr w:type="spellEnd"/>
      <w:r w:rsidRPr="009B4E0F">
        <w:rPr>
          <w:rFonts w:ascii="Consolas" w:hAnsi="Consolas" w:cs="Consolas"/>
          <w:sz w:val="24"/>
          <w:szCs w:val="24"/>
        </w:rPr>
        <w:t>();</w:t>
      </w:r>
    </w:p>
    <w:p w14:paraId="16FB846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t>}</w:t>
      </w:r>
    </w:p>
    <w:p w14:paraId="4A13BB2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w:t>
      </w:r>
    </w:p>
    <w:p w14:paraId="71FF0561"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So to load above class file dynamically following code can be used.</w:t>
      </w:r>
    </w:p>
    <w:p w14:paraId="5F7E480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public cla</w:t>
      </w:r>
      <w:r w:rsidR="00A96B25" w:rsidRPr="009B4E0F">
        <w:rPr>
          <w:rFonts w:ascii="Consolas" w:hAnsi="Consolas" w:cs="Consolas"/>
          <w:sz w:val="24"/>
          <w:szCs w:val="24"/>
        </w:rPr>
        <w:t xml:space="preserve">ss </w:t>
      </w:r>
      <w:proofErr w:type="spellStart"/>
      <w:r w:rsidR="00A96B25" w:rsidRPr="009B4E0F">
        <w:rPr>
          <w:rFonts w:ascii="Consolas" w:hAnsi="Consolas" w:cs="Consolas"/>
          <w:sz w:val="24"/>
          <w:szCs w:val="24"/>
        </w:rPr>
        <w:t>DynamicClassLoadingExample</w:t>
      </w:r>
      <w:proofErr w:type="spellEnd"/>
      <w:r w:rsidR="00A96B25" w:rsidRPr="009B4E0F">
        <w:rPr>
          <w:rFonts w:ascii="Consolas" w:hAnsi="Consolas" w:cs="Consolas"/>
          <w:sz w:val="24"/>
          <w:szCs w:val="24"/>
        </w:rPr>
        <w:t xml:space="preserve"> {</w:t>
      </w:r>
    </w:p>
    <w:p w14:paraId="0A9D529E"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t xml:space="preserve">public static void main(String[] </w:t>
      </w:r>
      <w:proofErr w:type="spellStart"/>
      <w:r w:rsidRPr="009B4E0F">
        <w:rPr>
          <w:rFonts w:ascii="Consolas" w:hAnsi="Consolas" w:cs="Consolas"/>
          <w:sz w:val="24"/>
          <w:szCs w:val="24"/>
        </w:rPr>
        <w:t>args</w:t>
      </w:r>
      <w:proofErr w:type="spellEnd"/>
      <w:r w:rsidRPr="009B4E0F">
        <w:rPr>
          <w:rFonts w:ascii="Consolas" w:hAnsi="Consolas" w:cs="Consolas"/>
          <w:sz w:val="24"/>
          <w:szCs w:val="24"/>
        </w:rPr>
        <w:t>) {</w:t>
      </w:r>
    </w:p>
    <w:p w14:paraId="50771B5D"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try {</w:t>
      </w:r>
    </w:p>
    <w:p w14:paraId="04619FD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ClassLoader</w:t>
      </w:r>
      <w:proofErr w:type="spellEnd"/>
      <w:r w:rsidRPr="009B4E0F">
        <w:rPr>
          <w:rFonts w:ascii="Consolas" w:hAnsi="Consolas" w:cs="Consolas"/>
          <w:sz w:val="24"/>
          <w:szCs w:val="24"/>
        </w:rPr>
        <w:t xml:space="preserve"> </w:t>
      </w:r>
      <w:proofErr w:type="spellStart"/>
      <w:r w:rsidRPr="009B4E0F">
        <w:rPr>
          <w:rFonts w:ascii="Consolas" w:hAnsi="Consolas" w:cs="Consolas"/>
          <w:sz w:val="24"/>
          <w:szCs w:val="24"/>
        </w:rPr>
        <w:t>myClassLoader</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Clas</w:t>
      </w:r>
      <w:r w:rsidR="00A96B25" w:rsidRPr="009B4E0F">
        <w:rPr>
          <w:rFonts w:ascii="Consolas" w:hAnsi="Consolas" w:cs="Consolas"/>
          <w:sz w:val="24"/>
          <w:szCs w:val="24"/>
        </w:rPr>
        <w:t>sLoader.getSystemClassLoader</w:t>
      </w:r>
      <w:proofErr w:type="spellEnd"/>
      <w:r w:rsidR="00A96B25" w:rsidRPr="009B4E0F">
        <w:rPr>
          <w:rFonts w:ascii="Consolas" w:hAnsi="Consolas" w:cs="Consolas"/>
          <w:sz w:val="24"/>
          <w:szCs w:val="24"/>
        </w:rPr>
        <w:t>();</w:t>
      </w:r>
    </w:p>
    <w:p w14:paraId="303CF76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Step 2: Def</w:t>
      </w:r>
      <w:r w:rsidR="00A96B25" w:rsidRPr="009B4E0F">
        <w:rPr>
          <w:rFonts w:ascii="Consolas" w:hAnsi="Consolas" w:cs="Consolas"/>
          <w:sz w:val="24"/>
          <w:szCs w:val="24"/>
        </w:rPr>
        <w:t>ine a class to be loaded.</w:t>
      </w:r>
    </w:p>
    <w:p w14:paraId="2DEB3801"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String </w:t>
      </w:r>
      <w:proofErr w:type="spellStart"/>
      <w:r w:rsidRPr="009B4E0F">
        <w:rPr>
          <w:rFonts w:ascii="Consolas" w:hAnsi="Consolas" w:cs="Consolas"/>
          <w:sz w:val="24"/>
          <w:szCs w:val="24"/>
        </w:rPr>
        <w:t>classNameToBeLoaded</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net.v</w:t>
      </w:r>
      <w:r w:rsidR="00A96B25" w:rsidRPr="009B4E0F">
        <w:rPr>
          <w:rFonts w:ascii="Consolas" w:hAnsi="Consolas" w:cs="Consolas"/>
          <w:sz w:val="24"/>
          <w:szCs w:val="24"/>
        </w:rPr>
        <w:t>iralpatel.itext.pdf.DemoClass</w:t>
      </w:r>
      <w:proofErr w:type="spellEnd"/>
      <w:r w:rsidR="00A96B25" w:rsidRPr="009B4E0F">
        <w:rPr>
          <w:rFonts w:ascii="Consolas" w:hAnsi="Consolas" w:cs="Consolas"/>
          <w:sz w:val="24"/>
          <w:szCs w:val="24"/>
        </w:rPr>
        <w:t>";</w:t>
      </w:r>
    </w:p>
    <w:p w14:paraId="33D04A31"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Step 3: Load the class</w:t>
      </w:r>
    </w:p>
    <w:p w14:paraId="58BB0CBF"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Class </w:t>
      </w:r>
      <w:proofErr w:type="spellStart"/>
      <w:r w:rsidRPr="009B4E0F">
        <w:rPr>
          <w:rFonts w:ascii="Consolas" w:hAnsi="Consolas" w:cs="Consolas"/>
          <w:sz w:val="24"/>
          <w:szCs w:val="24"/>
        </w:rPr>
        <w:t>myClass</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myClassLoader.</w:t>
      </w:r>
      <w:r w:rsidR="00A96B25" w:rsidRPr="009B4E0F">
        <w:rPr>
          <w:rFonts w:ascii="Consolas" w:hAnsi="Consolas" w:cs="Consolas"/>
          <w:sz w:val="24"/>
          <w:szCs w:val="24"/>
        </w:rPr>
        <w:t>loadClass</w:t>
      </w:r>
      <w:proofErr w:type="spellEnd"/>
      <w:r w:rsidR="00A96B25" w:rsidRPr="009B4E0F">
        <w:rPr>
          <w:rFonts w:ascii="Consolas" w:hAnsi="Consolas" w:cs="Consolas"/>
          <w:sz w:val="24"/>
          <w:szCs w:val="24"/>
        </w:rPr>
        <w:t>(</w:t>
      </w:r>
      <w:proofErr w:type="spellStart"/>
      <w:r w:rsidR="00A96B25" w:rsidRPr="009B4E0F">
        <w:rPr>
          <w:rFonts w:ascii="Consolas" w:hAnsi="Consolas" w:cs="Consolas"/>
          <w:sz w:val="24"/>
          <w:szCs w:val="24"/>
        </w:rPr>
        <w:t>classNameToBeLoaded</w:t>
      </w:r>
      <w:proofErr w:type="spellEnd"/>
      <w:r w:rsidR="00A96B25" w:rsidRPr="009B4E0F">
        <w:rPr>
          <w:rFonts w:ascii="Consolas" w:hAnsi="Consolas" w:cs="Consolas"/>
          <w:sz w:val="24"/>
          <w:szCs w:val="24"/>
        </w:rPr>
        <w:t>);</w:t>
      </w:r>
    </w:p>
    <w:p w14:paraId="1AE4D827"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Step 4: create a new instance of that class</w:t>
      </w:r>
    </w:p>
    <w:p w14:paraId="5844FEB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Object </w:t>
      </w:r>
      <w:proofErr w:type="spellStart"/>
      <w:r w:rsidRPr="009B4E0F">
        <w:rPr>
          <w:rFonts w:ascii="Consolas" w:hAnsi="Consolas" w:cs="Consolas"/>
          <w:sz w:val="24"/>
          <w:szCs w:val="24"/>
        </w:rPr>
        <w:t>whatIn</w:t>
      </w:r>
      <w:r w:rsidR="00A96B25" w:rsidRPr="009B4E0F">
        <w:rPr>
          <w:rFonts w:ascii="Consolas" w:hAnsi="Consolas" w:cs="Consolas"/>
          <w:sz w:val="24"/>
          <w:szCs w:val="24"/>
        </w:rPr>
        <w:t>stance</w:t>
      </w:r>
      <w:proofErr w:type="spellEnd"/>
      <w:r w:rsidR="00A96B25" w:rsidRPr="009B4E0F">
        <w:rPr>
          <w:rFonts w:ascii="Consolas" w:hAnsi="Consolas" w:cs="Consolas"/>
          <w:sz w:val="24"/>
          <w:szCs w:val="24"/>
        </w:rPr>
        <w:t xml:space="preserve"> = </w:t>
      </w:r>
      <w:proofErr w:type="spellStart"/>
      <w:r w:rsidR="00A96B25" w:rsidRPr="009B4E0F">
        <w:rPr>
          <w:rFonts w:ascii="Consolas" w:hAnsi="Consolas" w:cs="Consolas"/>
          <w:sz w:val="24"/>
          <w:szCs w:val="24"/>
        </w:rPr>
        <w:t>myClass.newInstance</w:t>
      </w:r>
      <w:proofErr w:type="spellEnd"/>
      <w:r w:rsidR="00A96B25" w:rsidRPr="009B4E0F">
        <w:rPr>
          <w:rFonts w:ascii="Consolas" w:hAnsi="Consolas" w:cs="Consolas"/>
          <w:sz w:val="24"/>
          <w:szCs w:val="24"/>
        </w:rPr>
        <w:t>();</w:t>
      </w:r>
    </w:p>
    <w:p w14:paraId="69EBEB26"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String </w:t>
      </w:r>
      <w:proofErr w:type="spellStart"/>
      <w:r w:rsidRPr="009B4E0F">
        <w:rPr>
          <w:rFonts w:ascii="Consolas" w:hAnsi="Consolas" w:cs="Consolas"/>
          <w:sz w:val="24"/>
          <w:szCs w:val="24"/>
        </w:rPr>
        <w:t>methodP</w:t>
      </w:r>
      <w:r w:rsidR="00A96B25" w:rsidRPr="009B4E0F">
        <w:rPr>
          <w:rFonts w:ascii="Consolas" w:hAnsi="Consolas" w:cs="Consolas"/>
          <w:sz w:val="24"/>
          <w:szCs w:val="24"/>
        </w:rPr>
        <w:t>arameter</w:t>
      </w:r>
      <w:proofErr w:type="spellEnd"/>
      <w:r w:rsidR="00A96B25" w:rsidRPr="009B4E0F">
        <w:rPr>
          <w:rFonts w:ascii="Consolas" w:hAnsi="Consolas" w:cs="Consolas"/>
          <w:sz w:val="24"/>
          <w:szCs w:val="24"/>
        </w:rPr>
        <w:t xml:space="preserve"> = "a quick brown fox";</w:t>
      </w:r>
    </w:p>
    <w:p w14:paraId="1AA8EDA5"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Step 5: get the method, with proper parameter signature.</w:t>
      </w:r>
    </w:p>
    <w:p w14:paraId="5DB18870"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The second parameter is the parameter type.</w:t>
      </w:r>
    </w:p>
    <w:p w14:paraId="7ECC250C"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There can be multiple parameters for the method we are trying to call,</w:t>
      </w:r>
    </w:p>
    <w:p w14:paraId="78B640EE" w14:textId="77777777" w:rsidR="00C53A0F" w:rsidRPr="009B4E0F" w:rsidRDefault="00A96B25"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hence the use of array</w:t>
      </w:r>
    </w:p>
    <w:p w14:paraId="02E5E92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Method </w:t>
      </w:r>
      <w:proofErr w:type="spellStart"/>
      <w:r w:rsidRPr="009B4E0F">
        <w:rPr>
          <w:rFonts w:ascii="Consolas" w:hAnsi="Consolas" w:cs="Consolas"/>
          <w:sz w:val="24"/>
          <w:szCs w:val="24"/>
        </w:rPr>
        <w:t>myMethod</w:t>
      </w:r>
      <w:proofErr w:type="spellEnd"/>
      <w:r w:rsidRPr="009B4E0F">
        <w:rPr>
          <w:rFonts w:ascii="Consolas" w:hAnsi="Consolas" w:cs="Consolas"/>
          <w:sz w:val="24"/>
          <w:szCs w:val="24"/>
        </w:rPr>
        <w:t xml:space="preserve"> = </w:t>
      </w:r>
      <w:proofErr w:type="spellStart"/>
      <w:r w:rsidRPr="009B4E0F">
        <w:rPr>
          <w:rFonts w:ascii="Consolas" w:hAnsi="Consolas" w:cs="Consolas"/>
          <w:sz w:val="24"/>
          <w:szCs w:val="24"/>
        </w:rPr>
        <w:t>myClass.getMethod</w:t>
      </w:r>
      <w:proofErr w:type="spellEnd"/>
      <w:r w:rsidRPr="009B4E0F">
        <w:rPr>
          <w:rFonts w:ascii="Consolas" w:hAnsi="Consolas" w:cs="Consolas"/>
          <w:sz w:val="24"/>
          <w:szCs w:val="24"/>
        </w:rPr>
        <w:t>("</w:t>
      </w:r>
      <w:proofErr w:type="spellStart"/>
      <w:r w:rsidRPr="009B4E0F">
        <w:rPr>
          <w:rFonts w:ascii="Consolas" w:hAnsi="Consolas" w:cs="Consolas"/>
          <w:sz w:val="24"/>
          <w:szCs w:val="24"/>
        </w:rPr>
        <w:t>demoMethod</w:t>
      </w:r>
      <w:proofErr w:type="spellEnd"/>
      <w:r w:rsidRPr="009B4E0F">
        <w:rPr>
          <w:rFonts w:ascii="Consolas" w:hAnsi="Consolas" w:cs="Consolas"/>
          <w:sz w:val="24"/>
          <w:szCs w:val="24"/>
        </w:rPr>
        <w:t>",</w:t>
      </w:r>
      <w:r w:rsidR="00A96B25" w:rsidRPr="009B4E0F">
        <w:rPr>
          <w:rFonts w:ascii="Consolas" w:hAnsi="Consolas" w:cs="Consolas"/>
          <w:sz w:val="24"/>
          <w:szCs w:val="24"/>
        </w:rPr>
        <w:t xml:space="preserve">new Class[] { </w:t>
      </w:r>
      <w:proofErr w:type="spellStart"/>
      <w:r w:rsidR="00A96B25" w:rsidRPr="009B4E0F">
        <w:rPr>
          <w:rFonts w:ascii="Consolas" w:hAnsi="Consolas" w:cs="Consolas"/>
          <w:sz w:val="24"/>
          <w:szCs w:val="24"/>
        </w:rPr>
        <w:t>String.class</w:t>
      </w:r>
      <w:proofErr w:type="spellEnd"/>
      <w:r w:rsidR="00A96B25" w:rsidRPr="009B4E0F">
        <w:rPr>
          <w:rFonts w:ascii="Consolas" w:hAnsi="Consolas" w:cs="Consolas"/>
          <w:sz w:val="24"/>
          <w:szCs w:val="24"/>
        </w:rPr>
        <w:t xml:space="preserve"> });</w:t>
      </w:r>
    </w:p>
    <w:p w14:paraId="492ED017"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Step 6:</w:t>
      </w:r>
    </w:p>
    <w:p w14:paraId="23F1E86A"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Calling the real method. Passing </w:t>
      </w:r>
      <w:proofErr w:type="spellStart"/>
      <w:r w:rsidRPr="009B4E0F">
        <w:rPr>
          <w:rFonts w:ascii="Consolas" w:hAnsi="Consolas" w:cs="Consolas"/>
          <w:sz w:val="24"/>
          <w:szCs w:val="24"/>
        </w:rPr>
        <w:t>methodParameter</w:t>
      </w:r>
      <w:proofErr w:type="spellEnd"/>
      <w:r w:rsidRPr="009B4E0F">
        <w:rPr>
          <w:rFonts w:ascii="Consolas" w:hAnsi="Consolas" w:cs="Consolas"/>
          <w:sz w:val="24"/>
          <w:szCs w:val="24"/>
        </w:rPr>
        <w:t xml:space="preserve"> as</w:t>
      </w:r>
    </w:p>
    <w:p w14:paraId="126DDDC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parameter. You can pass multiple parameters based on</w:t>
      </w:r>
    </w:p>
    <w:p w14:paraId="1BE13E9C"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the signature of the method you are calling. Hence</w:t>
      </w:r>
    </w:p>
    <w:p w14:paraId="2B2BA610" w14:textId="77777777" w:rsidR="00C53A0F" w:rsidRPr="009B4E0F" w:rsidRDefault="00421F1C"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 // there is an array.</w:t>
      </w:r>
    </w:p>
    <w:p w14:paraId="448E80EA"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t xml:space="preserve">String </w:t>
      </w:r>
      <w:proofErr w:type="spellStart"/>
      <w:r w:rsidRPr="009B4E0F">
        <w:rPr>
          <w:rFonts w:ascii="Consolas" w:hAnsi="Consolas" w:cs="Consolas"/>
          <w:sz w:val="24"/>
          <w:szCs w:val="24"/>
        </w:rPr>
        <w:t>returnValue</w:t>
      </w:r>
      <w:proofErr w:type="spellEnd"/>
      <w:r w:rsidRPr="009B4E0F">
        <w:rPr>
          <w:rFonts w:ascii="Consolas" w:hAnsi="Consolas" w:cs="Consolas"/>
          <w:sz w:val="24"/>
          <w:szCs w:val="24"/>
        </w:rPr>
        <w:t xml:space="preserve"> = (String) </w:t>
      </w:r>
      <w:proofErr w:type="spellStart"/>
      <w:r w:rsidRPr="009B4E0F">
        <w:rPr>
          <w:rFonts w:ascii="Consolas" w:hAnsi="Consolas" w:cs="Consolas"/>
          <w:sz w:val="24"/>
          <w:szCs w:val="24"/>
        </w:rPr>
        <w:t>myMethod.invoke</w:t>
      </w:r>
      <w:proofErr w:type="spellEnd"/>
      <w:r w:rsidRPr="009B4E0F">
        <w:rPr>
          <w:rFonts w:ascii="Consolas" w:hAnsi="Consolas" w:cs="Consolas"/>
          <w:sz w:val="24"/>
          <w:szCs w:val="24"/>
        </w:rPr>
        <w:t>(</w:t>
      </w:r>
      <w:proofErr w:type="spellStart"/>
      <w:r w:rsidRPr="009B4E0F">
        <w:rPr>
          <w:rFonts w:ascii="Consolas" w:hAnsi="Consolas" w:cs="Consolas"/>
          <w:sz w:val="24"/>
          <w:szCs w:val="24"/>
        </w:rPr>
        <w:t>whatInstance</w:t>
      </w:r>
      <w:proofErr w:type="spellEnd"/>
      <w:r w:rsidRPr="009B4E0F">
        <w:rPr>
          <w:rFonts w:ascii="Consolas" w:hAnsi="Consolas" w:cs="Consolas"/>
          <w:sz w:val="24"/>
          <w:szCs w:val="24"/>
        </w:rPr>
        <w:t>,</w:t>
      </w:r>
      <w:r w:rsidRPr="009B4E0F">
        <w:rPr>
          <w:rFonts w:ascii="Consolas" w:hAnsi="Consolas" w:cs="Consolas"/>
          <w:sz w:val="24"/>
          <w:szCs w:val="24"/>
        </w:rPr>
        <w:tab/>
        <w:t xml:space="preserve">new Object[] { </w:t>
      </w:r>
      <w:proofErr w:type="spellStart"/>
      <w:r w:rsidRPr="009B4E0F">
        <w:rPr>
          <w:rFonts w:ascii="Consolas" w:hAnsi="Consolas" w:cs="Consolas"/>
          <w:sz w:val="24"/>
          <w:szCs w:val="24"/>
        </w:rPr>
        <w:t>me</w:t>
      </w:r>
      <w:r w:rsidR="00421F1C" w:rsidRPr="009B4E0F">
        <w:rPr>
          <w:rFonts w:ascii="Consolas" w:hAnsi="Consolas" w:cs="Consolas"/>
          <w:sz w:val="24"/>
          <w:szCs w:val="24"/>
        </w:rPr>
        <w:t>thodParameter</w:t>
      </w:r>
      <w:proofErr w:type="spellEnd"/>
      <w:r w:rsidR="00421F1C" w:rsidRPr="009B4E0F">
        <w:rPr>
          <w:rFonts w:ascii="Consolas" w:hAnsi="Consolas" w:cs="Consolas"/>
          <w:sz w:val="24"/>
          <w:szCs w:val="24"/>
        </w:rPr>
        <w:t xml:space="preserve"> });</w:t>
      </w:r>
    </w:p>
    <w:p w14:paraId="29F46754"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System.out.println</w:t>
      </w:r>
      <w:proofErr w:type="spellEnd"/>
      <w:r w:rsidRPr="009B4E0F">
        <w:rPr>
          <w:rFonts w:ascii="Consolas" w:hAnsi="Consolas" w:cs="Consolas"/>
          <w:sz w:val="24"/>
          <w:szCs w:val="24"/>
        </w:rPr>
        <w:t xml:space="preserve">("The value returned from the method is:"+ </w:t>
      </w:r>
      <w:proofErr w:type="spellStart"/>
      <w:r w:rsidRPr="009B4E0F">
        <w:rPr>
          <w:rFonts w:ascii="Consolas" w:hAnsi="Consolas" w:cs="Consolas"/>
          <w:sz w:val="24"/>
          <w:szCs w:val="24"/>
        </w:rPr>
        <w:t>returnValue</w:t>
      </w:r>
      <w:proofErr w:type="spellEnd"/>
      <w:r w:rsidRPr="009B4E0F">
        <w:rPr>
          <w:rFonts w:ascii="Consolas" w:hAnsi="Consolas" w:cs="Consolas"/>
          <w:sz w:val="24"/>
          <w:szCs w:val="24"/>
        </w:rPr>
        <w:t>);</w:t>
      </w:r>
    </w:p>
    <w:p w14:paraId="202CBE96"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 catch (</w:t>
      </w:r>
      <w:proofErr w:type="spellStart"/>
      <w:r w:rsidRPr="009B4E0F">
        <w:rPr>
          <w:rFonts w:ascii="Consolas" w:hAnsi="Consolas" w:cs="Consolas"/>
          <w:sz w:val="24"/>
          <w:szCs w:val="24"/>
        </w:rPr>
        <w:t>SecurityException</w:t>
      </w:r>
      <w:proofErr w:type="spellEnd"/>
      <w:r w:rsidRPr="009B4E0F">
        <w:rPr>
          <w:rFonts w:ascii="Consolas" w:hAnsi="Consolas" w:cs="Consolas"/>
          <w:sz w:val="24"/>
          <w:szCs w:val="24"/>
        </w:rPr>
        <w:t xml:space="preserve"> e) {</w:t>
      </w:r>
    </w:p>
    <w:p w14:paraId="6F983564"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3D45204F"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 catch (</w:t>
      </w:r>
      <w:proofErr w:type="spellStart"/>
      <w:r w:rsidRPr="009B4E0F">
        <w:rPr>
          <w:rFonts w:ascii="Consolas" w:hAnsi="Consolas" w:cs="Consolas"/>
          <w:sz w:val="24"/>
          <w:szCs w:val="24"/>
        </w:rPr>
        <w:t>IllegalArgumentException</w:t>
      </w:r>
      <w:proofErr w:type="spellEnd"/>
      <w:r w:rsidRPr="009B4E0F">
        <w:rPr>
          <w:rFonts w:ascii="Consolas" w:hAnsi="Consolas" w:cs="Consolas"/>
          <w:sz w:val="24"/>
          <w:szCs w:val="24"/>
        </w:rPr>
        <w:t xml:space="preserve"> e) {</w:t>
      </w:r>
    </w:p>
    <w:p w14:paraId="1FF54E98"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20D4D32B"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 catch (</w:t>
      </w:r>
      <w:proofErr w:type="spellStart"/>
      <w:r w:rsidRPr="009B4E0F">
        <w:rPr>
          <w:rFonts w:ascii="Consolas" w:hAnsi="Consolas" w:cs="Consolas"/>
          <w:sz w:val="24"/>
          <w:szCs w:val="24"/>
        </w:rPr>
        <w:t>ClassNotFoundException</w:t>
      </w:r>
      <w:proofErr w:type="spellEnd"/>
      <w:r w:rsidRPr="009B4E0F">
        <w:rPr>
          <w:rFonts w:ascii="Consolas" w:hAnsi="Consolas" w:cs="Consolas"/>
          <w:sz w:val="24"/>
          <w:szCs w:val="24"/>
        </w:rPr>
        <w:t xml:space="preserve"> e) {</w:t>
      </w:r>
    </w:p>
    <w:p w14:paraId="1FB5EA12"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20E17907"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 catch (</w:t>
      </w:r>
      <w:proofErr w:type="spellStart"/>
      <w:r w:rsidRPr="009B4E0F">
        <w:rPr>
          <w:rFonts w:ascii="Consolas" w:hAnsi="Consolas" w:cs="Consolas"/>
          <w:sz w:val="24"/>
          <w:szCs w:val="24"/>
        </w:rPr>
        <w:t>InstantiationException</w:t>
      </w:r>
      <w:proofErr w:type="spellEnd"/>
      <w:r w:rsidRPr="009B4E0F">
        <w:rPr>
          <w:rFonts w:ascii="Consolas" w:hAnsi="Consolas" w:cs="Consolas"/>
          <w:sz w:val="24"/>
          <w:szCs w:val="24"/>
        </w:rPr>
        <w:t xml:space="preserve"> e) {</w:t>
      </w:r>
    </w:p>
    <w:p w14:paraId="04ECB5C6"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0806113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 catch (</w:t>
      </w:r>
      <w:proofErr w:type="spellStart"/>
      <w:r w:rsidRPr="009B4E0F">
        <w:rPr>
          <w:rFonts w:ascii="Consolas" w:hAnsi="Consolas" w:cs="Consolas"/>
          <w:sz w:val="24"/>
          <w:szCs w:val="24"/>
        </w:rPr>
        <w:t>IllegalAccessException</w:t>
      </w:r>
      <w:proofErr w:type="spellEnd"/>
      <w:r w:rsidRPr="009B4E0F">
        <w:rPr>
          <w:rFonts w:ascii="Consolas" w:hAnsi="Consolas" w:cs="Consolas"/>
          <w:sz w:val="24"/>
          <w:szCs w:val="24"/>
        </w:rPr>
        <w:t xml:space="preserve"> e) {</w:t>
      </w:r>
    </w:p>
    <w:p w14:paraId="6BCE81B4"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6C52CEB9"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 catch (</w:t>
      </w:r>
      <w:proofErr w:type="spellStart"/>
      <w:r w:rsidRPr="009B4E0F">
        <w:rPr>
          <w:rFonts w:ascii="Consolas" w:hAnsi="Consolas" w:cs="Consolas"/>
          <w:sz w:val="24"/>
          <w:szCs w:val="24"/>
        </w:rPr>
        <w:t>NoSuchMethodException</w:t>
      </w:r>
      <w:proofErr w:type="spellEnd"/>
      <w:r w:rsidRPr="009B4E0F">
        <w:rPr>
          <w:rFonts w:ascii="Consolas" w:hAnsi="Consolas" w:cs="Consolas"/>
          <w:sz w:val="24"/>
          <w:szCs w:val="24"/>
        </w:rPr>
        <w:t xml:space="preserve"> e) {</w:t>
      </w:r>
    </w:p>
    <w:p w14:paraId="3FD1849F"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63D99383"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 catch (</w:t>
      </w:r>
      <w:proofErr w:type="spellStart"/>
      <w:r w:rsidRPr="009B4E0F">
        <w:rPr>
          <w:rFonts w:ascii="Consolas" w:hAnsi="Consolas" w:cs="Consolas"/>
          <w:sz w:val="24"/>
          <w:szCs w:val="24"/>
        </w:rPr>
        <w:t>InvocationTargetException</w:t>
      </w:r>
      <w:proofErr w:type="spellEnd"/>
      <w:r w:rsidRPr="009B4E0F">
        <w:rPr>
          <w:rFonts w:ascii="Consolas" w:hAnsi="Consolas" w:cs="Consolas"/>
          <w:sz w:val="24"/>
          <w:szCs w:val="24"/>
        </w:rPr>
        <w:t xml:space="preserve"> e) {</w:t>
      </w:r>
    </w:p>
    <w:p w14:paraId="2CFCFAEF"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r>
      <w:r w:rsidRPr="009B4E0F">
        <w:rPr>
          <w:rFonts w:ascii="Consolas" w:hAnsi="Consolas" w:cs="Consolas"/>
          <w:sz w:val="24"/>
          <w:szCs w:val="24"/>
        </w:rPr>
        <w:tab/>
      </w:r>
      <w:proofErr w:type="spellStart"/>
      <w:r w:rsidRPr="009B4E0F">
        <w:rPr>
          <w:rFonts w:ascii="Consolas" w:hAnsi="Consolas" w:cs="Consolas"/>
          <w:sz w:val="24"/>
          <w:szCs w:val="24"/>
        </w:rPr>
        <w:t>e.printStackTrace</w:t>
      </w:r>
      <w:proofErr w:type="spellEnd"/>
      <w:r w:rsidRPr="009B4E0F">
        <w:rPr>
          <w:rFonts w:ascii="Consolas" w:hAnsi="Consolas" w:cs="Consolas"/>
          <w:sz w:val="24"/>
          <w:szCs w:val="24"/>
        </w:rPr>
        <w:t>();</w:t>
      </w:r>
    </w:p>
    <w:p w14:paraId="00335D59"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r>
      <w:r w:rsidRPr="009B4E0F">
        <w:rPr>
          <w:rFonts w:ascii="Consolas" w:hAnsi="Consolas" w:cs="Consolas"/>
          <w:sz w:val="24"/>
          <w:szCs w:val="24"/>
        </w:rPr>
        <w:tab/>
        <w:t>}</w:t>
      </w:r>
    </w:p>
    <w:p w14:paraId="4D90CD7D"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ab/>
        <w:t>}</w:t>
      </w:r>
    </w:p>
    <w:p w14:paraId="47280A0E" w14:textId="77777777" w:rsidR="00C53A0F" w:rsidRPr="009B4E0F" w:rsidRDefault="00C53A0F" w:rsidP="00C53A0F">
      <w:pPr>
        <w:pStyle w:val="NoSpacing"/>
        <w:rPr>
          <w:rFonts w:ascii="Consolas" w:hAnsi="Consolas" w:cs="Consolas"/>
          <w:sz w:val="24"/>
          <w:szCs w:val="24"/>
        </w:rPr>
      </w:pPr>
      <w:r w:rsidRPr="009B4E0F">
        <w:rPr>
          <w:rFonts w:ascii="Consolas" w:hAnsi="Consolas" w:cs="Consolas"/>
          <w:sz w:val="24"/>
          <w:szCs w:val="24"/>
        </w:rPr>
        <w:t>}</w:t>
      </w:r>
    </w:p>
    <w:p w14:paraId="6616948C" w14:textId="77777777" w:rsidR="000513AF" w:rsidRPr="00736787" w:rsidRDefault="00C53A0F" w:rsidP="00C53A0F">
      <w:pPr>
        <w:pStyle w:val="NoSpacing"/>
        <w:rPr>
          <w:rFonts w:ascii="Courier New" w:hAnsi="Courier New" w:cs="Courier New"/>
          <w:sz w:val="24"/>
          <w:szCs w:val="24"/>
        </w:rPr>
      </w:pPr>
      <w:r w:rsidRPr="00736787">
        <w:rPr>
          <w:rFonts w:ascii="Courier New" w:hAnsi="Courier New" w:cs="Courier New"/>
          <w:sz w:val="24"/>
          <w:szCs w:val="24"/>
        </w:rPr>
        <w:lastRenderedPageBreak/>
        <w:t xml:space="preserve">The above code is pretty much </w:t>
      </w:r>
      <w:proofErr w:type="spellStart"/>
      <w:r w:rsidRPr="00736787">
        <w:rPr>
          <w:rFonts w:ascii="Courier New" w:hAnsi="Courier New" w:cs="Courier New"/>
          <w:sz w:val="24"/>
          <w:szCs w:val="24"/>
        </w:rPr>
        <w:t>self explanatory</w:t>
      </w:r>
      <w:proofErr w:type="spellEnd"/>
      <w:r w:rsidRPr="00736787">
        <w:rPr>
          <w:rFonts w:ascii="Courier New" w:hAnsi="Courier New" w:cs="Courier New"/>
          <w:sz w:val="24"/>
          <w:szCs w:val="24"/>
        </w:rPr>
        <w:t xml:space="preserve">. We have used </w:t>
      </w:r>
      <w:proofErr w:type="spellStart"/>
      <w:r w:rsidRPr="00736787">
        <w:rPr>
          <w:rFonts w:ascii="Courier New" w:hAnsi="Courier New" w:cs="Courier New"/>
          <w:sz w:val="24"/>
          <w:szCs w:val="24"/>
        </w:rPr>
        <w:t>ClassLoader.getSystemClassLoader</w:t>
      </w:r>
      <w:proofErr w:type="spellEnd"/>
      <w:r w:rsidRPr="00736787">
        <w:rPr>
          <w:rFonts w:ascii="Courier New" w:hAnsi="Courier New" w:cs="Courier New"/>
          <w:sz w:val="24"/>
          <w:szCs w:val="24"/>
        </w:rPr>
        <w:t xml:space="preserve">() method to get instance of class </w:t>
      </w:r>
      <w:proofErr w:type="spellStart"/>
      <w:r w:rsidRPr="00736787">
        <w:rPr>
          <w:rFonts w:ascii="Courier New" w:hAnsi="Courier New" w:cs="Courier New"/>
          <w:sz w:val="24"/>
          <w:szCs w:val="24"/>
        </w:rPr>
        <w:t>java.lang.ClassLoader</w:t>
      </w:r>
      <w:proofErr w:type="spellEnd"/>
      <w:r w:rsidRPr="00736787">
        <w:rPr>
          <w:rFonts w:ascii="Courier New" w:hAnsi="Courier New" w:cs="Courier New"/>
          <w:sz w:val="24"/>
          <w:szCs w:val="24"/>
        </w:rPr>
        <w:t xml:space="preserve">. We have loaded our demo class </w:t>
      </w:r>
      <w:proofErr w:type="spellStart"/>
      <w:r w:rsidRPr="00736787">
        <w:rPr>
          <w:rFonts w:ascii="Courier New" w:hAnsi="Courier New" w:cs="Courier New"/>
          <w:sz w:val="24"/>
          <w:szCs w:val="24"/>
        </w:rPr>
        <w:t>DemoClass</w:t>
      </w:r>
      <w:proofErr w:type="spellEnd"/>
      <w:r w:rsidRPr="00736787">
        <w:rPr>
          <w:rFonts w:ascii="Courier New" w:hAnsi="Courier New" w:cs="Courier New"/>
          <w:sz w:val="24"/>
          <w:szCs w:val="24"/>
        </w:rPr>
        <w:t xml:space="preserve"> using method </w:t>
      </w:r>
      <w:proofErr w:type="spellStart"/>
      <w:r w:rsidRPr="00736787">
        <w:rPr>
          <w:rFonts w:ascii="Courier New" w:hAnsi="Courier New" w:cs="Courier New"/>
          <w:sz w:val="24"/>
          <w:szCs w:val="24"/>
        </w:rPr>
        <w:t>loadClass</w:t>
      </w:r>
      <w:proofErr w:type="spellEnd"/>
      <w:r w:rsidRPr="00736787">
        <w:rPr>
          <w:rFonts w:ascii="Courier New" w:hAnsi="Courier New" w:cs="Courier New"/>
          <w:sz w:val="24"/>
          <w:szCs w:val="24"/>
        </w:rPr>
        <w:t xml:space="preserve">() of </w:t>
      </w:r>
      <w:proofErr w:type="spellStart"/>
      <w:r w:rsidRPr="00736787">
        <w:rPr>
          <w:rFonts w:ascii="Courier New" w:hAnsi="Courier New" w:cs="Courier New"/>
          <w:sz w:val="24"/>
          <w:szCs w:val="24"/>
        </w:rPr>
        <w:t>ClassLoader</w:t>
      </w:r>
      <w:proofErr w:type="spellEnd"/>
      <w:r w:rsidRPr="00736787">
        <w:rPr>
          <w:rFonts w:ascii="Courier New" w:hAnsi="Courier New" w:cs="Courier New"/>
          <w:sz w:val="24"/>
          <w:szCs w:val="24"/>
        </w:rPr>
        <w:t xml:space="preserve"> and invoked the desired method.</w:t>
      </w:r>
    </w:p>
    <w:p w14:paraId="0B4DBA6B" w14:textId="77777777" w:rsidR="000513AF" w:rsidRPr="00736787" w:rsidRDefault="000513AF">
      <w:pPr>
        <w:rPr>
          <w:rFonts w:ascii="Courier New" w:hAnsi="Courier New" w:cs="Courier New"/>
          <w:sz w:val="24"/>
          <w:szCs w:val="24"/>
        </w:rPr>
      </w:pPr>
      <w:r w:rsidRPr="00736787">
        <w:rPr>
          <w:rFonts w:ascii="Courier New" w:hAnsi="Courier New" w:cs="Courier New"/>
          <w:sz w:val="24"/>
          <w:szCs w:val="24"/>
        </w:rPr>
        <w:br w:type="page"/>
      </w:r>
    </w:p>
    <w:p w14:paraId="3FF56281" w14:textId="77777777" w:rsidR="0050164E" w:rsidRPr="00736787" w:rsidRDefault="0050164E">
      <w:pPr>
        <w:rPr>
          <w:rFonts w:ascii="Courier New" w:hAnsi="Courier New" w:cs="Courier New"/>
          <w:sz w:val="24"/>
          <w:szCs w:val="24"/>
        </w:rPr>
      </w:pPr>
      <w:r w:rsidRPr="00736787">
        <w:rPr>
          <w:rFonts w:ascii="Courier New" w:hAnsi="Courier New" w:cs="Courier New"/>
          <w:sz w:val="24"/>
          <w:szCs w:val="24"/>
        </w:rPr>
        <w:lastRenderedPageBreak/>
        <w:tab/>
      </w:r>
      <w:r w:rsidRPr="00736787">
        <w:rPr>
          <w:rFonts w:ascii="Courier New" w:hAnsi="Courier New" w:cs="Courier New"/>
          <w:b/>
          <w:bCs/>
          <w:sz w:val="24"/>
          <w:szCs w:val="24"/>
          <w:u w:val="single"/>
        </w:rPr>
        <w:t>JVM Architecture and Class Loading – By Debadatta Mishra</w:t>
      </w:r>
    </w:p>
    <w:p w14:paraId="43D0BB37" w14:textId="77777777" w:rsidR="0050164E" w:rsidRPr="00736787" w:rsidRDefault="0050164E">
      <w:pPr>
        <w:rPr>
          <w:rFonts w:ascii="Courier New" w:hAnsi="Courier New" w:cs="Courier New"/>
          <w:sz w:val="24"/>
          <w:szCs w:val="24"/>
        </w:rPr>
      </w:pPr>
      <w:r w:rsidRPr="00736787">
        <w:rPr>
          <w:rFonts w:ascii="Courier New" w:hAnsi="Courier New" w:cs="Courier New"/>
          <w:sz w:val="24"/>
          <w:szCs w:val="24"/>
        </w:rPr>
        <w:t xml:space="preserve">The behavior of a virtual machine instance is described in terms of subsystems, memory areas, data types, and instructions. </w:t>
      </w:r>
    </w:p>
    <w:p w14:paraId="39AB0A58" w14:textId="77777777" w:rsidR="0050164E" w:rsidRPr="00736787" w:rsidRDefault="003217CB">
      <w:pPr>
        <w:rPr>
          <w:rFonts w:ascii="Courier New" w:hAnsi="Courier New" w:cs="Courier New"/>
          <w:sz w:val="24"/>
          <w:szCs w:val="24"/>
        </w:rPr>
      </w:pPr>
      <w:r>
        <w:rPr>
          <w:rFonts w:ascii="Courier New" w:hAnsi="Courier New" w:cs="Courier New"/>
          <w:sz w:val="24"/>
          <w:szCs w:val="24"/>
        </w:rPr>
        <w:pict w14:anchorId="319C0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66.95pt;height:261.35pt;z-index:251659264;mso-wrap-distance-left:0;mso-wrap-distance-right:0;mso-position-horizontal:center;mso-position-horizontal-relative:text;mso-position-vertical:absolute;mso-position-vertical-relative:text" filled="t">
            <v:fill color2="black"/>
            <v:imagedata r:id="rId7" o:title=""/>
            <w10:wrap type="topAndBottom"/>
          </v:shape>
        </w:pict>
      </w:r>
      <w:r w:rsidR="0050164E" w:rsidRPr="00736787">
        <w:rPr>
          <w:rFonts w:ascii="Courier New" w:hAnsi="Courier New" w:cs="Courier New"/>
          <w:sz w:val="24"/>
          <w:szCs w:val="24"/>
        </w:rPr>
        <w:t xml:space="preserve">When a Java virtual machine runs a program, it needs memory to store many things, including bytecodes and other information it extracts from loaded class files, objects the program instantiates, parameters to methods, return values, local variables, and intermediate results of computations. The Java virtual machine organizes the memory it needs to execute a program into several </w:t>
      </w:r>
      <w:r w:rsidR="0050164E" w:rsidRPr="00736787">
        <w:rPr>
          <w:rStyle w:val="Emphasis"/>
          <w:rFonts w:ascii="Courier New" w:hAnsi="Courier New" w:cs="Courier New"/>
          <w:sz w:val="24"/>
          <w:szCs w:val="24"/>
        </w:rPr>
        <w:t>runtime data areas</w:t>
      </w:r>
      <w:r w:rsidR="0050164E" w:rsidRPr="00736787">
        <w:rPr>
          <w:rFonts w:ascii="Courier New" w:hAnsi="Courier New" w:cs="Courier New"/>
          <w:sz w:val="24"/>
          <w:szCs w:val="24"/>
        </w:rPr>
        <w:t xml:space="preserve">. Each instance of the Java virtual machine has one </w:t>
      </w:r>
      <w:r w:rsidR="0050164E" w:rsidRPr="00736787">
        <w:rPr>
          <w:rStyle w:val="Emphasis"/>
          <w:rFonts w:ascii="Courier New" w:hAnsi="Courier New" w:cs="Courier New"/>
          <w:sz w:val="24"/>
          <w:szCs w:val="24"/>
        </w:rPr>
        <w:t>method area</w:t>
      </w:r>
      <w:r w:rsidR="0050164E" w:rsidRPr="00736787">
        <w:rPr>
          <w:rFonts w:ascii="Courier New" w:hAnsi="Courier New" w:cs="Courier New"/>
          <w:sz w:val="24"/>
          <w:szCs w:val="24"/>
        </w:rPr>
        <w:t xml:space="preserve"> and one </w:t>
      </w:r>
      <w:r w:rsidR="0050164E" w:rsidRPr="00736787">
        <w:rPr>
          <w:rStyle w:val="Emphasis"/>
          <w:rFonts w:ascii="Courier New" w:hAnsi="Courier New" w:cs="Courier New"/>
          <w:sz w:val="24"/>
          <w:szCs w:val="24"/>
        </w:rPr>
        <w:t>heap</w:t>
      </w:r>
      <w:r w:rsidR="0050164E" w:rsidRPr="00736787">
        <w:rPr>
          <w:rFonts w:ascii="Courier New" w:hAnsi="Courier New" w:cs="Courier New"/>
          <w:sz w:val="24"/>
          <w:szCs w:val="24"/>
        </w:rPr>
        <w:t xml:space="preserve">. These areas are shared by all threads running inside the virtual machine. When the virtual machine loads a class file, it parses information about a type from the binary data contained in the class file. It places this type information into the method area. As the program runs, the virtual machine places all objects the program instantiates onto the heap. As each new thread comes into existence, it gets its own </w:t>
      </w:r>
      <w:r w:rsidR="0050164E" w:rsidRPr="00736787">
        <w:rPr>
          <w:rStyle w:val="Emphasis"/>
          <w:rFonts w:ascii="Courier New" w:hAnsi="Courier New" w:cs="Courier New"/>
          <w:sz w:val="24"/>
          <w:szCs w:val="24"/>
        </w:rPr>
        <w:t>pc register</w:t>
      </w:r>
      <w:r w:rsidR="0050164E" w:rsidRPr="00736787">
        <w:rPr>
          <w:rFonts w:ascii="Courier New" w:hAnsi="Courier New" w:cs="Courier New"/>
          <w:sz w:val="24"/>
          <w:szCs w:val="24"/>
        </w:rPr>
        <w:t xml:space="preserve"> (program counter) and </w:t>
      </w:r>
      <w:r w:rsidR="0050164E" w:rsidRPr="00736787">
        <w:rPr>
          <w:rStyle w:val="Emphasis"/>
          <w:rFonts w:ascii="Courier New" w:hAnsi="Courier New" w:cs="Courier New"/>
          <w:sz w:val="24"/>
          <w:szCs w:val="24"/>
        </w:rPr>
        <w:t>Java stack</w:t>
      </w:r>
      <w:r w:rsidR="0050164E" w:rsidRPr="00736787">
        <w:rPr>
          <w:rFonts w:ascii="Courier New" w:hAnsi="Courier New" w:cs="Courier New"/>
          <w:sz w:val="24"/>
          <w:szCs w:val="24"/>
        </w:rPr>
        <w:t xml:space="preserve">. If the thread is executing a Java method (not a native method), the value of the pc register indicates the next instruction to execute. A thread's Java stack stores the state of Java (not native) method invocations for the thread. The state of a Java method invocation includes its local variables, the parameters with which it was invoked, its return value (if any), and intermediate calculations. The state of native method invocations is stored in an implementation-dependent way in </w:t>
      </w:r>
      <w:r w:rsidR="0050164E" w:rsidRPr="00736787">
        <w:rPr>
          <w:rStyle w:val="Emphasis"/>
          <w:rFonts w:ascii="Courier New" w:hAnsi="Courier New" w:cs="Courier New"/>
          <w:sz w:val="24"/>
          <w:szCs w:val="24"/>
        </w:rPr>
        <w:t>native method stacks</w:t>
      </w:r>
      <w:r w:rsidR="0050164E" w:rsidRPr="00736787">
        <w:rPr>
          <w:rFonts w:ascii="Courier New" w:hAnsi="Courier New" w:cs="Courier New"/>
          <w:sz w:val="24"/>
          <w:szCs w:val="24"/>
        </w:rPr>
        <w:t xml:space="preserve">, as well as possibly in registers or other implementation-dependent memory areas. </w:t>
      </w:r>
    </w:p>
    <w:p w14:paraId="71B891E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Java stack is composed of </w:t>
      </w:r>
      <w:r w:rsidRPr="00736787">
        <w:rPr>
          <w:rStyle w:val="Emphasis"/>
          <w:rFonts w:ascii="Courier New" w:hAnsi="Courier New" w:cs="Courier New"/>
        </w:rPr>
        <w:t>stack frames</w:t>
      </w:r>
      <w:r w:rsidRPr="00736787">
        <w:rPr>
          <w:rFonts w:ascii="Courier New" w:hAnsi="Courier New" w:cs="Courier New"/>
        </w:rPr>
        <w:t xml:space="preserve"> (or </w:t>
      </w:r>
      <w:r w:rsidRPr="00736787">
        <w:rPr>
          <w:rStyle w:val="Emphasis"/>
          <w:rFonts w:ascii="Courier New" w:hAnsi="Courier New" w:cs="Courier New"/>
        </w:rPr>
        <w:t>frames</w:t>
      </w:r>
      <w:r w:rsidRPr="00736787">
        <w:rPr>
          <w:rFonts w:ascii="Courier New" w:hAnsi="Courier New" w:cs="Courier New"/>
        </w:rPr>
        <w:t xml:space="preserve">). A stack frame contains the state of one Java method invocation. When a thread invokes a method, the Java virtual machine pushes a new frame onto that thread's Java stack. When the method completes, the virtual machine pops and discards the frame for that method. </w:t>
      </w:r>
    </w:p>
    <w:p w14:paraId="50C1629E" w14:textId="77777777" w:rsidR="0050164E" w:rsidRPr="00736787" w:rsidRDefault="0050164E">
      <w:pPr>
        <w:pStyle w:val="BodyText"/>
        <w:rPr>
          <w:rFonts w:ascii="Courier New" w:hAnsi="Courier New" w:cs="Courier New"/>
        </w:rPr>
      </w:pPr>
      <w:r w:rsidRPr="00736787">
        <w:rPr>
          <w:rFonts w:ascii="Courier New" w:hAnsi="Courier New" w:cs="Courier New"/>
        </w:rPr>
        <w:lastRenderedPageBreak/>
        <w:t xml:space="preserve">The Java virtual machine has no registers to hold intermediate data values. The instruction set uses the Java stack for storage of intermediate data values. This approach was taken by Java's designers to keep the Java virtual machine's instruction set compact and to facilitate implementation on architectures with few or irregular general purpose registers. In addition, the stack-based architecture of the Java virtual machine's instruction set facilitates the code optimization work done by just-in-time and dynamic compilers that operate at run-time in some virtual machine implementations.  All the primitive types of the Java programming language are primitive types of the Java virtual machine. Although </w:t>
      </w:r>
      <w:proofErr w:type="spellStart"/>
      <w:r w:rsidRPr="00736787">
        <w:rPr>
          <w:rStyle w:val="SourceText"/>
        </w:rPr>
        <w:t>boolean</w:t>
      </w:r>
      <w:proofErr w:type="spellEnd"/>
      <w:r w:rsidRPr="00736787">
        <w:rPr>
          <w:rFonts w:ascii="Courier New" w:hAnsi="Courier New" w:cs="Courier New"/>
        </w:rPr>
        <w:t xml:space="preserve"> qualifies as a primitive type of the Java virtual machine, the instruction set has very limited support for it. When a compiler translates Java source code into bytecodes, it uses </w:t>
      </w:r>
      <w:proofErr w:type="spellStart"/>
      <w:r w:rsidRPr="00736787">
        <w:rPr>
          <w:rStyle w:val="SourceText"/>
        </w:rPr>
        <w:t>int</w:t>
      </w:r>
      <w:r w:rsidRPr="00736787">
        <w:rPr>
          <w:rFonts w:ascii="Courier New" w:hAnsi="Courier New" w:cs="Courier New"/>
        </w:rPr>
        <w:t>s</w:t>
      </w:r>
      <w:proofErr w:type="spellEnd"/>
      <w:r w:rsidRPr="00736787">
        <w:rPr>
          <w:rFonts w:ascii="Courier New" w:hAnsi="Courier New" w:cs="Courier New"/>
        </w:rPr>
        <w:t xml:space="preserve"> or </w:t>
      </w:r>
      <w:r w:rsidRPr="00736787">
        <w:rPr>
          <w:rStyle w:val="SourceText"/>
        </w:rPr>
        <w:t>byte</w:t>
      </w:r>
      <w:r w:rsidRPr="00736787">
        <w:rPr>
          <w:rFonts w:ascii="Courier New" w:hAnsi="Courier New" w:cs="Courier New"/>
        </w:rPr>
        <w:t xml:space="preserve">s to represent </w:t>
      </w:r>
      <w:proofErr w:type="spellStart"/>
      <w:r w:rsidRPr="00736787">
        <w:rPr>
          <w:rStyle w:val="SourceText"/>
        </w:rPr>
        <w:t>boolean</w:t>
      </w:r>
      <w:r w:rsidRPr="00736787">
        <w:rPr>
          <w:rFonts w:ascii="Courier New" w:hAnsi="Courier New" w:cs="Courier New"/>
        </w:rPr>
        <w:t>s</w:t>
      </w:r>
      <w:proofErr w:type="spellEnd"/>
      <w:r w:rsidRPr="00736787">
        <w:rPr>
          <w:rFonts w:ascii="Courier New" w:hAnsi="Courier New" w:cs="Courier New"/>
        </w:rPr>
        <w:t xml:space="preserve">. In the Java virtual machine, </w:t>
      </w:r>
      <w:r w:rsidRPr="00736787">
        <w:rPr>
          <w:rStyle w:val="SourceText"/>
        </w:rPr>
        <w:t>false</w:t>
      </w:r>
      <w:r w:rsidRPr="00736787">
        <w:rPr>
          <w:rFonts w:ascii="Courier New" w:hAnsi="Courier New" w:cs="Courier New"/>
        </w:rPr>
        <w:t xml:space="preserve"> is represented by integer zero and </w:t>
      </w:r>
      <w:r w:rsidRPr="00736787">
        <w:rPr>
          <w:rStyle w:val="SourceText"/>
        </w:rPr>
        <w:t>true</w:t>
      </w:r>
      <w:r w:rsidRPr="00736787">
        <w:rPr>
          <w:rFonts w:ascii="Courier New" w:hAnsi="Courier New" w:cs="Courier New"/>
        </w:rPr>
        <w:t xml:space="preserve"> by any non-zero integer. Operations involving </w:t>
      </w:r>
      <w:proofErr w:type="spellStart"/>
      <w:r w:rsidRPr="00736787">
        <w:rPr>
          <w:rStyle w:val="SourceText"/>
        </w:rPr>
        <w:t>boolean</w:t>
      </w:r>
      <w:proofErr w:type="spellEnd"/>
      <w:r w:rsidRPr="00736787">
        <w:rPr>
          <w:rFonts w:ascii="Courier New" w:hAnsi="Courier New" w:cs="Courier New"/>
        </w:rPr>
        <w:t xml:space="preserve"> values use </w:t>
      </w:r>
      <w:proofErr w:type="spellStart"/>
      <w:r w:rsidRPr="00736787">
        <w:rPr>
          <w:rStyle w:val="SourceText"/>
        </w:rPr>
        <w:t>int</w:t>
      </w:r>
      <w:r w:rsidRPr="00736787">
        <w:rPr>
          <w:rFonts w:ascii="Courier New" w:hAnsi="Courier New" w:cs="Courier New"/>
        </w:rPr>
        <w:t>s</w:t>
      </w:r>
      <w:proofErr w:type="spellEnd"/>
      <w:r w:rsidRPr="00736787">
        <w:rPr>
          <w:rFonts w:ascii="Courier New" w:hAnsi="Courier New" w:cs="Courier New"/>
        </w:rPr>
        <w:t xml:space="preserve">. Arrays of </w:t>
      </w:r>
      <w:proofErr w:type="spellStart"/>
      <w:r w:rsidRPr="00736787">
        <w:rPr>
          <w:rStyle w:val="SourceText"/>
        </w:rPr>
        <w:t>boolean</w:t>
      </w:r>
      <w:proofErr w:type="spellEnd"/>
      <w:r w:rsidRPr="00736787">
        <w:rPr>
          <w:rFonts w:ascii="Courier New" w:hAnsi="Courier New" w:cs="Courier New"/>
        </w:rPr>
        <w:t xml:space="preserve"> are accessed as arrays of </w:t>
      </w:r>
      <w:r w:rsidRPr="00736787">
        <w:rPr>
          <w:rStyle w:val="SourceText"/>
        </w:rPr>
        <w:t>byte</w:t>
      </w:r>
      <w:r w:rsidRPr="00736787">
        <w:rPr>
          <w:rFonts w:ascii="Courier New" w:hAnsi="Courier New" w:cs="Courier New"/>
        </w:rPr>
        <w:t xml:space="preserve">, though they may be represented on the heap as arrays of </w:t>
      </w:r>
      <w:r w:rsidRPr="00736787">
        <w:rPr>
          <w:rStyle w:val="SourceText"/>
        </w:rPr>
        <w:t>byte</w:t>
      </w:r>
      <w:r w:rsidRPr="00736787">
        <w:rPr>
          <w:rFonts w:ascii="Courier New" w:hAnsi="Courier New" w:cs="Courier New"/>
        </w:rPr>
        <w:t xml:space="preserve"> or as bit fields. </w:t>
      </w:r>
    </w:p>
    <w:p w14:paraId="25F1273C"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sz w:val="24"/>
          <w:szCs w:val="24"/>
        </w:rPr>
        <w:t>The Class Loader Subsystem</w:t>
      </w:r>
    </w:p>
    <w:p w14:paraId="2F7AE87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he class loader subsystem involves many other parts of the Java virtual machine and several classes from the </w:t>
      </w:r>
      <w:proofErr w:type="spellStart"/>
      <w:r w:rsidRPr="00736787">
        <w:rPr>
          <w:rStyle w:val="SourceText"/>
        </w:rPr>
        <w:t>java.lang</w:t>
      </w:r>
      <w:proofErr w:type="spellEnd"/>
      <w:r w:rsidRPr="00736787">
        <w:rPr>
          <w:rFonts w:ascii="Courier New" w:hAnsi="Courier New" w:cs="Courier New"/>
        </w:rPr>
        <w:t xml:space="preserve"> library. For example, user-defined class loaders are regular Java objects whose class descends from </w:t>
      </w:r>
      <w:proofErr w:type="spellStart"/>
      <w:r w:rsidRPr="00736787">
        <w:rPr>
          <w:rStyle w:val="SourceText"/>
        </w:rPr>
        <w:t>java.lang.ClassLoader</w:t>
      </w:r>
      <w:proofErr w:type="spellEnd"/>
      <w:r w:rsidRPr="00736787">
        <w:rPr>
          <w:rFonts w:ascii="Courier New" w:hAnsi="Courier New" w:cs="Courier New"/>
        </w:rPr>
        <w:t xml:space="preserve">. The methods of class </w:t>
      </w:r>
      <w:proofErr w:type="spellStart"/>
      <w:r w:rsidRPr="00736787">
        <w:rPr>
          <w:rStyle w:val="SourceText"/>
        </w:rPr>
        <w:t>ClassLoader</w:t>
      </w:r>
      <w:proofErr w:type="spellEnd"/>
      <w:r w:rsidRPr="00736787">
        <w:rPr>
          <w:rFonts w:ascii="Courier New" w:hAnsi="Courier New" w:cs="Courier New"/>
        </w:rPr>
        <w:t xml:space="preserve"> allow Java applications to access the virtual machine's class loading machinery. Also, for every type a Java virtual machine loads, it creates an instance of class </w:t>
      </w:r>
      <w:proofErr w:type="spellStart"/>
      <w:r w:rsidRPr="00736787">
        <w:rPr>
          <w:rStyle w:val="SourceText"/>
        </w:rPr>
        <w:t>java.lang.Class</w:t>
      </w:r>
      <w:proofErr w:type="spellEnd"/>
      <w:r w:rsidRPr="00736787">
        <w:rPr>
          <w:rFonts w:ascii="Courier New" w:hAnsi="Courier New" w:cs="Courier New"/>
        </w:rPr>
        <w:t xml:space="preserve"> to represent that type. Like all objects, user-defined class loaders and instances of class </w:t>
      </w:r>
      <w:proofErr w:type="spellStart"/>
      <w:r w:rsidRPr="00736787">
        <w:rPr>
          <w:rStyle w:val="SourceText"/>
        </w:rPr>
        <w:t>Class</w:t>
      </w:r>
      <w:proofErr w:type="spellEnd"/>
      <w:r w:rsidRPr="00736787">
        <w:rPr>
          <w:rFonts w:ascii="Courier New" w:hAnsi="Courier New" w:cs="Courier New"/>
        </w:rPr>
        <w:t xml:space="preserve"> reside on the heap. Data for loaded types resides in the method area. </w:t>
      </w:r>
    </w:p>
    <w:p w14:paraId="1935C606"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Loading, Linking and Initialization</w:t>
      </w:r>
    </w:p>
    <w:p w14:paraId="3EFA9A0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class loader subsystem is responsible for more than just locating and importing the binary data for classes. It must also verify the correctness of imported classes, allocate and initialize memory for class variables, and assist in the resolution of symbolic references. These activities are performed in a strict order: </w:t>
      </w:r>
    </w:p>
    <w:p w14:paraId="2EF34A05" w14:textId="77777777" w:rsidR="0050164E" w:rsidRPr="00736787" w:rsidRDefault="0050164E">
      <w:pPr>
        <w:pStyle w:val="BodyText"/>
        <w:numPr>
          <w:ilvl w:val="0"/>
          <w:numId w:val="2"/>
        </w:numPr>
        <w:tabs>
          <w:tab w:val="left" w:pos="707"/>
        </w:tabs>
        <w:spacing w:after="0"/>
        <w:rPr>
          <w:rFonts w:ascii="Courier New" w:hAnsi="Courier New" w:cs="Courier New"/>
        </w:rPr>
      </w:pPr>
      <w:r w:rsidRPr="00736787">
        <w:rPr>
          <w:rFonts w:ascii="Courier New" w:hAnsi="Courier New" w:cs="Courier New"/>
        </w:rPr>
        <w:t xml:space="preserve">Loading: finding and importing the binary data for a type </w:t>
      </w:r>
    </w:p>
    <w:p w14:paraId="466B6EFE" w14:textId="77777777" w:rsidR="0050164E" w:rsidRPr="00736787" w:rsidRDefault="0050164E">
      <w:pPr>
        <w:pStyle w:val="BodyText"/>
        <w:numPr>
          <w:ilvl w:val="0"/>
          <w:numId w:val="2"/>
        </w:numPr>
        <w:tabs>
          <w:tab w:val="left" w:pos="707"/>
        </w:tabs>
        <w:spacing w:after="0"/>
        <w:rPr>
          <w:rFonts w:ascii="Courier New" w:hAnsi="Courier New" w:cs="Courier New"/>
        </w:rPr>
      </w:pPr>
      <w:r w:rsidRPr="00736787">
        <w:rPr>
          <w:rFonts w:ascii="Courier New" w:hAnsi="Courier New" w:cs="Courier New"/>
        </w:rPr>
        <w:t xml:space="preserve">Linking: performing verification, preparation, and (optionally) resolution </w:t>
      </w:r>
    </w:p>
    <w:p w14:paraId="228DE390" w14:textId="77777777" w:rsidR="0050164E" w:rsidRPr="00736787" w:rsidRDefault="0050164E">
      <w:pPr>
        <w:pStyle w:val="BodyText"/>
        <w:numPr>
          <w:ilvl w:val="1"/>
          <w:numId w:val="2"/>
        </w:numPr>
        <w:tabs>
          <w:tab w:val="left" w:pos="1414"/>
        </w:tabs>
        <w:spacing w:after="0"/>
        <w:rPr>
          <w:rFonts w:ascii="Courier New" w:hAnsi="Courier New" w:cs="Courier New"/>
        </w:rPr>
      </w:pPr>
      <w:r w:rsidRPr="00736787">
        <w:rPr>
          <w:rFonts w:ascii="Courier New" w:hAnsi="Courier New" w:cs="Courier New"/>
        </w:rPr>
        <w:t xml:space="preserve">Verification: ensuring the correctness of the imported type </w:t>
      </w:r>
    </w:p>
    <w:p w14:paraId="385FC442" w14:textId="77777777" w:rsidR="0050164E" w:rsidRPr="00736787" w:rsidRDefault="0050164E">
      <w:pPr>
        <w:pStyle w:val="BodyText"/>
        <w:numPr>
          <w:ilvl w:val="1"/>
          <w:numId w:val="2"/>
        </w:numPr>
        <w:tabs>
          <w:tab w:val="left" w:pos="1414"/>
        </w:tabs>
        <w:spacing w:after="0"/>
        <w:rPr>
          <w:rFonts w:ascii="Courier New" w:hAnsi="Courier New" w:cs="Courier New"/>
        </w:rPr>
      </w:pPr>
      <w:r w:rsidRPr="00736787">
        <w:rPr>
          <w:rFonts w:ascii="Courier New" w:hAnsi="Courier New" w:cs="Courier New"/>
        </w:rPr>
        <w:t xml:space="preserve">Preparation: allocating memory for class variables and initializing the memory to default values </w:t>
      </w:r>
    </w:p>
    <w:p w14:paraId="4CF8F39D" w14:textId="77777777" w:rsidR="0050164E" w:rsidRPr="00736787" w:rsidRDefault="0050164E">
      <w:pPr>
        <w:pStyle w:val="BodyText"/>
        <w:numPr>
          <w:ilvl w:val="1"/>
          <w:numId w:val="2"/>
        </w:numPr>
        <w:tabs>
          <w:tab w:val="left" w:pos="1414"/>
        </w:tabs>
        <w:spacing w:after="0"/>
        <w:rPr>
          <w:rFonts w:ascii="Courier New" w:hAnsi="Courier New" w:cs="Courier New"/>
        </w:rPr>
      </w:pPr>
      <w:r w:rsidRPr="00736787">
        <w:rPr>
          <w:rFonts w:ascii="Courier New" w:hAnsi="Courier New" w:cs="Courier New"/>
        </w:rPr>
        <w:t xml:space="preserve">Resolution: transforming symbolic references from the type into direct references. </w:t>
      </w:r>
    </w:p>
    <w:p w14:paraId="05A6AD7F" w14:textId="77777777" w:rsidR="0050164E" w:rsidRPr="00736787" w:rsidRDefault="0050164E">
      <w:pPr>
        <w:pStyle w:val="BodyText"/>
        <w:numPr>
          <w:ilvl w:val="0"/>
          <w:numId w:val="2"/>
        </w:numPr>
        <w:tabs>
          <w:tab w:val="left" w:pos="707"/>
        </w:tabs>
        <w:rPr>
          <w:rFonts w:ascii="Courier New" w:hAnsi="Courier New" w:cs="Courier New"/>
        </w:rPr>
      </w:pPr>
      <w:r w:rsidRPr="00736787">
        <w:rPr>
          <w:rFonts w:ascii="Courier New" w:hAnsi="Courier New" w:cs="Courier New"/>
        </w:rPr>
        <w:t xml:space="preserve">Initialization: invoking Java code that initializes class variables to their proper starting values. </w:t>
      </w:r>
    </w:p>
    <w:p w14:paraId="665AA458"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The Bootstrap Class Loader</w:t>
      </w:r>
    </w:p>
    <w:p w14:paraId="3E5FC18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Java virtual machine implementations must be able to recognize and load classes and interfaces stored in binary files that conform to the Java class file format. An implementation is free to recognize other binary forms besides class files, but it must recognize class files. </w:t>
      </w:r>
    </w:p>
    <w:p w14:paraId="7A91022E"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Every Java virtual machine implementation has a bootstrap class loader, </w:t>
      </w:r>
      <w:r w:rsidRPr="00736787">
        <w:rPr>
          <w:rFonts w:ascii="Courier New" w:hAnsi="Courier New" w:cs="Courier New"/>
        </w:rPr>
        <w:lastRenderedPageBreak/>
        <w:t xml:space="preserve">which knows how to load trusted classes, including the classes of the Java API. The Java virtual machine specification doesn't define how the bootstrap loader should locate classes. That is another decision the specification leaves to implementation designers. </w:t>
      </w:r>
    </w:p>
    <w:p w14:paraId="280D954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Given a fully qualified type name, the bootstrap class loader must </w:t>
      </w:r>
      <w:r w:rsidRPr="00736787">
        <w:rPr>
          <w:rStyle w:val="Emphasis"/>
          <w:rFonts w:ascii="Courier New" w:hAnsi="Courier New" w:cs="Courier New"/>
        </w:rPr>
        <w:t>in some way</w:t>
      </w:r>
      <w:r w:rsidRPr="00736787">
        <w:rPr>
          <w:rFonts w:ascii="Courier New" w:hAnsi="Courier New" w:cs="Courier New"/>
        </w:rPr>
        <w:t xml:space="preserve"> attempt to produce the data that defines the type. One common approach is demonstrated by the Java virtual machine implementation in Sun's 1.1 JDK on Windows98. This implementation searches a user-defined directory path stored in an environment variable named </w:t>
      </w:r>
      <w:r w:rsidRPr="00736787">
        <w:rPr>
          <w:rStyle w:val="SourceText"/>
        </w:rPr>
        <w:t>CLASSPATH</w:t>
      </w:r>
      <w:r w:rsidRPr="00736787">
        <w:rPr>
          <w:rFonts w:ascii="Courier New" w:hAnsi="Courier New" w:cs="Courier New"/>
        </w:rPr>
        <w:t xml:space="preserve">. The bootstrap loader looks in each directory, in the order the directories appear in the </w:t>
      </w:r>
      <w:r w:rsidRPr="00736787">
        <w:rPr>
          <w:rStyle w:val="SourceText"/>
        </w:rPr>
        <w:t>CLASSPATH</w:t>
      </w:r>
      <w:r w:rsidRPr="00736787">
        <w:rPr>
          <w:rFonts w:ascii="Courier New" w:hAnsi="Courier New" w:cs="Courier New"/>
        </w:rPr>
        <w:t>, until it finds a file with the appropriate name: the type's simple name plus "</w:t>
      </w:r>
      <w:r w:rsidRPr="00736787">
        <w:rPr>
          <w:rStyle w:val="SourceText"/>
        </w:rPr>
        <w:t>.class</w:t>
      </w:r>
      <w:r w:rsidRPr="00736787">
        <w:rPr>
          <w:rFonts w:ascii="Courier New" w:hAnsi="Courier New" w:cs="Courier New"/>
        </w:rPr>
        <w:t xml:space="preserve">". Unless the type is part of the unnamed package, the bootstrap loader expects the file to be in a subdirectory of one the directories in the </w:t>
      </w:r>
      <w:r w:rsidRPr="00736787">
        <w:rPr>
          <w:rStyle w:val="SourceText"/>
        </w:rPr>
        <w:t>CLASSPATH</w:t>
      </w:r>
      <w:r w:rsidRPr="00736787">
        <w:rPr>
          <w:rFonts w:ascii="Courier New" w:hAnsi="Courier New" w:cs="Courier New"/>
        </w:rPr>
        <w:t xml:space="preserve">. The path name of the subdirectory is built from the package name of the type. For example, if the bootstrap class loader is searching for class </w:t>
      </w:r>
      <w:proofErr w:type="spellStart"/>
      <w:r w:rsidRPr="00736787">
        <w:rPr>
          <w:rStyle w:val="SourceText"/>
        </w:rPr>
        <w:t>java.lang.Object</w:t>
      </w:r>
      <w:proofErr w:type="spellEnd"/>
      <w:r w:rsidRPr="00736787">
        <w:rPr>
          <w:rFonts w:ascii="Courier New" w:hAnsi="Courier New" w:cs="Courier New"/>
        </w:rPr>
        <w:t xml:space="preserve">, it will look for </w:t>
      </w:r>
      <w:proofErr w:type="spellStart"/>
      <w:r w:rsidRPr="00736787">
        <w:rPr>
          <w:rStyle w:val="SourceText"/>
        </w:rPr>
        <w:t>Object.class</w:t>
      </w:r>
      <w:proofErr w:type="spellEnd"/>
      <w:r w:rsidRPr="00736787">
        <w:rPr>
          <w:rFonts w:ascii="Courier New" w:hAnsi="Courier New" w:cs="Courier New"/>
        </w:rPr>
        <w:t xml:space="preserve"> in the </w:t>
      </w:r>
      <w:r w:rsidRPr="00736787">
        <w:rPr>
          <w:rStyle w:val="SourceText"/>
        </w:rPr>
        <w:t>java\lang</w:t>
      </w:r>
      <w:r w:rsidRPr="00736787">
        <w:rPr>
          <w:rFonts w:ascii="Courier New" w:hAnsi="Courier New" w:cs="Courier New"/>
        </w:rPr>
        <w:t xml:space="preserve"> subdirectory of each </w:t>
      </w:r>
      <w:r w:rsidRPr="00736787">
        <w:rPr>
          <w:rStyle w:val="SourceText"/>
        </w:rPr>
        <w:t>CLASSPATH</w:t>
      </w:r>
      <w:r w:rsidRPr="00736787">
        <w:rPr>
          <w:rFonts w:ascii="Courier New" w:hAnsi="Courier New" w:cs="Courier New"/>
        </w:rPr>
        <w:t xml:space="preserve"> directory. </w:t>
      </w:r>
    </w:p>
    <w:p w14:paraId="2C237984"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In 1.2, the bootstrap class loader of Sun's Java 2 SDK only looks in the directory in which the system classes (the class files of the Java API) were installed. The bootstrap class loader of the implementation of the Java virtual machine from Sun's Java 2 SDK does not look on the </w:t>
      </w:r>
      <w:r w:rsidRPr="00736787">
        <w:rPr>
          <w:rStyle w:val="SourceText"/>
        </w:rPr>
        <w:t>CLASSPATH</w:t>
      </w:r>
      <w:r w:rsidRPr="00736787">
        <w:rPr>
          <w:rFonts w:ascii="Courier New" w:hAnsi="Courier New" w:cs="Courier New"/>
        </w:rPr>
        <w:t xml:space="preserve">. In Sun's Java 2 SDK virtual machine, searching the class path is the job of the </w:t>
      </w:r>
      <w:r w:rsidRPr="00736787">
        <w:rPr>
          <w:rStyle w:val="Emphasis"/>
          <w:rFonts w:ascii="Courier New" w:hAnsi="Courier New" w:cs="Courier New"/>
        </w:rPr>
        <w:t>system class loader</w:t>
      </w:r>
      <w:r w:rsidRPr="00736787">
        <w:rPr>
          <w:rFonts w:ascii="Courier New" w:hAnsi="Courier New" w:cs="Courier New"/>
        </w:rPr>
        <w:t xml:space="preserve">, a user-defined class loader that is created automatically when the virtual machine starts up. More information on the class loading scheme of Sun's Java 2 SDK is given in Chapter 8, "The Linking Model." </w:t>
      </w:r>
    </w:p>
    <w:p w14:paraId="67F97872"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sz w:val="24"/>
          <w:szCs w:val="24"/>
        </w:rPr>
        <w:t>The Method Area</w:t>
      </w:r>
    </w:p>
    <w:p w14:paraId="688E8FCB"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Inside a Java virtual machine instance, information about loaded types is stored in a logical area of memory called the method area. When the Java virtual machine loads a type, it uses a class loader to locate the appropriate class file. The class loader reads in the class file--a linear stream of binary data--and passes it to the virtual machine. The virtual machine extracts information about the type from the binary data and stores the information in the method area. Memory for class (static) variables declared in the class is also taken from the method area. </w:t>
      </w:r>
    </w:p>
    <w:p w14:paraId="402F4B8B"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manner in which a Java virtual machine implementation represents type information internally is a decision of the implementation designer. For example, multi-byte quantities in class files are stored in big- endian (most significant byte first) order. When the data is imported into the method area, however, a virtual machine can store the data in any manner. If an implementation sits on top of a little-endian processor, the designers may decide to store multi-byte values in the method area in little-endian order. </w:t>
      </w:r>
    </w:p>
    <w:p w14:paraId="7171E37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virtual machine will search through and use the type information stored in the method area as it executes the application it is hosting. Designers must attempt to devise data structures that will facilitate speedy execution of the Java application, but must also think of compactness. If designing an implementation that will operate under low memory constraints, designers may decide to trade off some execution speed in favor of compactness. If designing an implementation that will run on a virtual memory system, on the other hand, designers may decide to store redundant </w:t>
      </w:r>
      <w:r w:rsidRPr="00736787">
        <w:rPr>
          <w:rFonts w:ascii="Courier New" w:hAnsi="Courier New" w:cs="Courier New"/>
        </w:rPr>
        <w:lastRenderedPageBreak/>
        <w:t xml:space="preserve">information in the method area to facilitate execution speed. (If the underlying host doesn't offer virtual memory, but does offer a hard disk, designers could create their own virtual memory system as part of their implementation.) Designers can choose whatever data structures and organization they feel optimize their implementations performance, in the context of its requirements. </w:t>
      </w:r>
    </w:p>
    <w:p w14:paraId="392F5EFC"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All threads share the same method area, so access to the method area's data structures must be designed to be thread-safe. If two threads are attempting to find a class named </w:t>
      </w:r>
      <w:r w:rsidRPr="00736787">
        <w:rPr>
          <w:rStyle w:val="SourceText"/>
        </w:rPr>
        <w:t>Lava</w:t>
      </w:r>
      <w:r w:rsidRPr="00736787">
        <w:rPr>
          <w:rFonts w:ascii="Courier New" w:hAnsi="Courier New" w:cs="Courier New"/>
        </w:rPr>
        <w:t xml:space="preserve">, for example, and </w:t>
      </w:r>
      <w:r w:rsidRPr="00736787">
        <w:rPr>
          <w:rStyle w:val="SourceText"/>
        </w:rPr>
        <w:t>Lava</w:t>
      </w:r>
      <w:r w:rsidRPr="00736787">
        <w:rPr>
          <w:rFonts w:ascii="Courier New" w:hAnsi="Courier New" w:cs="Courier New"/>
        </w:rPr>
        <w:t xml:space="preserve"> has not yet been loaded, only one thread should be allowed to load it while the other one waits. </w:t>
      </w:r>
    </w:p>
    <w:p w14:paraId="695BC9FA"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size of the method area need not be fixed. As the Java application runs, the virtual machine can expand and contract the method area to fit the application's needs. Also, the memory of the method area need not be contiguous. It could be allocated on a heap--even on the virtual machine's own heap. Implementations may allow users or programmers to specify an initial size for the method area, as well as a maximum or minimum size. </w:t>
      </w:r>
    </w:p>
    <w:p w14:paraId="0160734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method area can also be garbage collected. Because Java programs can be dynamically extended via user-defined class loaders, classes can become "unreferenced" by the application. If a class becomes unreferenced, a Java virtual machine can unload the class (garbage collect it) to keep the memory occupied by the method area at a minimum. The unloading of classes--including the conditions under which a class can become "unreferenced"--is described in Chapter 7, "The Lifetime of a Type." </w:t>
      </w:r>
    </w:p>
    <w:p w14:paraId="6C3272FB"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Type Information</w:t>
      </w:r>
    </w:p>
    <w:p w14:paraId="6671F66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For each type it loads, a Java virtual machine must store the following kinds of information in the method area: </w:t>
      </w:r>
    </w:p>
    <w:p w14:paraId="3D05BB88" w14:textId="77777777" w:rsidR="0050164E" w:rsidRPr="00736787" w:rsidRDefault="0050164E">
      <w:pPr>
        <w:pStyle w:val="BodyText"/>
        <w:numPr>
          <w:ilvl w:val="0"/>
          <w:numId w:val="3"/>
        </w:numPr>
        <w:tabs>
          <w:tab w:val="left" w:pos="707"/>
        </w:tabs>
        <w:spacing w:after="0"/>
        <w:rPr>
          <w:rFonts w:ascii="Courier New" w:hAnsi="Courier New" w:cs="Courier New"/>
        </w:rPr>
      </w:pPr>
      <w:r w:rsidRPr="00736787">
        <w:rPr>
          <w:rFonts w:ascii="Courier New" w:hAnsi="Courier New" w:cs="Courier New"/>
        </w:rPr>
        <w:t xml:space="preserve">The fully qualified name of the type </w:t>
      </w:r>
    </w:p>
    <w:p w14:paraId="1FF83783" w14:textId="77777777" w:rsidR="0050164E" w:rsidRPr="00736787" w:rsidRDefault="0050164E">
      <w:pPr>
        <w:pStyle w:val="BodyText"/>
        <w:numPr>
          <w:ilvl w:val="0"/>
          <w:numId w:val="3"/>
        </w:numPr>
        <w:tabs>
          <w:tab w:val="left" w:pos="707"/>
        </w:tabs>
        <w:spacing w:after="0"/>
        <w:rPr>
          <w:rFonts w:ascii="Courier New" w:hAnsi="Courier New" w:cs="Courier New"/>
        </w:rPr>
      </w:pPr>
      <w:r w:rsidRPr="00736787">
        <w:rPr>
          <w:rFonts w:ascii="Courier New" w:hAnsi="Courier New" w:cs="Courier New"/>
        </w:rPr>
        <w:t xml:space="preserve">The fully qualified name of the type's direct superclass (unless the type is an interface or class </w:t>
      </w:r>
      <w:proofErr w:type="spellStart"/>
      <w:r w:rsidRPr="00736787">
        <w:rPr>
          <w:rStyle w:val="SourceText"/>
        </w:rPr>
        <w:t>java.lang.Object</w:t>
      </w:r>
      <w:proofErr w:type="spellEnd"/>
      <w:r w:rsidRPr="00736787">
        <w:rPr>
          <w:rFonts w:ascii="Courier New" w:hAnsi="Courier New" w:cs="Courier New"/>
        </w:rPr>
        <w:t xml:space="preserve">, neither of which have a superclass) </w:t>
      </w:r>
    </w:p>
    <w:p w14:paraId="10764DAC" w14:textId="77777777" w:rsidR="0050164E" w:rsidRPr="00736787" w:rsidRDefault="0050164E">
      <w:pPr>
        <w:pStyle w:val="BodyText"/>
        <w:numPr>
          <w:ilvl w:val="0"/>
          <w:numId w:val="3"/>
        </w:numPr>
        <w:tabs>
          <w:tab w:val="left" w:pos="707"/>
        </w:tabs>
        <w:spacing w:after="0"/>
        <w:rPr>
          <w:rFonts w:ascii="Courier New" w:hAnsi="Courier New" w:cs="Courier New"/>
        </w:rPr>
      </w:pPr>
      <w:r w:rsidRPr="00736787">
        <w:rPr>
          <w:rFonts w:ascii="Courier New" w:hAnsi="Courier New" w:cs="Courier New"/>
        </w:rPr>
        <w:t xml:space="preserve">Whether or not the type is a class or an interface </w:t>
      </w:r>
    </w:p>
    <w:p w14:paraId="258E71FD" w14:textId="77777777" w:rsidR="0050164E" w:rsidRPr="00736787" w:rsidRDefault="0050164E">
      <w:pPr>
        <w:pStyle w:val="BodyText"/>
        <w:numPr>
          <w:ilvl w:val="0"/>
          <w:numId w:val="3"/>
        </w:numPr>
        <w:tabs>
          <w:tab w:val="left" w:pos="707"/>
        </w:tabs>
        <w:spacing w:after="0"/>
        <w:rPr>
          <w:rFonts w:ascii="Courier New" w:hAnsi="Courier New" w:cs="Courier New"/>
        </w:rPr>
      </w:pPr>
      <w:r w:rsidRPr="00736787">
        <w:rPr>
          <w:rFonts w:ascii="Courier New" w:hAnsi="Courier New" w:cs="Courier New"/>
        </w:rPr>
        <w:t xml:space="preserve">The type's modifiers ( some subset of` </w:t>
      </w:r>
      <w:r w:rsidRPr="00736787">
        <w:rPr>
          <w:rStyle w:val="SourceText"/>
        </w:rPr>
        <w:t>public</w:t>
      </w:r>
      <w:r w:rsidRPr="00736787">
        <w:rPr>
          <w:rFonts w:ascii="Courier New" w:hAnsi="Courier New" w:cs="Courier New"/>
        </w:rPr>
        <w:t xml:space="preserve">, </w:t>
      </w:r>
      <w:r w:rsidRPr="00736787">
        <w:rPr>
          <w:rStyle w:val="SourceText"/>
        </w:rPr>
        <w:t>abstract</w:t>
      </w:r>
      <w:r w:rsidRPr="00736787">
        <w:rPr>
          <w:rFonts w:ascii="Courier New" w:hAnsi="Courier New" w:cs="Courier New"/>
        </w:rPr>
        <w:t xml:space="preserve">, </w:t>
      </w:r>
      <w:r w:rsidRPr="00736787">
        <w:rPr>
          <w:rStyle w:val="SourceText"/>
        </w:rPr>
        <w:t>final</w:t>
      </w:r>
      <w:r w:rsidRPr="00736787">
        <w:rPr>
          <w:rFonts w:ascii="Courier New" w:hAnsi="Courier New" w:cs="Courier New"/>
        </w:rPr>
        <w:t xml:space="preserve">) </w:t>
      </w:r>
    </w:p>
    <w:p w14:paraId="64B7BAB8" w14:textId="77777777" w:rsidR="0050164E" w:rsidRPr="00736787" w:rsidRDefault="0050164E">
      <w:pPr>
        <w:pStyle w:val="BodyText"/>
        <w:numPr>
          <w:ilvl w:val="0"/>
          <w:numId w:val="3"/>
        </w:numPr>
        <w:tabs>
          <w:tab w:val="left" w:pos="707"/>
        </w:tabs>
        <w:rPr>
          <w:rFonts w:ascii="Courier New" w:hAnsi="Courier New" w:cs="Courier New"/>
        </w:rPr>
      </w:pPr>
      <w:r w:rsidRPr="00736787">
        <w:rPr>
          <w:rFonts w:ascii="Courier New" w:hAnsi="Courier New" w:cs="Courier New"/>
        </w:rPr>
        <w:t xml:space="preserve">An ordered list of the fully qualified names of any direct </w:t>
      </w:r>
      <w:proofErr w:type="spellStart"/>
      <w:r w:rsidRPr="00736787">
        <w:rPr>
          <w:rFonts w:ascii="Courier New" w:hAnsi="Courier New" w:cs="Courier New"/>
        </w:rPr>
        <w:t>superinterfaces</w:t>
      </w:r>
      <w:proofErr w:type="spellEnd"/>
      <w:r w:rsidRPr="00736787">
        <w:rPr>
          <w:rFonts w:ascii="Courier New" w:hAnsi="Courier New" w:cs="Courier New"/>
        </w:rPr>
        <w:t xml:space="preserve"> </w:t>
      </w:r>
    </w:p>
    <w:p w14:paraId="77830D7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Inside the Java class file and Java virtual machine, type names are always stored as </w:t>
      </w:r>
      <w:r w:rsidRPr="00736787">
        <w:rPr>
          <w:rStyle w:val="Emphasis"/>
          <w:rFonts w:ascii="Courier New" w:hAnsi="Courier New" w:cs="Courier New"/>
        </w:rPr>
        <w:t>fully qualified names</w:t>
      </w:r>
      <w:r w:rsidRPr="00736787">
        <w:rPr>
          <w:rFonts w:ascii="Courier New" w:hAnsi="Courier New" w:cs="Courier New"/>
        </w:rPr>
        <w:t xml:space="preserve">. In Java source code, a fully qualified name is the name of a type's package, plus a dot, plus the type's </w:t>
      </w:r>
      <w:r w:rsidRPr="00736787">
        <w:rPr>
          <w:rStyle w:val="Emphasis"/>
          <w:rFonts w:ascii="Courier New" w:hAnsi="Courier New" w:cs="Courier New"/>
        </w:rPr>
        <w:t>simple name</w:t>
      </w:r>
      <w:r w:rsidRPr="00736787">
        <w:rPr>
          <w:rFonts w:ascii="Courier New" w:hAnsi="Courier New" w:cs="Courier New"/>
        </w:rPr>
        <w:t xml:space="preserve">. For example, the fully qualified name of class </w:t>
      </w:r>
      <w:r w:rsidRPr="00736787">
        <w:rPr>
          <w:rStyle w:val="SourceText"/>
        </w:rPr>
        <w:t>Object</w:t>
      </w:r>
      <w:r w:rsidRPr="00736787">
        <w:rPr>
          <w:rFonts w:ascii="Courier New" w:hAnsi="Courier New" w:cs="Courier New"/>
        </w:rPr>
        <w:t xml:space="preserve"> in package </w:t>
      </w:r>
      <w:proofErr w:type="spellStart"/>
      <w:r w:rsidRPr="00736787">
        <w:rPr>
          <w:rStyle w:val="SourceText"/>
        </w:rPr>
        <w:t>java.lang</w:t>
      </w:r>
      <w:proofErr w:type="spellEnd"/>
      <w:r w:rsidRPr="00736787">
        <w:rPr>
          <w:rFonts w:ascii="Courier New" w:hAnsi="Courier New" w:cs="Courier New"/>
        </w:rPr>
        <w:t xml:space="preserve"> is </w:t>
      </w:r>
      <w:proofErr w:type="spellStart"/>
      <w:r w:rsidRPr="00736787">
        <w:rPr>
          <w:rStyle w:val="SourceText"/>
        </w:rPr>
        <w:t>java.lang.Object</w:t>
      </w:r>
      <w:proofErr w:type="spellEnd"/>
      <w:r w:rsidRPr="00736787">
        <w:rPr>
          <w:rFonts w:ascii="Courier New" w:hAnsi="Courier New" w:cs="Courier New"/>
        </w:rPr>
        <w:t xml:space="preserve">. In class files, the dots are replaced by slashes, as in </w:t>
      </w:r>
      <w:r w:rsidRPr="00736787">
        <w:rPr>
          <w:rStyle w:val="SourceText"/>
        </w:rPr>
        <w:t>java/lang/Object</w:t>
      </w:r>
      <w:r w:rsidRPr="00736787">
        <w:rPr>
          <w:rFonts w:ascii="Courier New" w:hAnsi="Courier New" w:cs="Courier New"/>
        </w:rPr>
        <w:t xml:space="preserve">. In the method area, fully qualified names can be represented in whatever form and data structures a designer chooses. </w:t>
      </w:r>
    </w:p>
    <w:p w14:paraId="79A797C4"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In addition to the basic type information listed previously, the virtual machine must also store for each loaded type: </w:t>
      </w:r>
    </w:p>
    <w:p w14:paraId="2D7633D0" w14:textId="77777777" w:rsidR="0050164E" w:rsidRPr="00736787" w:rsidRDefault="0050164E">
      <w:pPr>
        <w:pStyle w:val="BodyText"/>
        <w:numPr>
          <w:ilvl w:val="0"/>
          <w:numId w:val="4"/>
        </w:numPr>
        <w:tabs>
          <w:tab w:val="left" w:pos="707"/>
        </w:tabs>
        <w:spacing w:after="0"/>
        <w:rPr>
          <w:rFonts w:ascii="Courier New" w:hAnsi="Courier New" w:cs="Courier New"/>
        </w:rPr>
      </w:pPr>
      <w:r w:rsidRPr="00736787">
        <w:rPr>
          <w:rFonts w:ascii="Courier New" w:hAnsi="Courier New" w:cs="Courier New"/>
        </w:rPr>
        <w:t xml:space="preserve">The constant pool for the type </w:t>
      </w:r>
    </w:p>
    <w:p w14:paraId="2AAE84E9" w14:textId="77777777" w:rsidR="0050164E" w:rsidRPr="00736787" w:rsidRDefault="0050164E">
      <w:pPr>
        <w:pStyle w:val="BodyText"/>
        <w:numPr>
          <w:ilvl w:val="0"/>
          <w:numId w:val="4"/>
        </w:numPr>
        <w:tabs>
          <w:tab w:val="left" w:pos="707"/>
        </w:tabs>
        <w:spacing w:after="0"/>
        <w:rPr>
          <w:rFonts w:ascii="Courier New" w:hAnsi="Courier New" w:cs="Courier New"/>
        </w:rPr>
      </w:pPr>
      <w:r w:rsidRPr="00736787">
        <w:rPr>
          <w:rFonts w:ascii="Courier New" w:hAnsi="Courier New" w:cs="Courier New"/>
        </w:rPr>
        <w:t xml:space="preserve">Field information </w:t>
      </w:r>
    </w:p>
    <w:p w14:paraId="042DAA07" w14:textId="77777777" w:rsidR="0050164E" w:rsidRPr="00736787" w:rsidRDefault="0050164E">
      <w:pPr>
        <w:pStyle w:val="BodyText"/>
        <w:numPr>
          <w:ilvl w:val="0"/>
          <w:numId w:val="4"/>
        </w:numPr>
        <w:tabs>
          <w:tab w:val="left" w:pos="707"/>
        </w:tabs>
        <w:spacing w:after="0"/>
        <w:rPr>
          <w:rFonts w:ascii="Courier New" w:hAnsi="Courier New" w:cs="Courier New"/>
        </w:rPr>
      </w:pPr>
      <w:r w:rsidRPr="00736787">
        <w:rPr>
          <w:rFonts w:ascii="Courier New" w:hAnsi="Courier New" w:cs="Courier New"/>
        </w:rPr>
        <w:t xml:space="preserve">Method information </w:t>
      </w:r>
    </w:p>
    <w:p w14:paraId="66E077AD" w14:textId="77777777" w:rsidR="0050164E" w:rsidRPr="00736787" w:rsidRDefault="0050164E">
      <w:pPr>
        <w:pStyle w:val="BodyText"/>
        <w:numPr>
          <w:ilvl w:val="0"/>
          <w:numId w:val="4"/>
        </w:numPr>
        <w:tabs>
          <w:tab w:val="left" w:pos="707"/>
        </w:tabs>
        <w:spacing w:after="0"/>
        <w:rPr>
          <w:rFonts w:ascii="Courier New" w:hAnsi="Courier New" w:cs="Courier New"/>
        </w:rPr>
      </w:pPr>
      <w:r w:rsidRPr="00736787">
        <w:rPr>
          <w:rFonts w:ascii="Courier New" w:hAnsi="Courier New" w:cs="Courier New"/>
        </w:rPr>
        <w:t xml:space="preserve">All class (static) variables declared in the type, except constants </w:t>
      </w:r>
    </w:p>
    <w:p w14:paraId="4C5C1D56" w14:textId="77777777" w:rsidR="0050164E" w:rsidRPr="00736787" w:rsidRDefault="0050164E">
      <w:pPr>
        <w:pStyle w:val="BodyText"/>
        <w:numPr>
          <w:ilvl w:val="0"/>
          <w:numId w:val="4"/>
        </w:numPr>
        <w:tabs>
          <w:tab w:val="left" w:pos="707"/>
        </w:tabs>
        <w:spacing w:after="0"/>
        <w:rPr>
          <w:rFonts w:ascii="Courier New" w:hAnsi="Courier New" w:cs="Courier New"/>
        </w:rPr>
      </w:pPr>
      <w:r w:rsidRPr="00736787">
        <w:rPr>
          <w:rFonts w:ascii="Courier New" w:hAnsi="Courier New" w:cs="Courier New"/>
        </w:rPr>
        <w:lastRenderedPageBreak/>
        <w:t xml:space="preserve">A reference to class </w:t>
      </w:r>
      <w:proofErr w:type="spellStart"/>
      <w:r w:rsidRPr="00736787">
        <w:rPr>
          <w:rStyle w:val="SourceText"/>
        </w:rPr>
        <w:t>ClassLoader</w:t>
      </w:r>
      <w:proofErr w:type="spellEnd"/>
      <w:r w:rsidRPr="00736787">
        <w:rPr>
          <w:rFonts w:ascii="Courier New" w:hAnsi="Courier New" w:cs="Courier New"/>
        </w:rPr>
        <w:t xml:space="preserve"> </w:t>
      </w:r>
    </w:p>
    <w:p w14:paraId="04DE3EE4" w14:textId="77777777" w:rsidR="0050164E" w:rsidRPr="00736787" w:rsidRDefault="0050164E">
      <w:pPr>
        <w:pStyle w:val="BodyText"/>
        <w:numPr>
          <w:ilvl w:val="0"/>
          <w:numId w:val="4"/>
        </w:numPr>
        <w:tabs>
          <w:tab w:val="left" w:pos="707"/>
        </w:tabs>
        <w:rPr>
          <w:rFonts w:ascii="Courier New" w:hAnsi="Courier New" w:cs="Courier New"/>
        </w:rPr>
      </w:pPr>
      <w:r w:rsidRPr="00736787">
        <w:rPr>
          <w:rFonts w:ascii="Courier New" w:hAnsi="Courier New" w:cs="Courier New"/>
        </w:rPr>
        <w:t xml:space="preserve">A reference to class </w:t>
      </w:r>
      <w:proofErr w:type="spellStart"/>
      <w:r w:rsidRPr="00736787">
        <w:rPr>
          <w:rStyle w:val="SourceText"/>
        </w:rPr>
        <w:t>Class</w:t>
      </w:r>
      <w:proofErr w:type="spellEnd"/>
      <w:r w:rsidRPr="00736787">
        <w:rPr>
          <w:rFonts w:ascii="Courier New" w:hAnsi="Courier New" w:cs="Courier New"/>
        </w:rPr>
        <w:t xml:space="preserve"> </w:t>
      </w:r>
    </w:p>
    <w:p w14:paraId="5D1F71B7"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This data is described in the following sections. </w:t>
      </w:r>
    </w:p>
    <w:p w14:paraId="1A5A5EDC"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The Constant Pool</w:t>
      </w:r>
    </w:p>
    <w:p w14:paraId="17F5EE8C"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For each type it loads, a Java virtual machine must store a </w:t>
      </w:r>
      <w:r w:rsidRPr="00736787">
        <w:rPr>
          <w:rStyle w:val="Emphasis"/>
          <w:rFonts w:ascii="Courier New" w:hAnsi="Courier New" w:cs="Courier New"/>
        </w:rPr>
        <w:t>constant pool</w:t>
      </w:r>
      <w:r w:rsidRPr="00736787">
        <w:rPr>
          <w:rFonts w:ascii="Courier New" w:hAnsi="Courier New" w:cs="Courier New"/>
        </w:rPr>
        <w:t xml:space="preserve">. A constant pool is an ordered set of constants used by the type, including literals (string, integer, and floating point constants) and symbolic references to types, fields, and methods. Entries in the constant pool are referenced by index, much like the elements of an array. Because it holds symbolic references to all types, fields, and methods used by a type, the constant pool plays a central role in the dynamic linking of Java programs. The constant pool is described in more detail later in this chapter and in Chapter 6, "The Java Class File." </w:t>
      </w:r>
    </w:p>
    <w:p w14:paraId="50CD356B"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Field Information</w:t>
      </w:r>
    </w:p>
    <w:p w14:paraId="6B872B6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For each field declared in the type, the following information must be stored in the method area. In addition to the information for each field, the order in which the fields are declared by the class or interface must also be recorded. Here's the list for fields: </w:t>
      </w:r>
    </w:p>
    <w:p w14:paraId="3B99E178" w14:textId="77777777" w:rsidR="0050164E" w:rsidRPr="00736787" w:rsidRDefault="0050164E">
      <w:pPr>
        <w:pStyle w:val="BodyText"/>
        <w:numPr>
          <w:ilvl w:val="0"/>
          <w:numId w:val="5"/>
        </w:numPr>
        <w:tabs>
          <w:tab w:val="left" w:pos="707"/>
        </w:tabs>
        <w:spacing w:after="0"/>
        <w:rPr>
          <w:rFonts w:ascii="Courier New" w:hAnsi="Courier New" w:cs="Courier New"/>
        </w:rPr>
      </w:pPr>
      <w:r w:rsidRPr="00736787">
        <w:rPr>
          <w:rFonts w:ascii="Courier New" w:hAnsi="Courier New" w:cs="Courier New"/>
        </w:rPr>
        <w:t xml:space="preserve">The field's name </w:t>
      </w:r>
    </w:p>
    <w:p w14:paraId="196B8F97" w14:textId="77777777" w:rsidR="0050164E" w:rsidRPr="00736787" w:rsidRDefault="0050164E">
      <w:pPr>
        <w:pStyle w:val="BodyText"/>
        <w:numPr>
          <w:ilvl w:val="0"/>
          <w:numId w:val="5"/>
        </w:numPr>
        <w:tabs>
          <w:tab w:val="left" w:pos="707"/>
        </w:tabs>
        <w:spacing w:after="0"/>
        <w:rPr>
          <w:rFonts w:ascii="Courier New" w:hAnsi="Courier New" w:cs="Courier New"/>
        </w:rPr>
      </w:pPr>
      <w:r w:rsidRPr="00736787">
        <w:rPr>
          <w:rFonts w:ascii="Courier New" w:hAnsi="Courier New" w:cs="Courier New"/>
        </w:rPr>
        <w:t xml:space="preserve">The field's type </w:t>
      </w:r>
    </w:p>
    <w:p w14:paraId="4E7042E9" w14:textId="77777777" w:rsidR="0050164E" w:rsidRPr="00736787" w:rsidRDefault="0050164E">
      <w:pPr>
        <w:pStyle w:val="BodyText"/>
        <w:numPr>
          <w:ilvl w:val="0"/>
          <w:numId w:val="5"/>
        </w:numPr>
        <w:tabs>
          <w:tab w:val="left" w:pos="707"/>
        </w:tabs>
        <w:rPr>
          <w:rFonts w:ascii="Courier New" w:hAnsi="Courier New" w:cs="Courier New"/>
        </w:rPr>
      </w:pPr>
      <w:r w:rsidRPr="00736787">
        <w:rPr>
          <w:rFonts w:ascii="Courier New" w:hAnsi="Courier New" w:cs="Courier New"/>
        </w:rPr>
        <w:t xml:space="preserve">The field's modifiers (some subset of </w:t>
      </w:r>
      <w:r w:rsidRPr="00736787">
        <w:rPr>
          <w:rStyle w:val="SourceText"/>
        </w:rPr>
        <w:t>public</w:t>
      </w:r>
      <w:r w:rsidRPr="00736787">
        <w:rPr>
          <w:rFonts w:ascii="Courier New" w:hAnsi="Courier New" w:cs="Courier New"/>
        </w:rPr>
        <w:t xml:space="preserve">, </w:t>
      </w:r>
      <w:r w:rsidRPr="00736787">
        <w:rPr>
          <w:rStyle w:val="SourceText"/>
        </w:rPr>
        <w:t>private</w:t>
      </w:r>
      <w:r w:rsidRPr="00736787">
        <w:rPr>
          <w:rFonts w:ascii="Courier New" w:hAnsi="Courier New" w:cs="Courier New"/>
        </w:rPr>
        <w:t xml:space="preserve">, </w:t>
      </w:r>
      <w:r w:rsidRPr="00736787">
        <w:rPr>
          <w:rStyle w:val="SourceText"/>
        </w:rPr>
        <w:t>protected</w:t>
      </w:r>
      <w:r w:rsidRPr="00736787">
        <w:rPr>
          <w:rFonts w:ascii="Courier New" w:hAnsi="Courier New" w:cs="Courier New"/>
        </w:rPr>
        <w:t xml:space="preserve">, </w:t>
      </w:r>
      <w:r w:rsidRPr="00736787">
        <w:rPr>
          <w:rStyle w:val="SourceText"/>
        </w:rPr>
        <w:t>static</w:t>
      </w:r>
      <w:r w:rsidRPr="00736787">
        <w:rPr>
          <w:rFonts w:ascii="Courier New" w:hAnsi="Courier New" w:cs="Courier New"/>
        </w:rPr>
        <w:t xml:space="preserve">, </w:t>
      </w:r>
      <w:r w:rsidRPr="00736787">
        <w:rPr>
          <w:rStyle w:val="SourceText"/>
        </w:rPr>
        <w:t>final</w:t>
      </w:r>
      <w:r w:rsidRPr="00736787">
        <w:rPr>
          <w:rFonts w:ascii="Courier New" w:hAnsi="Courier New" w:cs="Courier New"/>
        </w:rPr>
        <w:t xml:space="preserve">, </w:t>
      </w:r>
      <w:r w:rsidRPr="00736787">
        <w:rPr>
          <w:rStyle w:val="SourceText"/>
        </w:rPr>
        <w:t>volatile</w:t>
      </w:r>
      <w:r w:rsidRPr="00736787">
        <w:rPr>
          <w:rFonts w:ascii="Courier New" w:hAnsi="Courier New" w:cs="Courier New"/>
        </w:rPr>
        <w:t xml:space="preserve">, </w:t>
      </w:r>
      <w:r w:rsidRPr="00736787">
        <w:rPr>
          <w:rStyle w:val="SourceText"/>
        </w:rPr>
        <w:t>transient</w:t>
      </w:r>
      <w:r w:rsidRPr="00736787">
        <w:rPr>
          <w:rFonts w:ascii="Courier New" w:hAnsi="Courier New" w:cs="Courier New"/>
        </w:rPr>
        <w:t xml:space="preserve">) </w:t>
      </w:r>
    </w:p>
    <w:p w14:paraId="43C3C12E"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Method Information</w:t>
      </w:r>
    </w:p>
    <w:p w14:paraId="47D6E81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For each method declared in the type, the following information must be stored in the method area. As with fields, the order in which the methods are declared by the class or interface must be recorded as well as the data. Here's the list: </w:t>
      </w:r>
    </w:p>
    <w:p w14:paraId="1A918C4D" w14:textId="77777777" w:rsidR="0050164E" w:rsidRPr="00736787" w:rsidRDefault="0050164E">
      <w:pPr>
        <w:pStyle w:val="BodyText"/>
        <w:numPr>
          <w:ilvl w:val="0"/>
          <w:numId w:val="6"/>
        </w:numPr>
        <w:tabs>
          <w:tab w:val="left" w:pos="707"/>
        </w:tabs>
        <w:spacing w:after="0"/>
        <w:rPr>
          <w:rFonts w:ascii="Courier New" w:hAnsi="Courier New" w:cs="Courier New"/>
        </w:rPr>
      </w:pPr>
      <w:r w:rsidRPr="00736787">
        <w:rPr>
          <w:rFonts w:ascii="Courier New" w:hAnsi="Courier New" w:cs="Courier New"/>
        </w:rPr>
        <w:t xml:space="preserve">The method's name </w:t>
      </w:r>
    </w:p>
    <w:p w14:paraId="5CC01B52" w14:textId="77777777" w:rsidR="0050164E" w:rsidRPr="00736787" w:rsidRDefault="0050164E">
      <w:pPr>
        <w:pStyle w:val="BodyText"/>
        <w:numPr>
          <w:ilvl w:val="0"/>
          <w:numId w:val="6"/>
        </w:numPr>
        <w:tabs>
          <w:tab w:val="left" w:pos="707"/>
        </w:tabs>
        <w:spacing w:after="0"/>
        <w:rPr>
          <w:rFonts w:ascii="Courier New" w:hAnsi="Courier New" w:cs="Courier New"/>
        </w:rPr>
      </w:pPr>
      <w:r w:rsidRPr="00736787">
        <w:rPr>
          <w:rFonts w:ascii="Courier New" w:hAnsi="Courier New" w:cs="Courier New"/>
        </w:rPr>
        <w:t xml:space="preserve">The method's return type (or </w:t>
      </w:r>
      <w:r w:rsidRPr="00736787">
        <w:rPr>
          <w:rStyle w:val="SourceText"/>
        </w:rPr>
        <w:t>void</w:t>
      </w:r>
      <w:r w:rsidRPr="00736787">
        <w:rPr>
          <w:rFonts w:ascii="Courier New" w:hAnsi="Courier New" w:cs="Courier New"/>
        </w:rPr>
        <w:t xml:space="preserve">) </w:t>
      </w:r>
    </w:p>
    <w:p w14:paraId="50E4FF37" w14:textId="77777777" w:rsidR="0050164E" w:rsidRPr="00736787" w:rsidRDefault="0050164E">
      <w:pPr>
        <w:pStyle w:val="BodyText"/>
        <w:numPr>
          <w:ilvl w:val="0"/>
          <w:numId w:val="6"/>
        </w:numPr>
        <w:tabs>
          <w:tab w:val="left" w:pos="707"/>
        </w:tabs>
        <w:spacing w:after="0"/>
        <w:rPr>
          <w:rFonts w:ascii="Courier New" w:hAnsi="Courier New" w:cs="Courier New"/>
        </w:rPr>
      </w:pPr>
      <w:r w:rsidRPr="00736787">
        <w:rPr>
          <w:rFonts w:ascii="Courier New" w:hAnsi="Courier New" w:cs="Courier New"/>
        </w:rPr>
        <w:t xml:space="preserve">The number and types (in order) of the method's parameters </w:t>
      </w:r>
    </w:p>
    <w:p w14:paraId="7C1FC66E" w14:textId="77777777" w:rsidR="0050164E" w:rsidRPr="00736787" w:rsidRDefault="0050164E">
      <w:pPr>
        <w:pStyle w:val="BodyText"/>
        <w:numPr>
          <w:ilvl w:val="0"/>
          <w:numId w:val="6"/>
        </w:numPr>
        <w:tabs>
          <w:tab w:val="left" w:pos="707"/>
        </w:tabs>
        <w:rPr>
          <w:rFonts w:ascii="Courier New" w:hAnsi="Courier New" w:cs="Courier New"/>
        </w:rPr>
      </w:pPr>
      <w:r w:rsidRPr="00736787">
        <w:rPr>
          <w:rFonts w:ascii="Courier New" w:hAnsi="Courier New" w:cs="Courier New"/>
        </w:rPr>
        <w:t xml:space="preserve">The method's modifiers (some subset of </w:t>
      </w:r>
      <w:r w:rsidRPr="00736787">
        <w:rPr>
          <w:rStyle w:val="SourceText"/>
        </w:rPr>
        <w:t>public</w:t>
      </w:r>
      <w:r w:rsidRPr="00736787">
        <w:rPr>
          <w:rFonts w:ascii="Courier New" w:hAnsi="Courier New" w:cs="Courier New"/>
        </w:rPr>
        <w:t xml:space="preserve">, </w:t>
      </w:r>
      <w:r w:rsidRPr="00736787">
        <w:rPr>
          <w:rStyle w:val="SourceText"/>
        </w:rPr>
        <w:t>private</w:t>
      </w:r>
      <w:r w:rsidRPr="00736787">
        <w:rPr>
          <w:rFonts w:ascii="Courier New" w:hAnsi="Courier New" w:cs="Courier New"/>
        </w:rPr>
        <w:t xml:space="preserve">, </w:t>
      </w:r>
      <w:r w:rsidRPr="00736787">
        <w:rPr>
          <w:rStyle w:val="SourceText"/>
        </w:rPr>
        <w:t>protected</w:t>
      </w:r>
      <w:r w:rsidRPr="00736787">
        <w:rPr>
          <w:rFonts w:ascii="Courier New" w:hAnsi="Courier New" w:cs="Courier New"/>
        </w:rPr>
        <w:t xml:space="preserve">, </w:t>
      </w:r>
      <w:r w:rsidRPr="00736787">
        <w:rPr>
          <w:rStyle w:val="SourceText"/>
        </w:rPr>
        <w:t>static</w:t>
      </w:r>
      <w:r w:rsidRPr="00736787">
        <w:rPr>
          <w:rFonts w:ascii="Courier New" w:hAnsi="Courier New" w:cs="Courier New"/>
        </w:rPr>
        <w:t xml:space="preserve">, </w:t>
      </w:r>
      <w:r w:rsidRPr="00736787">
        <w:rPr>
          <w:rStyle w:val="SourceText"/>
        </w:rPr>
        <w:t>final</w:t>
      </w:r>
      <w:r w:rsidRPr="00736787">
        <w:rPr>
          <w:rFonts w:ascii="Courier New" w:hAnsi="Courier New" w:cs="Courier New"/>
        </w:rPr>
        <w:t xml:space="preserve">, </w:t>
      </w:r>
      <w:r w:rsidRPr="00736787">
        <w:rPr>
          <w:rStyle w:val="SourceText"/>
        </w:rPr>
        <w:t>synchronized</w:t>
      </w:r>
      <w:r w:rsidRPr="00736787">
        <w:rPr>
          <w:rFonts w:ascii="Courier New" w:hAnsi="Courier New" w:cs="Courier New"/>
        </w:rPr>
        <w:t xml:space="preserve">, </w:t>
      </w:r>
      <w:r w:rsidRPr="00736787">
        <w:rPr>
          <w:rStyle w:val="SourceText"/>
        </w:rPr>
        <w:t>native</w:t>
      </w:r>
      <w:r w:rsidRPr="00736787">
        <w:rPr>
          <w:rFonts w:ascii="Courier New" w:hAnsi="Courier New" w:cs="Courier New"/>
        </w:rPr>
        <w:t xml:space="preserve">, </w:t>
      </w:r>
      <w:r w:rsidRPr="00736787">
        <w:rPr>
          <w:rStyle w:val="SourceText"/>
        </w:rPr>
        <w:t>abstract</w:t>
      </w:r>
      <w:r w:rsidRPr="00736787">
        <w:rPr>
          <w:rFonts w:ascii="Courier New" w:hAnsi="Courier New" w:cs="Courier New"/>
        </w:rPr>
        <w:t xml:space="preserve">) </w:t>
      </w:r>
    </w:p>
    <w:p w14:paraId="6A0C67EA"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In addition to the items listed previously, the following information must also be stored with each method that is not abstract or native: </w:t>
      </w:r>
    </w:p>
    <w:p w14:paraId="78FB62E2" w14:textId="77777777" w:rsidR="0050164E" w:rsidRPr="00736787" w:rsidRDefault="0050164E">
      <w:pPr>
        <w:pStyle w:val="BodyText"/>
        <w:numPr>
          <w:ilvl w:val="0"/>
          <w:numId w:val="7"/>
        </w:numPr>
        <w:tabs>
          <w:tab w:val="left" w:pos="707"/>
        </w:tabs>
        <w:spacing w:after="0"/>
        <w:rPr>
          <w:rFonts w:ascii="Courier New" w:hAnsi="Courier New" w:cs="Courier New"/>
        </w:rPr>
      </w:pPr>
      <w:r w:rsidRPr="00736787">
        <w:rPr>
          <w:rFonts w:ascii="Courier New" w:hAnsi="Courier New" w:cs="Courier New"/>
        </w:rPr>
        <w:t xml:space="preserve">The method's bytecodes </w:t>
      </w:r>
    </w:p>
    <w:p w14:paraId="5F0D6100" w14:textId="77777777" w:rsidR="0050164E" w:rsidRPr="00736787" w:rsidRDefault="0050164E">
      <w:pPr>
        <w:pStyle w:val="BodyText"/>
        <w:numPr>
          <w:ilvl w:val="0"/>
          <w:numId w:val="7"/>
        </w:numPr>
        <w:tabs>
          <w:tab w:val="left" w:pos="707"/>
        </w:tabs>
        <w:spacing w:after="0"/>
        <w:rPr>
          <w:rFonts w:ascii="Courier New" w:hAnsi="Courier New" w:cs="Courier New"/>
        </w:rPr>
      </w:pPr>
      <w:r w:rsidRPr="00736787">
        <w:rPr>
          <w:rFonts w:ascii="Courier New" w:hAnsi="Courier New" w:cs="Courier New"/>
        </w:rPr>
        <w:t xml:space="preserve">The sizes of the operand stack and local variables sections of the method's stack frame (these are described in a later section of this chapter) </w:t>
      </w:r>
    </w:p>
    <w:p w14:paraId="1F4F223B" w14:textId="77777777" w:rsidR="0050164E" w:rsidRPr="00736787" w:rsidRDefault="0050164E">
      <w:pPr>
        <w:pStyle w:val="BodyText"/>
        <w:numPr>
          <w:ilvl w:val="0"/>
          <w:numId w:val="7"/>
        </w:numPr>
        <w:tabs>
          <w:tab w:val="left" w:pos="707"/>
        </w:tabs>
        <w:rPr>
          <w:rFonts w:ascii="Courier New" w:hAnsi="Courier New" w:cs="Courier New"/>
        </w:rPr>
      </w:pPr>
      <w:r w:rsidRPr="00736787">
        <w:rPr>
          <w:rFonts w:ascii="Courier New" w:hAnsi="Courier New" w:cs="Courier New"/>
        </w:rPr>
        <w:t xml:space="preserve">An exception table (this is described in Chapter 17, "Exceptions") </w:t>
      </w:r>
    </w:p>
    <w:p w14:paraId="39E0F41F"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Class Variables</w:t>
      </w:r>
    </w:p>
    <w:p w14:paraId="0602161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Class variables are shared among all instances of a class and can be accessed even in the absence of any instance. These variables are associated with the class--not with instances of the class--so they are logically part of the class data in the method area. Before a Java virtual </w:t>
      </w:r>
      <w:r w:rsidRPr="00736787">
        <w:rPr>
          <w:rFonts w:ascii="Courier New" w:hAnsi="Courier New" w:cs="Courier New"/>
        </w:rPr>
        <w:lastRenderedPageBreak/>
        <w:t xml:space="preserve">machine uses a class, it must allocate memory from the method area for each non-final class variable declared in the class. </w:t>
      </w:r>
    </w:p>
    <w:p w14:paraId="1915449F"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Constants (class variables declared final) are not treated in the same way as non-final class variables. Every type that uses a final class variable gets a copy of the constant value in its own constant pool. As part of the constant pool, final class variables are stored in the method area--just like non-final class variables. But whereas non-final class variables are stored as part of the data for the type that </w:t>
      </w:r>
      <w:r w:rsidRPr="00736787">
        <w:rPr>
          <w:rStyle w:val="Emphasis"/>
          <w:rFonts w:ascii="Courier New" w:hAnsi="Courier New" w:cs="Courier New"/>
        </w:rPr>
        <w:t>declares</w:t>
      </w:r>
      <w:r w:rsidRPr="00736787">
        <w:rPr>
          <w:rFonts w:ascii="Courier New" w:hAnsi="Courier New" w:cs="Courier New"/>
        </w:rPr>
        <w:t xml:space="preserve"> them, final class variables are stored as part of the data for any type that </w:t>
      </w:r>
      <w:r w:rsidRPr="00736787">
        <w:rPr>
          <w:rStyle w:val="Emphasis"/>
          <w:rFonts w:ascii="Courier New" w:hAnsi="Courier New" w:cs="Courier New"/>
        </w:rPr>
        <w:t>uses</w:t>
      </w:r>
      <w:r w:rsidRPr="00736787">
        <w:rPr>
          <w:rFonts w:ascii="Courier New" w:hAnsi="Courier New" w:cs="Courier New"/>
        </w:rPr>
        <w:t xml:space="preserve"> them. This special treatment of constants is explained in more detail in Chapter 6, "The Java Class File." </w:t>
      </w:r>
    </w:p>
    <w:p w14:paraId="5FF65550"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 xml:space="preserve">A Reference to Class </w:t>
      </w:r>
      <w:proofErr w:type="spellStart"/>
      <w:r w:rsidRPr="00736787">
        <w:rPr>
          <w:rStyle w:val="SourceText"/>
          <w:sz w:val="24"/>
          <w:szCs w:val="24"/>
        </w:rPr>
        <w:t>ClassLoader</w:t>
      </w:r>
      <w:proofErr w:type="spellEnd"/>
    </w:p>
    <w:p w14:paraId="0833B7D5"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For each type it loads, a Java virtual machine must keep track of whether or not the type was loaded via the bootstrap class loader or a user-defined class loader. For those types loaded via a user-defined class loader, the virtual machine must store a reference to the user-defined class loader that loaded the type. This information is stored as part of the type's data in the method area. </w:t>
      </w:r>
    </w:p>
    <w:p w14:paraId="43200AB8"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virtual machine uses this information during dynamic linking. When one type refers to another type, the virtual machine requests the referenced type from the same class loader that loaded the referencing type. This process of dynamic linking is also central to the way the virtual machine forms separate name spaces. To be able to properly perform dynamic linking and maintain multiple name spaces, the virtual machine needs to know what class loader loaded each type in its method area. The details of dynamic linking and name spaces are given in Chapter 8, "The Linking Model." </w:t>
      </w:r>
    </w:p>
    <w:p w14:paraId="3F48125B"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 xml:space="preserve">A Reference to Class </w:t>
      </w:r>
      <w:proofErr w:type="spellStart"/>
      <w:r w:rsidRPr="00736787">
        <w:rPr>
          <w:rStyle w:val="SourceText"/>
          <w:sz w:val="24"/>
          <w:szCs w:val="24"/>
        </w:rPr>
        <w:t>Class</w:t>
      </w:r>
      <w:proofErr w:type="spellEnd"/>
    </w:p>
    <w:p w14:paraId="4AF4FAE9"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An instance of class </w:t>
      </w:r>
      <w:proofErr w:type="spellStart"/>
      <w:r w:rsidRPr="00736787">
        <w:rPr>
          <w:rStyle w:val="SourceText"/>
        </w:rPr>
        <w:t>java.lang.Class</w:t>
      </w:r>
      <w:proofErr w:type="spellEnd"/>
      <w:r w:rsidRPr="00736787">
        <w:rPr>
          <w:rFonts w:ascii="Courier New" w:hAnsi="Courier New" w:cs="Courier New"/>
        </w:rPr>
        <w:t xml:space="preserve"> is created by the Java virtual machine for every type it loads. The virtual machine must in some way associate a reference to the </w:t>
      </w:r>
      <w:r w:rsidRPr="00736787">
        <w:rPr>
          <w:rStyle w:val="SourceText"/>
        </w:rPr>
        <w:t>Class</w:t>
      </w:r>
      <w:r w:rsidRPr="00736787">
        <w:rPr>
          <w:rFonts w:ascii="Courier New" w:hAnsi="Courier New" w:cs="Courier New"/>
        </w:rPr>
        <w:t xml:space="preserve"> instance for a type with the type's data in the method area. </w:t>
      </w:r>
    </w:p>
    <w:p w14:paraId="334A8BEB"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Your Java programs can obtain and use references to </w:t>
      </w:r>
      <w:r w:rsidRPr="00736787">
        <w:rPr>
          <w:rStyle w:val="SourceText"/>
        </w:rPr>
        <w:t>Class</w:t>
      </w:r>
      <w:r w:rsidRPr="00736787">
        <w:rPr>
          <w:rFonts w:ascii="Courier New" w:hAnsi="Courier New" w:cs="Courier New"/>
        </w:rPr>
        <w:t xml:space="preserve"> objects. One static method in class </w:t>
      </w:r>
      <w:proofErr w:type="spellStart"/>
      <w:r w:rsidRPr="00736787">
        <w:rPr>
          <w:rStyle w:val="SourceText"/>
        </w:rPr>
        <w:t>Class</w:t>
      </w:r>
      <w:proofErr w:type="spellEnd"/>
      <w:r w:rsidRPr="00736787">
        <w:rPr>
          <w:rFonts w:ascii="Courier New" w:hAnsi="Courier New" w:cs="Courier New"/>
        </w:rPr>
        <w:t xml:space="preserve">, allows you to get a reference to the </w:t>
      </w:r>
      <w:r w:rsidRPr="00736787">
        <w:rPr>
          <w:rStyle w:val="SourceText"/>
        </w:rPr>
        <w:t>Class</w:t>
      </w:r>
      <w:r w:rsidRPr="00736787">
        <w:rPr>
          <w:rFonts w:ascii="Courier New" w:hAnsi="Courier New" w:cs="Courier New"/>
        </w:rPr>
        <w:t xml:space="preserve"> instance for any loaded class: </w:t>
      </w:r>
    </w:p>
    <w:p w14:paraId="4DE696F4" w14:textId="77777777" w:rsidR="0050164E" w:rsidRPr="00736787" w:rsidRDefault="0050164E">
      <w:pPr>
        <w:pStyle w:val="PreformattedText"/>
        <w:rPr>
          <w:sz w:val="24"/>
          <w:szCs w:val="24"/>
        </w:rPr>
      </w:pPr>
      <w:r w:rsidRPr="00736787">
        <w:rPr>
          <w:sz w:val="24"/>
          <w:szCs w:val="24"/>
        </w:rPr>
        <w:t xml:space="preserve">// A method declared in class </w:t>
      </w:r>
      <w:proofErr w:type="spellStart"/>
      <w:r w:rsidRPr="00736787">
        <w:rPr>
          <w:sz w:val="24"/>
          <w:szCs w:val="24"/>
        </w:rPr>
        <w:t>java.lang.Class</w:t>
      </w:r>
      <w:proofErr w:type="spellEnd"/>
      <w:r w:rsidRPr="00736787">
        <w:rPr>
          <w:sz w:val="24"/>
          <w:szCs w:val="24"/>
        </w:rPr>
        <w:t>:</w:t>
      </w:r>
    </w:p>
    <w:p w14:paraId="2239EDA7" w14:textId="77777777" w:rsidR="0050164E" w:rsidRPr="00736787" w:rsidRDefault="0050164E">
      <w:pPr>
        <w:pStyle w:val="PreformattedText"/>
        <w:spacing w:after="283"/>
        <w:rPr>
          <w:sz w:val="24"/>
          <w:szCs w:val="24"/>
        </w:rPr>
      </w:pPr>
      <w:r w:rsidRPr="00736787">
        <w:rPr>
          <w:sz w:val="24"/>
          <w:szCs w:val="24"/>
        </w:rPr>
        <w:t xml:space="preserve">public static Class </w:t>
      </w:r>
      <w:proofErr w:type="spellStart"/>
      <w:r w:rsidRPr="00736787">
        <w:rPr>
          <w:sz w:val="24"/>
          <w:szCs w:val="24"/>
        </w:rPr>
        <w:t>forName</w:t>
      </w:r>
      <w:proofErr w:type="spellEnd"/>
      <w:r w:rsidRPr="00736787">
        <w:rPr>
          <w:sz w:val="24"/>
          <w:szCs w:val="24"/>
        </w:rPr>
        <w:t xml:space="preserve">(String </w:t>
      </w:r>
      <w:proofErr w:type="spellStart"/>
      <w:r w:rsidRPr="00736787">
        <w:rPr>
          <w:sz w:val="24"/>
          <w:szCs w:val="24"/>
        </w:rPr>
        <w:t>className</w:t>
      </w:r>
      <w:proofErr w:type="spellEnd"/>
      <w:r w:rsidRPr="00736787">
        <w:rPr>
          <w:sz w:val="24"/>
          <w:szCs w:val="24"/>
        </w:rPr>
        <w:t>);</w:t>
      </w:r>
    </w:p>
    <w:p w14:paraId="235EDF6F"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If you invoke </w:t>
      </w:r>
      <w:proofErr w:type="spellStart"/>
      <w:r w:rsidRPr="00736787">
        <w:rPr>
          <w:rStyle w:val="SourceText"/>
        </w:rPr>
        <w:t>forName</w:t>
      </w:r>
      <w:proofErr w:type="spellEnd"/>
      <w:r w:rsidRPr="00736787">
        <w:rPr>
          <w:rStyle w:val="SourceText"/>
        </w:rPr>
        <w:t>("</w:t>
      </w:r>
      <w:proofErr w:type="spellStart"/>
      <w:r w:rsidRPr="00736787">
        <w:rPr>
          <w:rStyle w:val="SourceText"/>
        </w:rPr>
        <w:t>java.lang.Object</w:t>
      </w:r>
      <w:proofErr w:type="spellEnd"/>
      <w:r w:rsidRPr="00736787">
        <w:rPr>
          <w:rStyle w:val="SourceText"/>
        </w:rPr>
        <w:t>")</w:t>
      </w:r>
      <w:r w:rsidRPr="00736787">
        <w:rPr>
          <w:rFonts w:ascii="Courier New" w:hAnsi="Courier New" w:cs="Courier New"/>
        </w:rPr>
        <w:t xml:space="preserve">, for example, you will get a reference to the </w:t>
      </w:r>
      <w:r w:rsidRPr="00736787">
        <w:rPr>
          <w:rStyle w:val="SourceText"/>
        </w:rPr>
        <w:t>Class</w:t>
      </w:r>
      <w:r w:rsidRPr="00736787">
        <w:rPr>
          <w:rFonts w:ascii="Courier New" w:hAnsi="Courier New" w:cs="Courier New"/>
        </w:rPr>
        <w:t xml:space="preserve"> object that represents </w:t>
      </w:r>
      <w:proofErr w:type="spellStart"/>
      <w:r w:rsidRPr="00736787">
        <w:rPr>
          <w:rStyle w:val="SourceText"/>
        </w:rPr>
        <w:t>java.lang.Object</w:t>
      </w:r>
      <w:proofErr w:type="spellEnd"/>
      <w:r w:rsidRPr="00736787">
        <w:rPr>
          <w:rFonts w:ascii="Courier New" w:hAnsi="Courier New" w:cs="Courier New"/>
        </w:rPr>
        <w:t xml:space="preserve">. If you invoke </w:t>
      </w:r>
      <w:proofErr w:type="spellStart"/>
      <w:r w:rsidRPr="00736787">
        <w:rPr>
          <w:rStyle w:val="SourceText"/>
        </w:rPr>
        <w:t>forName</w:t>
      </w:r>
      <w:proofErr w:type="spellEnd"/>
      <w:r w:rsidRPr="00736787">
        <w:rPr>
          <w:rStyle w:val="SourceText"/>
        </w:rPr>
        <w:t>("</w:t>
      </w:r>
      <w:proofErr w:type="spellStart"/>
      <w:r w:rsidRPr="00736787">
        <w:rPr>
          <w:rStyle w:val="SourceText"/>
        </w:rPr>
        <w:t>java.util.Enumeration</w:t>
      </w:r>
      <w:proofErr w:type="spellEnd"/>
      <w:r w:rsidRPr="00736787">
        <w:rPr>
          <w:rStyle w:val="SourceText"/>
        </w:rPr>
        <w:t>")</w:t>
      </w:r>
      <w:r w:rsidRPr="00736787">
        <w:rPr>
          <w:rFonts w:ascii="Courier New" w:hAnsi="Courier New" w:cs="Courier New"/>
        </w:rPr>
        <w:t xml:space="preserve">, you will get a reference to the </w:t>
      </w:r>
      <w:r w:rsidRPr="00736787">
        <w:rPr>
          <w:rStyle w:val="SourceText"/>
        </w:rPr>
        <w:t>Class</w:t>
      </w:r>
      <w:r w:rsidRPr="00736787">
        <w:rPr>
          <w:rFonts w:ascii="Courier New" w:hAnsi="Courier New" w:cs="Courier New"/>
        </w:rPr>
        <w:t xml:space="preserve"> object that represents the </w:t>
      </w:r>
      <w:r w:rsidRPr="00736787">
        <w:rPr>
          <w:rStyle w:val="SourceText"/>
        </w:rPr>
        <w:t>Enumeration</w:t>
      </w:r>
      <w:r w:rsidRPr="00736787">
        <w:rPr>
          <w:rFonts w:ascii="Courier New" w:hAnsi="Courier New" w:cs="Courier New"/>
        </w:rPr>
        <w:t xml:space="preserve"> interface from the </w:t>
      </w:r>
      <w:proofErr w:type="spellStart"/>
      <w:r w:rsidRPr="00736787">
        <w:rPr>
          <w:rStyle w:val="SourceText"/>
        </w:rPr>
        <w:t>java.util</w:t>
      </w:r>
      <w:proofErr w:type="spellEnd"/>
      <w:r w:rsidRPr="00736787">
        <w:rPr>
          <w:rFonts w:ascii="Courier New" w:hAnsi="Courier New" w:cs="Courier New"/>
        </w:rPr>
        <w:t xml:space="preserve"> package. You can use </w:t>
      </w:r>
      <w:proofErr w:type="spellStart"/>
      <w:r w:rsidRPr="00736787">
        <w:rPr>
          <w:rStyle w:val="SourceText"/>
        </w:rPr>
        <w:t>forName</w:t>
      </w:r>
      <w:proofErr w:type="spellEnd"/>
      <w:r w:rsidRPr="00736787">
        <w:rPr>
          <w:rStyle w:val="SourceText"/>
        </w:rPr>
        <w:t>()</w:t>
      </w:r>
      <w:r w:rsidRPr="00736787">
        <w:rPr>
          <w:rFonts w:ascii="Courier New" w:hAnsi="Courier New" w:cs="Courier New"/>
        </w:rPr>
        <w:t xml:space="preserve"> to get a </w:t>
      </w:r>
      <w:r w:rsidRPr="00736787">
        <w:rPr>
          <w:rStyle w:val="SourceText"/>
        </w:rPr>
        <w:t>Class</w:t>
      </w:r>
      <w:r w:rsidRPr="00736787">
        <w:rPr>
          <w:rFonts w:ascii="Courier New" w:hAnsi="Courier New" w:cs="Courier New"/>
        </w:rPr>
        <w:t xml:space="preserve"> reference for any loaded type from any package, so long as the type can be (or already has been) loaded into the current name space. If the virtual machine is unable to load the requested type into the current name space, </w:t>
      </w:r>
      <w:proofErr w:type="spellStart"/>
      <w:r w:rsidRPr="00736787">
        <w:rPr>
          <w:rStyle w:val="SourceText"/>
        </w:rPr>
        <w:t>forName</w:t>
      </w:r>
      <w:proofErr w:type="spellEnd"/>
      <w:r w:rsidRPr="00736787">
        <w:rPr>
          <w:rStyle w:val="SourceText"/>
        </w:rPr>
        <w:t>()</w:t>
      </w:r>
      <w:r w:rsidRPr="00736787">
        <w:rPr>
          <w:rFonts w:ascii="Courier New" w:hAnsi="Courier New" w:cs="Courier New"/>
        </w:rPr>
        <w:t xml:space="preserve"> will throw </w:t>
      </w:r>
      <w:proofErr w:type="spellStart"/>
      <w:r w:rsidRPr="00736787">
        <w:rPr>
          <w:rStyle w:val="SourceText"/>
        </w:rPr>
        <w:t>ClassNotFoundException</w:t>
      </w:r>
      <w:proofErr w:type="spellEnd"/>
      <w:r w:rsidRPr="00736787">
        <w:rPr>
          <w:rFonts w:ascii="Courier New" w:hAnsi="Courier New" w:cs="Courier New"/>
        </w:rPr>
        <w:t xml:space="preserve">. </w:t>
      </w:r>
    </w:p>
    <w:p w14:paraId="09AE6EE8"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An alternative way to get a </w:t>
      </w:r>
      <w:r w:rsidRPr="00736787">
        <w:rPr>
          <w:rStyle w:val="SourceText"/>
        </w:rPr>
        <w:t>Class</w:t>
      </w:r>
      <w:r w:rsidRPr="00736787">
        <w:rPr>
          <w:rFonts w:ascii="Courier New" w:hAnsi="Courier New" w:cs="Courier New"/>
        </w:rPr>
        <w:t xml:space="preserve"> reference is to invoke </w:t>
      </w:r>
      <w:proofErr w:type="spellStart"/>
      <w:r w:rsidRPr="00736787">
        <w:rPr>
          <w:rStyle w:val="SourceText"/>
        </w:rPr>
        <w:t>getClass</w:t>
      </w:r>
      <w:proofErr w:type="spellEnd"/>
      <w:r w:rsidRPr="00736787">
        <w:rPr>
          <w:rStyle w:val="SourceText"/>
        </w:rPr>
        <w:t>()</w:t>
      </w:r>
      <w:r w:rsidRPr="00736787">
        <w:rPr>
          <w:rFonts w:ascii="Courier New" w:hAnsi="Courier New" w:cs="Courier New"/>
        </w:rPr>
        <w:t xml:space="preserve"> on any object reference. This method is inherited by every object from class </w:t>
      </w:r>
      <w:r w:rsidRPr="00736787">
        <w:rPr>
          <w:rStyle w:val="SourceText"/>
        </w:rPr>
        <w:t>Object</w:t>
      </w:r>
      <w:r w:rsidRPr="00736787">
        <w:rPr>
          <w:rFonts w:ascii="Courier New" w:hAnsi="Courier New" w:cs="Courier New"/>
        </w:rPr>
        <w:t xml:space="preserve"> itself: </w:t>
      </w:r>
    </w:p>
    <w:p w14:paraId="03E17BFF" w14:textId="77777777" w:rsidR="0050164E" w:rsidRPr="00736787" w:rsidRDefault="0050164E">
      <w:pPr>
        <w:pStyle w:val="PreformattedText"/>
        <w:rPr>
          <w:sz w:val="24"/>
          <w:szCs w:val="24"/>
        </w:rPr>
      </w:pPr>
      <w:r w:rsidRPr="00736787">
        <w:rPr>
          <w:sz w:val="24"/>
          <w:szCs w:val="24"/>
        </w:rPr>
        <w:lastRenderedPageBreak/>
        <w:t xml:space="preserve">// A method declared in class </w:t>
      </w:r>
      <w:proofErr w:type="spellStart"/>
      <w:r w:rsidRPr="00736787">
        <w:rPr>
          <w:sz w:val="24"/>
          <w:szCs w:val="24"/>
        </w:rPr>
        <w:t>java.lang.Object</w:t>
      </w:r>
      <w:proofErr w:type="spellEnd"/>
      <w:r w:rsidRPr="00736787">
        <w:rPr>
          <w:sz w:val="24"/>
          <w:szCs w:val="24"/>
        </w:rPr>
        <w:t>:</w:t>
      </w:r>
    </w:p>
    <w:p w14:paraId="7C5EA493" w14:textId="77777777" w:rsidR="0050164E" w:rsidRPr="00736787" w:rsidRDefault="0050164E">
      <w:pPr>
        <w:pStyle w:val="PreformattedText"/>
        <w:spacing w:after="283"/>
        <w:rPr>
          <w:sz w:val="24"/>
          <w:szCs w:val="24"/>
        </w:rPr>
      </w:pPr>
      <w:r w:rsidRPr="00736787">
        <w:rPr>
          <w:sz w:val="24"/>
          <w:szCs w:val="24"/>
        </w:rPr>
        <w:t xml:space="preserve">public final Class </w:t>
      </w:r>
      <w:proofErr w:type="spellStart"/>
      <w:r w:rsidRPr="00736787">
        <w:rPr>
          <w:sz w:val="24"/>
          <w:szCs w:val="24"/>
        </w:rPr>
        <w:t>getClass</w:t>
      </w:r>
      <w:proofErr w:type="spellEnd"/>
      <w:r w:rsidRPr="00736787">
        <w:rPr>
          <w:sz w:val="24"/>
          <w:szCs w:val="24"/>
        </w:rPr>
        <w:t>();</w:t>
      </w:r>
    </w:p>
    <w:p w14:paraId="55DC8B6B"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If you have a reference to an object of class </w:t>
      </w:r>
      <w:proofErr w:type="spellStart"/>
      <w:r w:rsidRPr="00736787">
        <w:rPr>
          <w:rStyle w:val="SourceText"/>
        </w:rPr>
        <w:t>java.lang.Integer</w:t>
      </w:r>
      <w:proofErr w:type="spellEnd"/>
      <w:r w:rsidRPr="00736787">
        <w:rPr>
          <w:rFonts w:ascii="Courier New" w:hAnsi="Courier New" w:cs="Courier New"/>
        </w:rPr>
        <w:t xml:space="preserve">, for example, you could get the </w:t>
      </w:r>
      <w:r w:rsidRPr="00736787">
        <w:rPr>
          <w:rStyle w:val="SourceText"/>
        </w:rPr>
        <w:t>Class</w:t>
      </w:r>
      <w:r w:rsidRPr="00736787">
        <w:rPr>
          <w:rFonts w:ascii="Courier New" w:hAnsi="Courier New" w:cs="Courier New"/>
        </w:rPr>
        <w:t xml:space="preserve"> object for </w:t>
      </w:r>
      <w:proofErr w:type="spellStart"/>
      <w:r w:rsidRPr="00736787">
        <w:rPr>
          <w:rStyle w:val="SourceText"/>
        </w:rPr>
        <w:t>java.lang.Integer</w:t>
      </w:r>
      <w:proofErr w:type="spellEnd"/>
      <w:r w:rsidRPr="00736787">
        <w:rPr>
          <w:rFonts w:ascii="Courier New" w:hAnsi="Courier New" w:cs="Courier New"/>
        </w:rPr>
        <w:t xml:space="preserve"> simply by invoking </w:t>
      </w:r>
      <w:proofErr w:type="spellStart"/>
      <w:r w:rsidRPr="00736787">
        <w:rPr>
          <w:rStyle w:val="SourceText"/>
        </w:rPr>
        <w:t>getClass</w:t>
      </w:r>
      <w:proofErr w:type="spellEnd"/>
      <w:r w:rsidRPr="00736787">
        <w:rPr>
          <w:rStyle w:val="SourceText"/>
        </w:rPr>
        <w:t>()</w:t>
      </w:r>
      <w:r w:rsidRPr="00736787">
        <w:rPr>
          <w:rFonts w:ascii="Courier New" w:hAnsi="Courier New" w:cs="Courier New"/>
        </w:rPr>
        <w:t xml:space="preserve"> on your reference to the </w:t>
      </w:r>
      <w:r w:rsidRPr="00736787">
        <w:rPr>
          <w:rStyle w:val="SourceText"/>
        </w:rPr>
        <w:t>Integer</w:t>
      </w:r>
      <w:r w:rsidRPr="00736787">
        <w:rPr>
          <w:rFonts w:ascii="Courier New" w:hAnsi="Courier New" w:cs="Courier New"/>
        </w:rPr>
        <w:t xml:space="preserve"> object. </w:t>
      </w:r>
    </w:p>
    <w:p w14:paraId="08DD76FE"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Given a reference to a </w:t>
      </w:r>
      <w:r w:rsidRPr="00736787">
        <w:rPr>
          <w:rStyle w:val="SourceText"/>
        </w:rPr>
        <w:t>Class</w:t>
      </w:r>
      <w:r w:rsidRPr="00736787">
        <w:rPr>
          <w:rFonts w:ascii="Courier New" w:hAnsi="Courier New" w:cs="Courier New"/>
        </w:rPr>
        <w:t xml:space="preserve"> object, you can find out information about the type by invoking methods declared in class </w:t>
      </w:r>
      <w:proofErr w:type="spellStart"/>
      <w:r w:rsidRPr="00736787">
        <w:rPr>
          <w:rStyle w:val="SourceText"/>
        </w:rPr>
        <w:t>Class</w:t>
      </w:r>
      <w:proofErr w:type="spellEnd"/>
      <w:r w:rsidRPr="00736787">
        <w:rPr>
          <w:rFonts w:ascii="Courier New" w:hAnsi="Courier New" w:cs="Courier New"/>
        </w:rPr>
        <w:t xml:space="preserve">. If you look at these methods, you will quickly realize that class </w:t>
      </w:r>
      <w:proofErr w:type="spellStart"/>
      <w:r w:rsidRPr="00736787">
        <w:rPr>
          <w:rStyle w:val="SourceText"/>
        </w:rPr>
        <w:t>Class</w:t>
      </w:r>
      <w:proofErr w:type="spellEnd"/>
      <w:r w:rsidRPr="00736787">
        <w:rPr>
          <w:rFonts w:ascii="Courier New" w:hAnsi="Courier New" w:cs="Courier New"/>
        </w:rPr>
        <w:t xml:space="preserve"> gives the running application access to the information stored in the method area. Here are some of the methods declared in class </w:t>
      </w:r>
      <w:proofErr w:type="spellStart"/>
      <w:r w:rsidRPr="00736787">
        <w:rPr>
          <w:rStyle w:val="SourceText"/>
        </w:rPr>
        <w:t>Class</w:t>
      </w:r>
      <w:proofErr w:type="spellEnd"/>
      <w:r w:rsidRPr="00736787">
        <w:rPr>
          <w:rFonts w:ascii="Courier New" w:hAnsi="Courier New" w:cs="Courier New"/>
        </w:rPr>
        <w:t xml:space="preserve">: </w:t>
      </w:r>
    </w:p>
    <w:p w14:paraId="332AB010" w14:textId="77777777" w:rsidR="0050164E" w:rsidRPr="00736787" w:rsidRDefault="0050164E">
      <w:pPr>
        <w:pStyle w:val="PreformattedText"/>
        <w:rPr>
          <w:sz w:val="24"/>
          <w:szCs w:val="24"/>
        </w:rPr>
      </w:pPr>
      <w:r w:rsidRPr="00736787">
        <w:rPr>
          <w:sz w:val="24"/>
          <w:szCs w:val="24"/>
        </w:rPr>
        <w:t xml:space="preserve">// Some of the methods declared in class </w:t>
      </w:r>
      <w:proofErr w:type="spellStart"/>
      <w:r w:rsidRPr="00736787">
        <w:rPr>
          <w:sz w:val="24"/>
          <w:szCs w:val="24"/>
        </w:rPr>
        <w:t>java.lang.Class</w:t>
      </w:r>
      <w:proofErr w:type="spellEnd"/>
      <w:r w:rsidRPr="00736787">
        <w:rPr>
          <w:sz w:val="24"/>
          <w:szCs w:val="24"/>
        </w:rPr>
        <w:t>:</w:t>
      </w:r>
    </w:p>
    <w:p w14:paraId="07B11BB9" w14:textId="77777777" w:rsidR="0050164E" w:rsidRPr="00736787" w:rsidRDefault="0050164E">
      <w:pPr>
        <w:pStyle w:val="PreformattedText"/>
        <w:rPr>
          <w:sz w:val="24"/>
          <w:szCs w:val="24"/>
        </w:rPr>
      </w:pPr>
      <w:r w:rsidRPr="00736787">
        <w:rPr>
          <w:sz w:val="24"/>
          <w:szCs w:val="24"/>
        </w:rPr>
        <w:t xml:space="preserve">public String </w:t>
      </w:r>
      <w:proofErr w:type="spellStart"/>
      <w:r w:rsidRPr="00736787">
        <w:rPr>
          <w:sz w:val="24"/>
          <w:szCs w:val="24"/>
        </w:rPr>
        <w:t>getName</w:t>
      </w:r>
      <w:proofErr w:type="spellEnd"/>
      <w:r w:rsidRPr="00736787">
        <w:rPr>
          <w:sz w:val="24"/>
          <w:szCs w:val="24"/>
        </w:rPr>
        <w:t>();</w:t>
      </w:r>
    </w:p>
    <w:p w14:paraId="30814DBE" w14:textId="77777777" w:rsidR="0050164E" w:rsidRPr="00736787" w:rsidRDefault="0050164E">
      <w:pPr>
        <w:pStyle w:val="PreformattedText"/>
        <w:rPr>
          <w:sz w:val="24"/>
          <w:szCs w:val="24"/>
        </w:rPr>
      </w:pPr>
      <w:r w:rsidRPr="00736787">
        <w:rPr>
          <w:sz w:val="24"/>
          <w:szCs w:val="24"/>
        </w:rPr>
        <w:t xml:space="preserve">public Class </w:t>
      </w:r>
      <w:proofErr w:type="spellStart"/>
      <w:r w:rsidRPr="00736787">
        <w:rPr>
          <w:sz w:val="24"/>
          <w:szCs w:val="24"/>
        </w:rPr>
        <w:t>getSuperClass</w:t>
      </w:r>
      <w:proofErr w:type="spellEnd"/>
      <w:r w:rsidRPr="00736787">
        <w:rPr>
          <w:sz w:val="24"/>
          <w:szCs w:val="24"/>
        </w:rPr>
        <w:t>();</w:t>
      </w:r>
    </w:p>
    <w:p w14:paraId="6B903B14" w14:textId="77777777" w:rsidR="0050164E" w:rsidRPr="00736787" w:rsidRDefault="0050164E">
      <w:pPr>
        <w:pStyle w:val="PreformattedText"/>
        <w:rPr>
          <w:sz w:val="24"/>
          <w:szCs w:val="24"/>
        </w:rPr>
      </w:pPr>
      <w:r w:rsidRPr="00736787">
        <w:rPr>
          <w:sz w:val="24"/>
          <w:szCs w:val="24"/>
        </w:rPr>
        <w:t xml:space="preserve">public </w:t>
      </w:r>
      <w:proofErr w:type="spellStart"/>
      <w:r w:rsidRPr="00736787">
        <w:rPr>
          <w:sz w:val="24"/>
          <w:szCs w:val="24"/>
        </w:rPr>
        <w:t>boolean</w:t>
      </w:r>
      <w:proofErr w:type="spellEnd"/>
      <w:r w:rsidRPr="00736787">
        <w:rPr>
          <w:sz w:val="24"/>
          <w:szCs w:val="24"/>
        </w:rPr>
        <w:t xml:space="preserve"> </w:t>
      </w:r>
      <w:proofErr w:type="spellStart"/>
      <w:r w:rsidRPr="00736787">
        <w:rPr>
          <w:sz w:val="24"/>
          <w:szCs w:val="24"/>
        </w:rPr>
        <w:t>isInterface</w:t>
      </w:r>
      <w:proofErr w:type="spellEnd"/>
      <w:r w:rsidRPr="00736787">
        <w:rPr>
          <w:sz w:val="24"/>
          <w:szCs w:val="24"/>
        </w:rPr>
        <w:t>();</w:t>
      </w:r>
    </w:p>
    <w:p w14:paraId="17374BEE" w14:textId="77777777" w:rsidR="0050164E" w:rsidRPr="00736787" w:rsidRDefault="0050164E">
      <w:pPr>
        <w:pStyle w:val="PreformattedText"/>
        <w:rPr>
          <w:sz w:val="24"/>
          <w:szCs w:val="24"/>
        </w:rPr>
      </w:pPr>
      <w:r w:rsidRPr="00736787">
        <w:rPr>
          <w:sz w:val="24"/>
          <w:szCs w:val="24"/>
        </w:rPr>
        <w:t xml:space="preserve">public Class[] </w:t>
      </w:r>
      <w:proofErr w:type="spellStart"/>
      <w:r w:rsidRPr="00736787">
        <w:rPr>
          <w:sz w:val="24"/>
          <w:szCs w:val="24"/>
        </w:rPr>
        <w:t>getInterfaces</w:t>
      </w:r>
      <w:proofErr w:type="spellEnd"/>
      <w:r w:rsidRPr="00736787">
        <w:rPr>
          <w:sz w:val="24"/>
          <w:szCs w:val="24"/>
        </w:rPr>
        <w:t>();</w:t>
      </w:r>
    </w:p>
    <w:p w14:paraId="3F689F09" w14:textId="77777777" w:rsidR="0050164E" w:rsidRPr="00736787" w:rsidRDefault="0050164E">
      <w:pPr>
        <w:pStyle w:val="PreformattedText"/>
        <w:spacing w:after="283"/>
        <w:rPr>
          <w:sz w:val="24"/>
          <w:szCs w:val="24"/>
        </w:rPr>
      </w:pPr>
      <w:r w:rsidRPr="00736787">
        <w:rPr>
          <w:sz w:val="24"/>
          <w:szCs w:val="24"/>
        </w:rPr>
        <w:t xml:space="preserve">public </w:t>
      </w:r>
      <w:proofErr w:type="spellStart"/>
      <w:r w:rsidRPr="00736787">
        <w:rPr>
          <w:sz w:val="24"/>
          <w:szCs w:val="24"/>
        </w:rPr>
        <w:t>ClassLoader</w:t>
      </w:r>
      <w:proofErr w:type="spellEnd"/>
      <w:r w:rsidRPr="00736787">
        <w:rPr>
          <w:sz w:val="24"/>
          <w:szCs w:val="24"/>
        </w:rPr>
        <w:t xml:space="preserve"> </w:t>
      </w:r>
      <w:proofErr w:type="spellStart"/>
      <w:r w:rsidRPr="00736787">
        <w:rPr>
          <w:sz w:val="24"/>
          <w:szCs w:val="24"/>
        </w:rPr>
        <w:t>getClassLoader</w:t>
      </w:r>
      <w:proofErr w:type="spellEnd"/>
      <w:r w:rsidRPr="00736787">
        <w:rPr>
          <w:sz w:val="24"/>
          <w:szCs w:val="24"/>
        </w:rPr>
        <w:t>();</w:t>
      </w:r>
    </w:p>
    <w:p w14:paraId="2BA9F13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These methods just return information about a loaded type. </w:t>
      </w:r>
      <w:proofErr w:type="spellStart"/>
      <w:r w:rsidRPr="00736787">
        <w:rPr>
          <w:rStyle w:val="SourceText"/>
        </w:rPr>
        <w:t>getName</w:t>
      </w:r>
      <w:proofErr w:type="spellEnd"/>
      <w:r w:rsidRPr="00736787">
        <w:rPr>
          <w:rStyle w:val="SourceText"/>
        </w:rPr>
        <w:t>()</w:t>
      </w:r>
      <w:r w:rsidRPr="00736787">
        <w:rPr>
          <w:rFonts w:ascii="Courier New" w:hAnsi="Courier New" w:cs="Courier New"/>
        </w:rPr>
        <w:t xml:space="preserve"> returns the fully qualified name of the type. </w:t>
      </w:r>
      <w:proofErr w:type="spellStart"/>
      <w:r w:rsidRPr="00736787">
        <w:rPr>
          <w:rStyle w:val="SourceText"/>
        </w:rPr>
        <w:t>getSuperClass</w:t>
      </w:r>
      <w:proofErr w:type="spellEnd"/>
      <w:r w:rsidRPr="00736787">
        <w:rPr>
          <w:rStyle w:val="SourceText"/>
        </w:rPr>
        <w:t>()</w:t>
      </w:r>
      <w:r w:rsidRPr="00736787">
        <w:rPr>
          <w:rFonts w:ascii="Courier New" w:hAnsi="Courier New" w:cs="Courier New"/>
        </w:rPr>
        <w:t xml:space="preserve"> returns the </w:t>
      </w:r>
      <w:r w:rsidRPr="00736787">
        <w:rPr>
          <w:rStyle w:val="SourceText"/>
        </w:rPr>
        <w:t>Class</w:t>
      </w:r>
      <w:r w:rsidRPr="00736787">
        <w:rPr>
          <w:rFonts w:ascii="Courier New" w:hAnsi="Courier New" w:cs="Courier New"/>
        </w:rPr>
        <w:t xml:space="preserve"> instance for the type's direct superclass. If the type is class </w:t>
      </w:r>
      <w:proofErr w:type="spellStart"/>
      <w:r w:rsidRPr="00736787">
        <w:rPr>
          <w:rStyle w:val="SourceText"/>
        </w:rPr>
        <w:t>java.lang.Object</w:t>
      </w:r>
      <w:proofErr w:type="spellEnd"/>
      <w:r w:rsidRPr="00736787">
        <w:rPr>
          <w:rFonts w:ascii="Courier New" w:hAnsi="Courier New" w:cs="Courier New"/>
        </w:rPr>
        <w:t xml:space="preserve"> or an interface, none of which have a superclass, </w:t>
      </w:r>
      <w:proofErr w:type="spellStart"/>
      <w:r w:rsidRPr="00736787">
        <w:rPr>
          <w:rStyle w:val="SourceText"/>
        </w:rPr>
        <w:t>getSuperClass</w:t>
      </w:r>
      <w:proofErr w:type="spellEnd"/>
      <w:r w:rsidRPr="00736787">
        <w:rPr>
          <w:rStyle w:val="SourceText"/>
        </w:rPr>
        <w:t>()</w:t>
      </w:r>
      <w:r w:rsidRPr="00736787">
        <w:rPr>
          <w:rFonts w:ascii="Courier New" w:hAnsi="Courier New" w:cs="Courier New"/>
        </w:rPr>
        <w:t xml:space="preserve"> returns </w:t>
      </w:r>
      <w:r w:rsidRPr="00736787">
        <w:rPr>
          <w:rStyle w:val="SourceText"/>
        </w:rPr>
        <w:t>null</w:t>
      </w:r>
      <w:r w:rsidRPr="00736787">
        <w:rPr>
          <w:rFonts w:ascii="Courier New" w:hAnsi="Courier New" w:cs="Courier New"/>
        </w:rPr>
        <w:t xml:space="preserve">. </w:t>
      </w:r>
      <w:proofErr w:type="spellStart"/>
      <w:r w:rsidRPr="00736787">
        <w:rPr>
          <w:rStyle w:val="SourceText"/>
        </w:rPr>
        <w:t>isInterface</w:t>
      </w:r>
      <w:proofErr w:type="spellEnd"/>
      <w:r w:rsidRPr="00736787">
        <w:rPr>
          <w:rStyle w:val="SourceText"/>
        </w:rPr>
        <w:t>()</w:t>
      </w:r>
      <w:r w:rsidRPr="00736787">
        <w:rPr>
          <w:rFonts w:ascii="Courier New" w:hAnsi="Courier New" w:cs="Courier New"/>
        </w:rPr>
        <w:t xml:space="preserve"> returns </w:t>
      </w:r>
      <w:r w:rsidRPr="00736787">
        <w:rPr>
          <w:rStyle w:val="SourceText"/>
        </w:rPr>
        <w:t>true</w:t>
      </w:r>
      <w:r w:rsidRPr="00736787">
        <w:rPr>
          <w:rFonts w:ascii="Courier New" w:hAnsi="Courier New" w:cs="Courier New"/>
        </w:rPr>
        <w:t xml:space="preserve"> if the </w:t>
      </w:r>
      <w:r w:rsidRPr="00736787">
        <w:rPr>
          <w:rStyle w:val="SourceText"/>
        </w:rPr>
        <w:t>Class</w:t>
      </w:r>
      <w:r w:rsidRPr="00736787">
        <w:rPr>
          <w:rFonts w:ascii="Courier New" w:hAnsi="Courier New" w:cs="Courier New"/>
        </w:rPr>
        <w:t xml:space="preserve"> object describes an interface, </w:t>
      </w:r>
      <w:r w:rsidRPr="00736787">
        <w:rPr>
          <w:rStyle w:val="SourceText"/>
        </w:rPr>
        <w:t>false</w:t>
      </w:r>
      <w:r w:rsidRPr="00736787">
        <w:rPr>
          <w:rFonts w:ascii="Courier New" w:hAnsi="Courier New" w:cs="Courier New"/>
        </w:rPr>
        <w:t xml:space="preserve"> if it describes a class. </w:t>
      </w:r>
      <w:proofErr w:type="spellStart"/>
      <w:r w:rsidRPr="00736787">
        <w:rPr>
          <w:rStyle w:val="SourceText"/>
        </w:rPr>
        <w:t>getInterfaces</w:t>
      </w:r>
      <w:proofErr w:type="spellEnd"/>
      <w:r w:rsidRPr="00736787">
        <w:rPr>
          <w:rStyle w:val="SourceText"/>
        </w:rPr>
        <w:t>()</w:t>
      </w:r>
      <w:r w:rsidRPr="00736787">
        <w:rPr>
          <w:rFonts w:ascii="Courier New" w:hAnsi="Courier New" w:cs="Courier New"/>
        </w:rPr>
        <w:t xml:space="preserve"> returns an array of </w:t>
      </w:r>
      <w:r w:rsidRPr="00736787">
        <w:rPr>
          <w:rStyle w:val="SourceText"/>
        </w:rPr>
        <w:t>Class</w:t>
      </w:r>
      <w:r w:rsidRPr="00736787">
        <w:rPr>
          <w:rFonts w:ascii="Courier New" w:hAnsi="Courier New" w:cs="Courier New"/>
        </w:rPr>
        <w:t xml:space="preserve"> objects, one for each direct </w:t>
      </w:r>
      <w:proofErr w:type="spellStart"/>
      <w:r w:rsidRPr="00736787">
        <w:rPr>
          <w:rFonts w:ascii="Courier New" w:hAnsi="Courier New" w:cs="Courier New"/>
        </w:rPr>
        <w:t>superinterface</w:t>
      </w:r>
      <w:proofErr w:type="spellEnd"/>
      <w:r w:rsidRPr="00736787">
        <w:rPr>
          <w:rFonts w:ascii="Courier New" w:hAnsi="Courier New" w:cs="Courier New"/>
        </w:rPr>
        <w:t xml:space="preserve">. The </w:t>
      </w:r>
      <w:proofErr w:type="spellStart"/>
      <w:r w:rsidRPr="00736787">
        <w:rPr>
          <w:rFonts w:ascii="Courier New" w:hAnsi="Courier New" w:cs="Courier New"/>
        </w:rPr>
        <w:t>superinterfaces</w:t>
      </w:r>
      <w:proofErr w:type="spellEnd"/>
      <w:r w:rsidRPr="00736787">
        <w:rPr>
          <w:rFonts w:ascii="Courier New" w:hAnsi="Courier New" w:cs="Courier New"/>
        </w:rPr>
        <w:t xml:space="preserve"> appear in the array in the order they are declared as </w:t>
      </w:r>
      <w:proofErr w:type="spellStart"/>
      <w:r w:rsidRPr="00736787">
        <w:rPr>
          <w:rFonts w:ascii="Courier New" w:hAnsi="Courier New" w:cs="Courier New"/>
        </w:rPr>
        <w:t>superinterfaces</w:t>
      </w:r>
      <w:proofErr w:type="spellEnd"/>
      <w:r w:rsidRPr="00736787">
        <w:rPr>
          <w:rFonts w:ascii="Courier New" w:hAnsi="Courier New" w:cs="Courier New"/>
        </w:rPr>
        <w:t xml:space="preserve"> by the type. If the type has no direct </w:t>
      </w:r>
      <w:proofErr w:type="spellStart"/>
      <w:r w:rsidRPr="00736787">
        <w:rPr>
          <w:rFonts w:ascii="Courier New" w:hAnsi="Courier New" w:cs="Courier New"/>
        </w:rPr>
        <w:t>superinterfaces</w:t>
      </w:r>
      <w:proofErr w:type="spellEnd"/>
      <w:r w:rsidRPr="00736787">
        <w:rPr>
          <w:rFonts w:ascii="Courier New" w:hAnsi="Courier New" w:cs="Courier New"/>
        </w:rPr>
        <w:t xml:space="preserve">, </w:t>
      </w:r>
      <w:proofErr w:type="spellStart"/>
      <w:r w:rsidRPr="00736787">
        <w:rPr>
          <w:rStyle w:val="SourceText"/>
        </w:rPr>
        <w:t>getInterfaces</w:t>
      </w:r>
      <w:proofErr w:type="spellEnd"/>
      <w:r w:rsidRPr="00736787">
        <w:rPr>
          <w:rStyle w:val="SourceText"/>
        </w:rPr>
        <w:t>()</w:t>
      </w:r>
      <w:r w:rsidRPr="00736787">
        <w:rPr>
          <w:rFonts w:ascii="Courier New" w:hAnsi="Courier New" w:cs="Courier New"/>
        </w:rPr>
        <w:t xml:space="preserve"> returns an array of length zero. </w:t>
      </w:r>
      <w:proofErr w:type="spellStart"/>
      <w:r w:rsidRPr="00736787">
        <w:rPr>
          <w:rStyle w:val="SourceText"/>
        </w:rPr>
        <w:t>getClassLoader</w:t>
      </w:r>
      <w:proofErr w:type="spellEnd"/>
      <w:r w:rsidRPr="00736787">
        <w:rPr>
          <w:rStyle w:val="SourceText"/>
        </w:rPr>
        <w:t>()</w:t>
      </w:r>
      <w:r w:rsidRPr="00736787">
        <w:rPr>
          <w:rFonts w:ascii="Courier New" w:hAnsi="Courier New" w:cs="Courier New"/>
        </w:rPr>
        <w:t xml:space="preserve"> returns a reference to the </w:t>
      </w:r>
      <w:proofErr w:type="spellStart"/>
      <w:r w:rsidRPr="00736787">
        <w:rPr>
          <w:rStyle w:val="SourceText"/>
        </w:rPr>
        <w:t>ClassLoader</w:t>
      </w:r>
      <w:proofErr w:type="spellEnd"/>
      <w:r w:rsidRPr="00736787">
        <w:rPr>
          <w:rFonts w:ascii="Courier New" w:hAnsi="Courier New" w:cs="Courier New"/>
        </w:rPr>
        <w:t xml:space="preserve"> object that loaded this type, or </w:t>
      </w:r>
      <w:r w:rsidRPr="00736787">
        <w:rPr>
          <w:rStyle w:val="SourceText"/>
        </w:rPr>
        <w:t>null</w:t>
      </w:r>
      <w:r w:rsidRPr="00736787">
        <w:rPr>
          <w:rFonts w:ascii="Courier New" w:hAnsi="Courier New" w:cs="Courier New"/>
        </w:rPr>
        <w:t xml:space="preserve"> if the type was loaded by the bootstrap class loader. All this information comes straight out of the method area. </w:t>
      </w:r>
    </w:p>
    <w:p w14:paraId="31988A40"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Method Tables</w:t>
      </w:r>
    </w:p>
    <w:p w14:paraId="43FC91F7" w14:textId="77777777" w:rsidR="009B4E0F" w:rsidRDefault="0050164E">
      <w:pPr>
        <w:pStyle w:val="BodyText"/>
        <w:rPr>
          <w:rFonts w:ascii="Courier New" w:hAnsi="Courier New" w:cs="Courier New"/>
        </w:rPr>
      </w:pPr>
      <w:r w:rsidRPr="00736787">
        <w:rPr>
          <w:rFonts w:ascii="Courier New" w:hAnsi="Courier New" w:cs="Courier New"/>
        </w:rPr>
        <w:t xml:space="preserve">The type information stored in the method area must be organized to be quickly accessible. In addition to the raw type information listed previously, implementations may include other data structures that speed up access to the raw data. One example of such a data structure is a </w:t>
      </w:r>
      <w:r w:rsidRPr="00736787">
        <w:rPr>
          <w:rStyle w:val="Emphasis"/>
          <w:rFonts w:ascii="Courier New" w:hAnsi="Courier New" w:cs="Courier New"/>
        </w:rPr>
        <w:t>method table</w:t>
      </w:r>
      <w:r w:rsidRPr="00736787">
        <w:rPr>
          <w:rFonts w:ascii="Courier New" w:hAnsi="Courier New" w:cs="Courier New"/>
        </w:rPr>
        <w:t xml:space="preserve">. For each non-abstract class a Java virtual machine loads, it could generate a method table and include it as part of the class information it stores in the method area. A method table is an array of direct references to all the instance methods that may be invoked on a class instance, including instance methods inherited from </w:t>
      </w:r>
      <w:proofErr w:type="spellStart"/>
      <w:r w:rsidRPr="00736787">
        <w:rPr>
          <w:rFonts w:ascii="Courier New" w:hAnsi="Courier New" w:cs="Courier New"/>
        </w:rPr>
        <w:t>superclasses</w:t>
      </w:r>
      <w:proofErr w:type="spellEnd"/>
      <w:r w:rsidRPr="00736787">
        <w:rPr>
          <w:rFonts w:ascii="Courier New" w:hAnsi="Courier New" w:cs="Courier New"/>
        </w:rPr>
        <w:t xml:space="preserve">. (A method table isn't helpful in the case of abstract classes or interfaces, because the program will never instantiate these.) A method table allows a virtual machine to quickly locate an instance method invoked on an object. Method tables are described in detail in Chapter 8, "The Linking Model." </w:t>
      </w:r>
    </w:p>
    <w:p w14:paraId="4B788CF8" w14:textId="77777777" w:rsidR="009B4E0F" w:rsidRDefault="009B4E0F">
      <w:pPr>
        <w:rPr>
          <w:rFonts w:ascii="Courier New" w:eastAsia="SimSun" w:hAnsi="Courier New" w:cs="Courier New"/>
          <w:kern w:val="1"/>
          <w:sz w:val="24"/>
          <w:szCs w:val="24"/>
          <w:lang w:eastAsia="hi-IN" w:bidi="hi-IN"/>
        </w:rPr>
      </w:pPr>
      <w:r>
        <w:rPr>
          <w:rFonts w:ascii="Courier New" w:hAnsi="Courier New" w:cs="Courier New"/>
        </w:rPr>
        <w:br w:type="page"/>
      </w:r>
    </w:p>
    <w:p w14:paraId="6AC4D092"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lastRenderedPageBreak/>
        <w:t>An Example of Method Area Use</w:t>
      </w:r>
    </w:p>
    <w:p w14:paraId="1B82600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As an example of how the Java virtual machine uses the information it stores in the method area, consider these classes: </w:t>
      </w:r>
    </w:p>
    <w:p w14:paraId="73AA0703" w14:textId="77777777" w:rsidR="0050164E" w:rsidRPr="00736787" w:rsidRDefault="0050164E">
      <w:pPr>
        <w:pStyle w:val="PreformattedText"/>
        <w:rPr>
          <w:sz w:val="24"/>
          <w:szCs w:val="24"/>
        </w:rPr>
      </w:pPr>
      <w:r w:rsidRPr="00736787">
        <w:rPr>
          <w:sz w:val="24"/>
          <w:szCs w:val="24"/>
        </w:rPr>
        <w:t xml:space="preserve">// On CD-ROM in file </w:t>
      </w:r>
      <w:proofErr w:type="spellStart"/>
      <w:r w:rsidRPr="00736787">
        <w:rPr>
          <w:sz w:val="24"/>
          <w:szCs w:val="24"/>
        </w:rPr>
        <w:t>jvm</w:t>
      </w:r>
      <w:proofErr w:type="spellEnd"/>
      <w:r w:rsidRPr="00736787">
        <w:rPr>
          <w:sz w:val="24"/>
          <w:szCs w:val="24"/>
        </w:rPr>
        <w:t>/ex2/Lava.java</w:t>
      </w:r>
    </w:p>
    <w:p w14:paraId="5CDBF992" w14:textId="77777777" w:rsidR="0050164E" w:rsidRPr="00736787" w:rsidRDefault="0050164E">
      <w:pPr>
        <w:pStyle w:val="PreformattedText"/>
        <w:rPr>
          <w:sz w:val="24"/>
          <w:szCs w:val="24"/>
        </w:rPr>
      </w:pPr>
      <w:r w:rsidRPr="00736787">
        <w:rPr>
          <w:sz w:val="24"/>
          <w:szCs w:val="24"/>
        </w:rPr>
        <w:t>class Lava {</w:t>
      </w:r>
    </w:p>
    <w:p w14:paraId="7E023D10" w14:textId="77777777" w:rsidR="0050164E" w:rsidRPr="00736787" w:rsidRDefault="0050164E">
      <w:pPr>
        <w:pStyle w:val="PreformattedText"/>
        <w:rPr>
          <w:sz w:val="24"/>
          <w:szCs w:val="24"/>
        </w:rPr>
      </w:pPr>
    </w:p>
    <w:p w14:paraId="36ED85A6" w14:textId="77777777" w:rsidR="0050164E" w:rsidRPr="00736787" w:rsidRDefault="0050164E">
      <w:pPr>
        <w:pStyle w:val="PreformattedText"/>
        <w:rPr>
          <w:sz w:val="24"/>
          <w:szCs w:val="24"/>
        </w:rPr>
      </w:pPr>
      <w:r w:rsidRPr="00736787">
        <w:rPr>
          <w:sz w:val="24"/>
          <w:szCs w:val="24"/>
        </w:rPr>
        <w:t xml:space="preserve">    private int speed = 5; // 5 kilometers per hour</w:t>
      </w:r>
    </w:p>
    <w:p w14:paraId="512D0E71" w14:textId="77777777" w:rsidR="0050164E" w:rsidRPr="00736787" w:rsidRDefault="0050164E">
      <w:pPr>
        <w:pStyle w:val="PreformattedText"/>
        <w:rPr>
          <w:sz w:val="24"/>
          <w:szCs w:val="24"/>
        </w:rPr>
      </w:pPr>
    </w:p>
    <w:p w14:paraId="488FD66C" w14:textId="77777777" w:rsidR="0050164E" w:rsidRPr="00736787" w:rsidRDefault="0050164E">
      <w:pPr>
        <w:pStyle w:val="PreformattedText"/>
        <w:rPr>
          <w:sz w:val="24"/>
          <w:szCs w:val="24"/>
        </w:rPr>
      </w:pPr>
      <w:r w:rsidRPr="00736787">
        <w:rPr>
          <w:sz w:val="24"/>
          <w:szCs w:val="24"/>
        </w:rPr>
        <w:t xml:space="preserve">    void flow() {</w:t>
      </w:r>
    </w:p>
    <w:p w14:paraId="5121D11D" w14:textId="77777777" w:rsidR="0050164E" w:rsidRPr="00736787" w:rsidRDefault="0050164E">
      <w:pPr>
        <w:pStyle w:val="PreformattedText"/>
        <w:rPr>
          <w:sz w:val="24"/>
          <w:szCs w:val="24"/>
        </w:rPr>
      </w:pPr>
      <w:r w:rsidRPr="00736787">
        <w:rPr>
          <w:sz w:val="24"/>
          <w:szCs w:val="24"/>
        </w:rPr>
        <w:t xml:space="preserve">    }</w:t>
      </w:r>
    </w:p>
    <w:p w14:paraId="1960243F" w14:textId="77777777" w:rsidR="0050164E" w:rsidRPr="00736787" w:rsidRDefault="0050164E">
      <w:pPr>
        <w:pStyle w:val="PreformattedText"/>
        <w:rPr>
          <w:sz w:val="24"/>
          <w:szCs w:val="24"/>
        </w:rPr>
      </w:pPr>
      <w:r w:rsidRPr="00736787">
        <w:rPr>
          <w:sz w:val="24"/>
          <w:szCs w:val="24"/>
        </w:rPr>
        <w:t>}</w:t>
      </w:r>
    </w:p>
    <w:p w14:paraId="185B4F25" w14:textId="77777777" w:rsidR="0050164E" w:rsidRPr="00736787" w:rsidRDefault="0050164E">
      <w:pPr>
        <w:pStyle w:val="PreformattedText"/>
        <w:rPr>
          <w:sz w:val="24"/>
          <w:szCs w:val="24"/>
        </w:rPr>
      </w:pPr>
    </w:p>
    <w:p w14:paraId="01F7F225" w14:textId="77777777" w:rsidR="0050164E" w:rsidRPr="00736787" w:rsidRDefault="0050164E">
      <w:pPr>
        <w:pStyle w:val="PreformattedText"/>
        <w:rPr>
          <w:sz w:val="24"/>
          <w:szCs w:val="24"/>
        </w:rPr>
      </w:pPr>
      <w:r w:rsidRPr="00736787">
        <w:rPr>
          <w:sz w:val="24"/>
          <w:szCs w:val="24"/>
        </w:rPr>
        <w:t xml:space="preserve">// On CD-ROM in file </w:t>
      </w:r>
      <w:proofErr w:type="spellStart"/>
      <w:r w:rsidRPr="00736787">
        <w:rPr>
          <w:sz w:val="24"/>
          <w:szCs w:val="24"/>
        </w:rPr>
        <w:t>jvm</w:t>
      </w:r>
      <w:proofErr w:type="spellEnd"/>
      <w:r w:rsidRPr="00736787">
        <w:rPr>
          <w:sz w:val="24"/>
          <w:szCs w:val="24"/>
        </w:rPr>
        <w:t>/ex2/Volcano.java</w:t>
      </w:r>
    </w:p>
    <w:p w14:paraId="201135A8" w14:textId="77777777" w:rsidR="0050164E" w:rsidRPr="00736787" w:rsidRDefault="0050164E">
      <w:pPr>
        <w:pStyle w:val="PreformattedText"/>
        <w:rPr>
          <w:sz w:val="24"/>
          <w:szCs w:val="24"/>
        </w:rPr>
      </w:pPr>
      <w:r w:rsidRPr="00736787">
        <w:rPr>
          <w:sz w:val="24"/>
          <w:szCs w:val="24"/>
        </w:rPr>
        <w:t>class Volcano {</w:t>
      </w:r>
    </w:p>
    <w:p w14:paraId="4F443B0F" w14:textId="77777777" w:rsidR="0050164E" w:rsidRPr="00736787" w:rsidRDefault="0050164E">
      <w:pPr>
        <w:pStyle w:val="PreformattedText"/>
        <w:rPr>
          <w:sz w:val="24"/>
          <w:szCs w:val="24"/>
        </w:rPr>
      </w:pPr>
    </w:p>
    <w:p w14:paraId="079A94CE" w14:textId="77777777" w:rsidR="0050164E" w:rsidRPr="00736787" w:rsidRDefault="0050164E">
      <w:pPr>
        <w:pStyle w:val="PreformattedText"/>
        <w:rPr>
          <w:sz w:val="24"/>
          <w:szCs w:val="24"/>
        </w:rPr>
      </w:pPr>
      <w:r w:rsidRPr="00736787">
        <w:rPr>
          <w:sz w:val="24"/>
          <w:szCs w:val="24"/>
        </w:rPr>
        <w:t xml:space="preserve">    public static void main(String[] </w:t>
      </w:r>
      <w:proofErr w:type="spellStart"/>
      <w:r w:rsidRPr="00736787">
        <w:rPr>
          <w:sz w:val="24"/>
          <w:szCs w:val="24"/>
        </w:rPr>
        <w:t>args</w:t>
      </w:r>
      <w:proofErr w:type="spellEnd"/>
      <w:r w:rsidRPr="00736787">
        <w:rPr>
          <w:sz w:val="24"/>
          <w:szCs w:val="24"/>
        </w:rPr>
        <w:t>) {</w:t>
      </w:r>
    </w:p>
    <w:p w14:paraId="504B5AF5" w14:textId="77777777" w:rsidR="0050164E" w:rsidRPr="00736787" w:rsidRDefault="0050164E">
      <w:pPr>
        <w:pStyle w:val="PreformattedText"/>
        <w:rPr>
          <w:sz w:val="24"/>
          <w:szCs w:val="24"/>
        </w:rPr>
      </w:pPr>
      <w:r w:rsidRPr="00736787">
        <w:rPr>
          <w:sz w:val="24"/>
          <w:szCs w:val="24"/>
        </w:rPr>
        <w:t xml:space="preserve">        Lava </w:t>
      </w:r>
      <w:proofErr w:type="spellStart"/>
      <w:r w:rsidRPr="00736787">
        <w:rPr>
          <w:sz w:val="24"/>
          <w:szCs w:val="24"/>
        </w:rPr>
        <w:t>lava</w:t>
      </w:r>
      <w:proofErr w:type="spellEnd"/>
      <w:r w:rsidRPr="00736787">
        <w:rPr>
          <w:sz w:val="24"/>
          <w:szCs w:val="24"/>
        </w:rPr>
        <w:t xml:space="preserve"> = new Lava();</w:t>
      </w:r>
    </w:p>
    <w:p w14:paraId="75ED44B7" w14:textId="77777777" w:rsidR="0050164E" w:rsidRPr="00736787" w:rsidRDefault="0050164E">
      <w:pPr>
        <w:pStyle w:val="PreformattedText"/>
        <w:rPr>
          <w:sz w:val="24"/>
          <w:szCs w:val="24"/>
        </w:rPr>
      </w:pPr>
      <w:r w:rsidRPr="00736787">
        <w:rPr>
          <w:sz w:val="24"/>
          <w:szCs w:val="24"/>
        </w:rPr>
        <w:t xml:space="preserve">        </w:t>
      </w:r>
      <w:proofErr w:type="spellStart"/>
      <w:r w:rsidRPr="00736787">
        <w:rPr>
          <w:sz w:val="24"/>
          <w:szCs w:val="24"/>
        </w:rPr>
        <w:t>lava.flow</w:t>
      </w:r>
      <w:proofErr w:type="spellEnd"/>
      <w:r w:rsidRPr="00736787">
        <w:rPr>
          <w:sz w:val="24"/>
          <w:szCs w:val="24"/>
        </w:rPr>
        <w:t>();</w:t>
      </w:r>
    </w:p>
    <w:p w14:paraId="2A7206E9" w14:textId="77777777" w:rsidR="0050164E" w:rsidRPr="00736787" w:rsidRDefault="0050164E">
      <w:pPr>
        <w:pStyle w:val="PreformattedText"/>
        <w:rPr>
          <w:sz w:val="24"/>
          <w:szCs w:val="24"/>
        </w:rPr>
      </w:pPr>
      <w:r w:rsidRPr="00736787">
        <w:rPr>
          <w:sz w:val="24"/>
          <w:szCs w:val="24"/>
        </w:rPr>
        <w:t xml:space="preserve">    }</w:t>
      </w:r>
    </w:p>
    <w:p w14:paraId="737FD7CE" w14:textId="77777777" w:rsidR="0050164E" w:rsidRPr="00736787" w:rsidRDefault="0050164E">
      <w:pPr>
        <w:pStyle w:val="PreformattedText"/>
        <w:spacing w:after="283"/>
        <w:rPr>
          <w:sz w:val="24"/>
          <w:szCs w:val="24"/>
        </w:rPr>
      </w:pPr>
      <w:r w:rsidRPr="00736787">
        <w:rPr>
          <w:sz w:val="24"/>
          <w:szCs w:val="24"/>
        </w:rPr>
        <w:t>}</w:t>
      </w:r>
    </w:p>
    <w:p w14:paraId="0A86FEC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following paragraphs describe how an implementation might execute the first instruction in the bytecodes for the </w:t>
      </w:r>
      <w:r w:rsidRPr="00736787">
        <w:rPr>
          <w:rStyle w:val="SourceText"/>
        </w:rPr>
        <w:t>main()</w:t>
      </w:r>
      <w:r w:rsidRPr="00736787">
        <w:rPr>
          <w:rFonts w:ascii="Courier New" w:hAnsi="Courier New" w:cs="Courier New"/>
        </w:rPr>
        <w:t xml:space="preserve"> method of the </w:t>
      </w:r>
      <w:r w:rsidRPr="00736787">
        <w:rPr>
          <w:rStyle w:val="SourceText"/>
        </w:rPr>
        <w:t>Volcano</w:t>
      </w:r>
      <w:r w:rsidRPr="00736787">
        <w:rPr>
          <w:rFonts w:ascii="Courier New" w:hAnsi="Courier New" w:cs="Courier New"/>
        </w:rPr>
        <w:t xml:space="preserve"> application. Different implementations of the Java virtual machine can operate in very different ways. The following description illustrates one way--but not the only way--a Java virtual machine could execute the first instruction of </w:t>
      </w:r>
      <w:r w:rsidRPr="00736787">
        <w:rPr>
          <w:rStyle w:val="SourceText"/>
        </w:rPr>
        <w:t>Volcano</w:t>
      </w:r>
      <w:r w:rsidRPr="00736787">
        <w:rPr>
          <w:rFonts w:ascii="Courier New" w:hAnsi="Courier New" w:cs="Courier New"/>
        </w:rPr>
        <w:t xml:space="preserve">'s </w:t>
      </w:r>
      <w:r w:rsidRPr="00736787">
        <w:rPr>
          <w:rStyle w:val="SourceText"/>
        </w:rPr>
        <w:t>main()</w:t>
      </w:r>
      <w:r w:rsidRPr="00736787">
        <w:rPr>
          <w:rFonts w:ascii="Courier New" w:hAnsi="Courier New" w:cs="Courier New"/>
        </w:rPr>
        <w:t xml:space="preserve"> method. </w:t>
      </w:r>
    </w:p>
    <w:p w14:paraId="77E83B4E"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To run the </w:t>
      </w:r>
      <w:r w:rsidRPr="00736787">
        <w:rPr>
          <w:rStyle w:val="SourceText"/>
        </w:rPr>
        <w:t>Volcano</w:t>
      </w:r>
      <w:r w:rsidRPr="00736787">
        <w:rPr>
          <w:rFonts w:ascii="Courier New" w:hAnsi="Courier New" w:cs="Courier New"/>
        </w:rPr>
        <w:t xml:space="preserve"> application, you give the name "</w:t>
      </w:r>
      <w:r w:rsidRPr="00736787">
        <w:rPr>
          <w:rStyle w:val="SourceText"/>
        </w:rPr>
        <w:t>Volcano</w:t>
      </w:r>
      <w:r w:rsidRPr="00736787">
        <w:rPr>
          <w:rFonts w:ascii="Courier New" w:hAnsi="Courier New" w:cs="Courier New"/>
        </w:rPr>
        <w:t xml:space="preserve">" to a Java virtual machine in an implementation-dependent manner. Given the name </w:t>
      </w:r>
      <w:r w:rsidRPr="00736787">
        <w:rPr>
          <w:rStyle w:val="SourceText"/>
        </w:rPr>
        <w:t>Volcano</w:t>
      </w:r>
      <w:r w:rsidRPr="00736787">
        <w:rPr>
          <w:rFonts w:ascii="Courier New" w:hAnsi="Courier New" w:cs="Courier New"/>
        </w:rPr>
        <w:t xml:space="preserve">, the virtual machine finds and reads in file </w:t>
      </w:r>
      <w:proofErr w:type="spellStart"/>
      <w:r w:rsidRPr="00736787">
        <w:rPr>
          <w:rStyle w:val="SourceText"/>
        </w:rPr>
        <w:t>Volcano.class</w:t>
      </w:r>
      <w:proofErr w:type="spellEnd"/>
      <w:r w:rsidRPr="00736787">
        <w:rPr>
          <w:rFonts w:ascii="Courier New" w:hAnsi="Courier New" w:cs="Courier New"/>
        </w:rPr>
        <w:t xml:space="preserve">. It extracts the definition of class </w:t>
      </w:r>
      <w:r w:rsidRPr="00736787">
        <w:rPr>
          <w:rStyle w:val="SourceText"/>
        </w:rPr>
        <w:t>Volcano</w:t>
      </w:r>
      <w:r w:rsidRPr="00736787">
        <w:rPr>
          <w:rFonts w:ascii="Courier New" w:hAnsi="Courier New" w:cs="Courier New"/>
        </w:rPr>
        <w:t xml:space="preserve"> from the binary data in the imported class file and places the information into the method area. The virtual machine then invokes the </w:t>
      </w:r>
      <w:r w:rsidRPr="00736787">
        <w:rPr>
          <w:rStyle w:val="SourceText"/>
        </w:rPr>
        <w:t>main()</w:t>
      </w:r>
      <w:r w:rsidRPr="00736787">
        <w:rPr>
          <w:rFonts w:ascii="Courier New" w:hAnsi="Courier New" w:cs="Courier New"/>
        </w:rPr>
        <w:t xml:space="preserve"> method, by interpreting the bytecodes stored in the method area. As the virtual machine executes </w:t>
      </w:r>
      <w:r w:rsidRPr="00736787">
        <w:rPr>
          <w:rStyle w:val="SourceText"/>
        </w:rPr>
        <w:t>main()</w:t>
      </w:r>
      <w:r w:rsidRPr="00736787">
        <w:rPr>
          <w:rFonts w:ascii="Courier New" w:hAnsi="Courier New" w:cs="Courier New"/>
        </w:rPr>
        <w:t xml:space="preserve">, it maintains a pointer to the constant pool (a data structure in the method area) for the current class (class </w:t>
      </w:r>
      <w:r w:rsidRPr="00736787">
        <w:rPr>
          <w:rStyle w:val="SourceText"/>
        </w:rPr>
        <w:t>Volcano</w:t>
      </w:r>
      <w:r w:rsidRPr="00736787">
        <w:rPr>
          <w:rFonts w:ascii="Courier New" w:hAnsi="Courier New" w:cs="Courier New"/>
        </w:rPr>
        <w:t xml:space="preserve">). </w:t>
      </w:r>
    </w:p>
    <w:p w14:paraId="23380F95" w14:textId="77777777" w:rsidR="0050164E" w:rsidRPr="00736787" w:rsidRDefault="0050164E">
      <w:pPr>
        <w:pStyle w:val="BodyText"/>
        <w:rPr>
          <w:rStyle w:val="SourceText"/>
        </w:rPr>
      </w:pPr>
      <w:r w:rsidRPr="00736787">
        <w:rPr>
          <w:rFonts w:ascii="Courier New" w:hAnsi="Courier New" w:cs="Courier New"/>
        </w:rPr>
        <w:t xml:space="preserve">Note that this Java virtual machine has already begun to execute the bytecodes for </w:t>
      </w:r>
      <w:r w:rsidRPr="00736787">
        <w:rPr>
          <w:rStyle w:val="SourceText"/>
        </w:rPr>
        <w:t>main()</w:t>
      </w:r>
      <w:r w:rsidRPr="00736787">
        <w:rPr>
          <w:rFonts w:ascii="Courier New" w:hAnsi="Courier New" w:cs="Courier New"/>
        </w:rPr>
        <w:t xml:space="preserve"> in class </w:t>
      </w:r>
      <w:r w:rsidRPr="00736787">
        <w:rPr>
          <w:rStyle w:val="SourceText"/>
        </w:rPr>
        <w:t>Volcano</w:t>
      </w:r>
      <w:r w:rsidRPr="00736787">
        <w:rPr>
          <w:rFonts w:ascii="Courier New" w:hAnsi="Courier New" w:cs="Courier New"/>
        </w:rPr>
        <w:t xml:space="preserve"> even though it hasn't yet loaded class </w:t>
      </w:r>
      <w:r w:rsidRPr="00736787">
        <w:rPr>
          <w:rStyle w:val="SourceText"/>
        </w:rPr>
        <w:t>Lava</w:t>
      </w:r>
      <w:r w:rsidRPr="00736787">
        <w:rPr>
          <w:rFonts w:ascii="Courier New" w:hAnsi="Courier New" w:cs="Courier New"/>
        </w:rPr>
        <w:t xml:space="preserve">. Like many (probably most) implementations of the Java virtual machine, this implementation doesn't wait until all classes used by the application are loaded before it begins executing </w:t>
      </w:r>
      <w:r w:rsidRPr="00736787">
        <w:rPr>
          <w:rStyle w:val="SourceText"/>
        </w:rPr>
        <w:t>main()</w:t>
      </w:r>
      <w:r w:rsidRPr="00736787">
        <w:rPr>
          <w:rFonts w:ascii="Courier New" w:hAnsi="Courier New" w:cs="Courier New"/>
        </w:rPr>
        <w:t xml:space="preserve">. It loads classes only as it needs them. </w:t>
      </w:r>
    </w:p>
    <w:p w14:paraId="38BA7E80" w14:textId="77777777" w:rsidR="0050164E" w:rsidRPr="00736787" w:rsidRDefault="0050164E">
      <w:pPr>
        <w:pStyle w:val="BodyText"/>
        <w:rPr>
          <w:rFonts w:ascii="Courier New" w:hAnsi="Courier New" w:cs="Courier New"/>
        </w:rPr>
      </w:pPr>
      <w:r w:rsidRPr="00736787">
        <w:rPr>
          <w:rStyle w:val="SourceText"/>
        </w:rPr>
        <w:t>main()</w:t>
      </w:r>
      <w:r w:rsidRPr="00736787">
        <w:rPr>
          <w:rFonts w:ascii="Courier New" w:hAnsi="Courier New" w:cs="Courier New"/>
        </w:rPr>
        <w:t xml:space="preserve">'s first instruction tells the Java virtual machine to allocate enough memory for the class listed in constant pool entry one. The virtual machine uses its pointer into </w:t>
      </w:r>
      <w:r w:rsidRPr="00736787">
        <w:rPr>
          <w:rStyle w:val="SourceText"/>
        </w:rPr>
        <w:t>Volcano</w:t>
      </w:r>
      <w:r w:rsidRPr="00736787">
        <w:rPr>
          <w:rFonts w:ascii="Courier New" w:hAnsi="Courier New" w:cs="Courier New"/>
        </w:rPr>
        <w:t xml:space="preserve">'s constant pool to look up entry one and finds a symbolic reference to class </w:t>
      </w:r>
      <w:r w:rsidRPr="00736787">
        <w:rPr>
          <w:rStyle w:val="SourceText"/>
        </w:rPr>
        <w:t>Lava</w:t>
      </w:r>
      <w:r w:rsidRPr="00736787">
        <w:rPr>
          <w:rFonts w:ascii="Courier New" w:hAnsi="Courier New" w:cs="Courier New"/>
        </w:rPr>
        <w:t xml:space="preserve">. It checks the method area to see if </w:t>
      </w:r>
      <w:r w:rsidRPr="00736787">
        <w:rPr>
          <w:rStyle w:val="SourceText"/>
        </w:rPr>
        <w:t>Lava</w:t>
      </w:r>
      <w:r w:rsidRPr="00736787">
        <w:rPr>
          <w:rFonts w:ascii="Courier New" w:hAnsi="Courier New" w:cs="Courier New"/>
        </w:rPr>
        <w:t xml:space="preserve"> has already been loaded. </w:t>
      </w:r>
    </w:p>
    <w:p w14:paraId="6593D74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symbolic reference is just a string giving the class's fully qualified name: </w:t>
      </w:r>
      <w:r w:rsidRPr="00736787">
        <w:rPr>
          <w:rStyle w:val="SourceText"/>
        </w:rPr>
        <w:t>"Lava"</w:t>
      </w:r>
      <w:r w:rsidRPr="00736787">
        <w:rPr>
          <w:rFonts w:ascii="Courier New" w:hAnsi="Courier New" w:cs="Courier New"/>
        </w:rPr>
        <w:t xml:space="preserve">. Here you can see that the method area must be organized so a class can be located--as quickly as possible--given only the class's fully qualified name. Implementation designers can choose whatever algorithm and </w:t>
      </w:r>
      <w:r w:rsidRPr="00736787">
        <w:rPr>
          <w:rFonts w:ascii="Courier New" w:hAnsi="Courier New" w:cs="Courier New"/>
        </w:rPr>
        <w:lastRenderedPageBreak/>
        <w:t xml:space="preserve">data structures best fit their needs--a hash table, a search tree, anything. This same mechanism can be used by the static </w:t>
      </w:r>
      <w:proofErr w:type="spellStart"/>
      <w:r w:rsidRPr="00736787">
        <w:rPr>
          <w:rStyle w:val="SourceText"/>
        </w:rPr>
        <w:t>forName</w:t>
      </w:r>
      <w:proofErr w:type="spellEnd"/>
      <w:r w:rsidRPr="00736787">
        <w:rPr>
          <w:rStyle w:val="SourceText"/>
        </w:rPr>
        <w:t>()</w:t>
      </w:r>
      <w:r w:rsidRPr="00736787">
        <w:rPr>
          <w:rFonts w:ascii="Courier New" w:hAnsi="Courier New" w:cs="Courier New"/>
        </w:rPr>
        <w:t xml:space="preserve"> method of class </w:t>
      </w:r>
      <w:proofErr w:type="spellStart"/>
      <w:r w:rsidRPr="00736787">
        <w:rPr>
          <w:rStyle w:val="SourceText"/>
        </w:rPr>
        <w:t>Class</w:t>
      </w:r>
      <w:proofErr w:type="spellEnd"/>
      <w:r w:rsidRPr="00736787">
        <w:rPr>
          <w:rFonts w:ascii="Courier New" w:hAnsi="Courier New" w:cs="Courier New"/>
        </w:rPr>
        <w:t xml:space="preserve">, which returns a </w:t>
      </w:r>
      <w:r w:rsidRPr="00736787">
        <w:rPr>
          <w:rStyle w:val="SourceText"/>
        </w:rPr>
        <w:t>Class</w:t>
      </w:r>
      <w:r w:rsidRPr="00736787">
        <w:rPr>
          <w:rFonts w:ascii="Courier New" w:hAnsi="Courier New" w:cs="Courier New"/>
        </w:rPr>
        <w:t xml:space="preserve"> reference given a fully qualified name. </w:t>
      </w:r>
    </w:p>
    <w:p w14:paraId="73B5C1E2" w14:textId="77777777" w:rsidR="0050164E" w:rsidRPr="00736787" w:rsidRDefault="0050164E">
      <w:pPr>
        <w:pStyle w:val="BodyText"/>
        <w:rPr>
          <w:rFonts w:ascii="Courier New" w:hAnsi="Courier New" w:cs="Courier New"/>
        </w:rPr>
      </w:pPr>
      <w:r w:rsidRPr="00736787">
        <w:rPr>
          <w:rFonts w:ascii="Courier New" w:hAnsi="Courier New" w:cs="Courier New"/>
        </w:rPr>
        <w:t>When the virtual machine discovers that it hasn't yet loaded a class named "</w:t>
      </w:r>
      <w:r w:rsidRPr="00736787">
        <w:rPr>
          <w:rStyle w:val="SourceText"/>
        </w:rPr>
        <w:t>Lava</w:t>
      </w:r>
      <w:r w:rsidRPr="00736787">
        <w:rPr>
          <w:rFonts w:ascii="Courier New" w:hAnsi="Courier New" w:cs="Courier New"/>
        </w:rPr>
        <w:t xml:space="preserve">," it proceeds to find and read in file </w:t>
      </w:r>
      <w:proofErr w:type="spellStart"/>
      <w:r w:rsidRPr="00736787">
        <w:rPr>
          <w:rStyle w:val="SourceText"/>
        </w:rPr>
        <w:t>Lava.class</w:t>
      </w:r>
      <w:proofErr w:type="spellEnd"/>
      <w:r w:rsidRPr="00736787">
        <w:rPr>
          <w:rFonts w:ascii="Courier New" w:hAnsi="Courier New" w:cs="Courier New"/>
        </w:rPr>
        <w:t xml:space="preserve">. It extracts the definition of class </w:t>
      </w:r>
      <w:r w:rsidRPr="00736787">
        <w:rPr>
          <w:rStyle w:val="SourceText"/>
        </w:rPr>
        <w:t>Lava</w:t>
      </w:r>
      <w:r w:rsidRPr="00736787">
        <w:rPr>
          <w:rFonts w:ascii="Courier New" w:hAnsi="Courier New" w:cs="Courier New"/>
        </w:rPr>
        <w:t xml:space="preserve"> from the imported binary data and places the information into the method area. </w:t>
      </w:r>
    </w:p>
    <w:p w14:paraId="1EDC032C"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Java virtual machine then replaces the symbolic reference in </w:t>
      </w:r>
      <w:r w:rsidRPr="00736787">
        <w:rPr>
          <w:rStyle w:val="SourceText"/>
        </w:rPr>
        <w:t>Volcano</w:t>
      </w:r>
      <w:r w:rsidRPr="00736787">
        <w:rPr>
          <w:rFonts w:ascii="Courier New" w:hAnsi="Courier New" w:cs="Courier New"/>
        </w:rPr>
        <w:t xml:space="preserve">'s constant pool entry one, which is just the string </w:t>
      </w:r>
      <w:r w:rsidRPr="00736787">
        <w:rPr>
          <w:rStyle w:val="SourceText"/>
        </w:rPr>
        <w:t>"Lava"</w:t>
      </w:r>
      <w:r w:rsidRPr="00736787">
        <w:rPr>
          <w:rFonts w:ascii="Courier New" w:hAnsi="Courier New" w:cs="Courier New"/>
        </w:rPr>
        <w:t xml:space="preserve">, with a pointer to the class data for </w:t>
      </w:r>
      <w:r w:rsidRPr="00736787">
        <w:rPr>
          <w:rStyle w:val="SourceText"/>
        </w:rPr>
        <w:t>Lava</w:t>
      </w:r>
      <w:r w:rsidRPr="00736787">
        <w:rPr>
          <w:rFonts w:ascii="Courier New" w:hAnsi="Courier New" w:cs="Courier New"/>
        </w:rPr>
        <w:t xml:space="preserve">. If the virtual machine ever has to use </w:t>
      </w:r>
      <w:r w:rsidRPr="00736787">
        <w:rPr>
          <w:rStyle w:val="SourceText"/>
        </w:rPr>
        <w:t>Volcano</w:t>
      </w:r>
      <w:r w:rsidRPr="00736787">
        <w:rPr>
          <w:rFonts w:ascii="Courier New" w:hAnsi="Courier New" w:cs="Courier New"/>
        </w:rPr>
        <w:t xml:space="preserve">'s constant pool entry one again, it won't have to go through the relatively slow process of searching through the method area for class </w:t>
      </w:r>
      <w:r w:rsidRPr="00736787">
        <w:rPr>
          <w:rStyle w:val="SourceText"/>
        </w:rPr>
        <w:t>Lava</w:t>
      </w:r>
      <w:r w:rsidRPr="00736787">
        <w:rPr>
          <w:rFonts w:ascii="Courier New" w:hAnsi="Courier New" w:cs="Courier New"/>
        </w:rPr>
        <w:t xml:space="preserve"> given only a symbolic reference, the string </w:t>
      </w:r>
      <w:r w:rsidRPr="00736787">
        <w:rPr>
          <w:rStyle w:val="SourceText"/>
        </w:rPr>
        <w:t>"Lava"</w:t>
      </w:r>
      <w:r w:rsidRPr="00736787">
        <w:rPr>
          <w:rFonts w:ascii="Courier New" w:hAnsi="Courier New" w:cs="Courier New"/>
        </w:rPr>
        <w:t xml:space="preserve">. It can just use the pointer to more quickly access the class data for </w:t>
      </w:r>
      <w:r w:rsidRPr="00736787">
        <w:rPr>
          <w:rStyle w:val="SourceText"/>
        </w:rPr>
        <w:t>Lava</w:t>
      </w:r>
      <w:r w:rsidRPr="00736787">
        <w:rPr>
          <w:rFonts w:ascii="Courier New" w:hAnsi="Courier New" w:cs="Courier New"/>
        </w:rPr>
        <w:t xml:space="preserve">. This process of replacing symbolic references with direct references (in this case, a native pointer) is called </w:t>
      </w:r>
      <w:r w:rsidRPr="00736787">
        <w:rPr>
          <w:rStyle w:val="Emphasis"/>
          <w:rFonts w:ascii="Courier New" w:hAnsi="Courier New" w:cs="Courier New"/>
        </w:rPr>
        <w:t>constant pool resolution</w:t>
      </w:r>
      <w:r w:rsidRPr="00736787">
        <w:rPr>
          <w:rFonts w:ascii="Courier New" w:hAnsi="Courier New" w:cs="Courier New"/>
        </w:rPr>
        <w:t xml:space="preserve">. The symbolic reference is </w:t>
      </w:r>
      <w:r w:rsidRPr="00736787">
        <w:rPr>
          <w:rStyle w:val="Emphasis"/>
          <w:rFonts w:ascii="Courier New" w:hAnsi="Courier New" w:cs="Courier New"/>
        </w:rPr>
        <w:t>resolved</w:t>
      </w:r>
      <w:r w:rsidRPr="00736787">
        <w:rPr>
          <w:rFonts w:ascii="Courier New" w:hAnsi="Courier New" w:cs="Courier New"/>
        </w:rPr>
        <w:t xml:space="preserve"> into a direct reference by searching through the method area until the referenced entity is found, loading new classes if necessary. </w:t>
      </w:r>
    </w:p>
    <w:p w14:paraId="7972836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Finally, the virtual machine is ready to actually allocate memory for a new </w:t>
      </w:r>
      <w:r w:rsidRPr="00736787">
        <w:rPr>
          <w:rStyle w:val="SourceText"/>
        </w:rPr>
        <w:t>Lava</w:t>
      </w:r>
      <w:r w:rsidRPr="00736787">
        <w:rPr>
          <w:rFonts w:ascii="Courier New" w:hAnsi="Courier New" w:cs="Courier New"/>
        </w:rPr>
        <w:t xml:space="preserve"> object. Once again, the virtual machine consults the information stored in the method area. It uses the pointer (which was just put into </w:t>
      </w:r>
      <w:r w:rsidRPr="00736787">
        <w:rPr>
          <w:rStyle w:val="SourceText"/>
        </w:rPr>
        <w:t>Volcano</w:t>
      </w:r>
      <w:r w:rsidRPr="00736787">
        <w:rPr>
          <w:rFonts w:ascii="Courier New" w:hAnsi="Courier New" w:cs="Courier New"/>
        </w:rPr>
        <w:t xml:space="preserve">'s constant pool entry one) to the </w:t>
      </w:r>
      <w:r w:rsidRPr="00736787">
        <w:rPr>
          <w:rStyle w:val="SourceText"/>
        </w:rPr>
        <w:t>Lava</w:t>
      </w:r>
      <w:r w:rsidRPr="00736787">
        <w:rPr>
          <w:rFonts w:ascii="Courier New" w:hAnsi="Courier New" w:cs="Courier New"/>
        </w:rPr>
        <w:t xml:space="preserve"> data (which was just imported into the method area) to find out how much heap space is required by a </w:t>
      </w:r>
      <w:r w:rsidRPr="00736787">
        <w:rPr>
          <w:rStyle w:val="SourceText"/>
        </w:rPr>
        <w:t>Lava</w:t>
      </w:r>
      <w:r w:rsidRPr="00736787">
        <w:rPr>
          <w:rFonts w:ascii="Courier New" w:hAnsi="Courier New" w:cs="Courier New"/>
        </w:rPr>
        <w:t xml:space="preserve"> object. </w:t>
      </w:r>
    </w:p>
    <w:p w14:paraId="3928E1A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 Java virtual machine can always determine the amount of memory required to represent an object by looking into the class data stored in the method area. The actual amount of heap space required by a particular object, however, is implementation-dependent. The internal representation of objects inside a Java virtual machine is another decision of implementation designers. Object representation is discussed in more detail later in this chapter. </w:t>
      </w:r>
    </w:p>
    <w:p w14:paraId="7064F99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Once the Java virtual machine has determined the amount of heap space required by a </w:t>
      </w:r>
      <w:r w:rsidRPr="00736787">
        <w:rPr>
          <w:rStyle w:val="SourceText"/>
        </w:rPr>
        <w:t>Lava</w:t>
      </w:r>
      <w:r w:rsidRPr="00736787">
        <w:rPr>
          <w:rFonts w:ascii="Courier New" w:hAnsi="Courier New" w:cs="Courier New"/>
        </w:rPr>
        <w:t xml:space="preserve"> object, it allocates that space on the heap and initializes the instance variable </w:t>
      </w:r>
      <w:r w:rsidRPr="00736787">
        <w:rPr>
          <w:rStyle w:val="SourceText"/>
        </w:rPr>
        <w:t>speed</w:t>
      </w:r>
      <w:r w:rsidRPr="00736787">
        <w:rPr>
          <w:rFonts w:ascii="Courier New" w:hAnsi="Courier New" w:cs="Courier New"/>
        </w:rPr>
        <w:t xml:space="preserve"> to zero, its default initial value. If class </w:t>
      </w:r>
      <w:r w:rsidRPr="00736787">
        <w:rPr>
          <w:rStyle w:val="SourceText"/>
        </w:rPr>
        <w:t>Lava</w:t>
      </w:r>
      <w:r w:rsidRPr="00736787">
        <w:rPr>
          <w:rFonts w:ascii="Courier New" w:hAnsi="Courier New" w:cs="Courier New"/>
        </w:rPr>
        <w:t xml:space="preserve">'s superclass, </w:t>
      </w:r>
      <w:r w:rsidRPr="00736787">
        <w:rPr>
          <w:rStyle w:val="SourceText"/>
        </w:rPr>
        <w:t>Object</w:t>
      </w:r>
      <w:r w:rsidRPr="00736787">
        <w:rPr>
          <w:rFonts w:ascii="Courier New" w:hAnsi="Courier New" w:cs="Courier New"/>
        </w:rPr>
        <w:t xml:space="preserve">, has any instance variables, those are also initialized to default initial values. (The details of initialization of both classes and objects are given in Chapter 7, "The Lifetime of a Type.") </w:t>
      </w:r>
    </w:p>
    <w:p w14:paraId="6CC6F0DC"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first instruction of </w:t>
      </w:r>
      <w:r w:rsidRPr="00736787">
        <w:rPr>
          <w:rStyle w:val="SourceText"/>
        </w:rPr>
        <w:t>main()</w:t>
      </w:r>
      <w:r w:rsidRPr="00736787">
        <w:rPr>
          <w:rFonts w:ascii="Courier New" w:hAnsi="Courier New" w:cs="Courier New"/>
        </w:rPr>
        <w:t xml:space="preserve"> completes by pushing a reference to the new </w:t>
      </w:r>
      <w:r w:rsidRPr="00736787">
        <w:rPr>
          <w:rStyle w:val="SourceText"/>
        </w:rPr>
        <w:t>Lava</w:t>
      </w:r>
      <w:r w:rsidRPr="00736787">
        <w:rPr>
          <w:rFonts w:ascii="Courier New" w:hAnsi="Courier New" w:cs="Courier New"/>
        </w:rPr>
        <w:t xml:space="preserve"> object onto the stack. A later instruction will use the reference to invoke Java code that initializes the </w:t>
      </w:r>
      <w:r w:rsidRPr="00736787">
        <w:rPr>
          <w:rStyle w:val="SourceText"/>
        </w:rPr>
        <w:t>speed</w:t>
      </w:r>
      <w:r w:rsidRPr="00736787">
        <w:rPr>
          <w:rFonts w:ascii="Courier New" w:hAnsi="Courier New" w:cs="Courier New"/>
        </w:rPr>
        <w:t xml:space="preserve"> variable to its proper initial value, five. Another instruction will use the reference to invoke the </w:t>
      </w:r>
      <w:r w:rsidRPr="00736787">
        <w:rPr>
          <w:rStyle w:val="SourceText"/>
        </w:rPr>
        <w:t>flow()</w:t>
      </w:r>
      <w:r w:rsidRPr="00736787">
        <w:rPr>
          <w:rFonts w:ascii="Courier New" w:hAnsi="Courier New" w:cs="Courier New"/>
        </w:rPr>
        <w:t xml:space="preserve"> method on the referenced </w:t>
      </w:r>
      <w:r w:rsidRPr="00736787">
        <w:rPr>
          <w:rStyle w:val="SourceText"/>
        </w:rPr>
        <w:t>Lava</w:t>
      </w:r>
      <w:r w:rsidRPr="00736787">
        <w:rPr>
          <w:rFonts w:ascii="Courier New" w:hAnsi="Courier New" w:cs="Courier New"/>
        </w:rPr>
        <w:t xml:space="preserve"> object. </w:t>
      </w:r>
    </w:p>
    <w:p w14:paraId="27132953"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sz w:val="24"/>
          <w:szCs w:val="24"/>
        </w:rPr>
        <w:t>The Heap</w:t>
      </w:r>
    </w:p>
    <w:p w14:paraId="2525234E"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Whenever a class instance or array is created in a running Java application, the memory for the new object is allocated from a single heap. As there is only one heap inside a Java virtual machine instance, all threads share it. Because a Java application runs inside its "own" exclusive Java virtual machine instance, there is a separate heap for every individual running application. There is no way two different Java </w:t>
      </w:r>
      <w:r w:rsidRPr="00736787">
        <w:rPr>
          <w:rFonts w:ascii="Courier New" w:hAnsi="Courier New" w:cs="Courier New"/>
        </w:rPr>
        <w:lastRenderedPageBreak/>
        <w:t xml:space="preserve">applications could trample on each other's heap data. Two different threads of the same application, however, could trample on each other's heap data. This is why you must be concerned about proper synchronization of multi-threaded access to objects (heap data) in your Java programs. </w:t>
      </w:r>
    </w:p>
    <w:p w14:paraId="1CC82C1F"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Java virtual machine has an instruction that allocates memory on the heap for a new object, but has no instruction for freeing that memory. Just as you can't explicitly free an object in Java source code, you can't explicitly free an object in Java bytecodes. The virtual machine itself is responsible for deciding whether and when to free memory occupied by objects that are no longer referenced by the running application. Usually, a Java virtual machine implementation uses a </w:t>
      </w:r>
      <w:r w:rsidRPr="00736787">
        <w:rPr>
          <w:rStyle w:val="Emphasis"/>
          <w:rFonts w:ascii="Courier New" w:hAnsi="Courier New" w:cs="Courier New"/>
        </w:rPr>
        <w:t>garbage collector</w:t>
      </w:r>
      <w:r w:rsidRPr="00736787">
        <w:rPr>
          <w:rFonts w:ascii="Courier New" w:hAnsi="Courier New" w:cs="Courier New"/>
        </w:rPr>
        <w:t xml:space="preserve"> to manage the heap. </w:t>
      </w:r>
    </w:p>
    <w:p w14:paraId="4651715C"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Garbage Collection</w:t>
      </w:r>
    </w:p>
    <w:p w14:paraId="3D76B6EE"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 garbage collector's primary function is to automatically reclaim the memory used by objects that are no longer referenced by the running application. It may also move objects as the application runs to reduce heap fragmentation. </w:t>
      </w:r>
    </w:p>
    <w:p w14:paraId="0E54A08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 garbage collector is not strictly required by the Java virtual machine specification. The specification only requires that an implementation manage its own heap </w:t>
      </w:r>
      <w:r w:rsidRPr="00736787">
        <w:rPr>
          <w:rStyle w:val="Emphasis"/>
          <w:rFonts w:ascii="Courier New" w:hAnsi="Courier New" w:cs="Courier New"/>
        </w:rPr>
        <w:t>in some manner</w:t>
      </w:r>
      <w:r w:rsidRPr="00736787">
        <w:rPr>
          <w:rFonts w:ascii="Courier New" w:hAnsi="Courier New" w:cs="Courier New"/>
        </w:rPr>
        <w:t xml:space="preserve">. For example, an implementation could simply have a fixed amount of heap space available and throw an </w:t>
      </w:r>
      <w:proofErr w:type="spellStart"/>
      <w:r w:rsidRPr="00736787">
        <w:rPr>
          <w:rStyle w:val="SourceText"/>
        </w:rPr>
        <w:t>OutOfMemory</w:t>
      </w:r>
      <w:proofErr w:type="spellEnd"/>
      <w:r w:rsidRPr="00736787">
        <w:rPr>
          <w:rFonts w:ascii="Courier New" w:hAnsi="Courier New" w:cs="Courier New"/>
        </w:rPr>
        <w:t xml:space="preserve"> exception when that space fills up. While this implementation may not win many prizes, it does qualify as a Java virtual machine. The Java virtual machine specification does not say how much memory an implementation must make available to running programs. It does not say how an implementation must manage its heap. It says to implementation designers only that the program will be allocating memory from the heap, but not freeing it. It is up to designers to figure out how they want to deal with that fact. </w:t>
      </w:r>
    </w:p>
    <w:p w14:paraId="5F9E38BF"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No garbage collection technique is dictated by the Java virtual machine specification. Designers can use whatever techniques seem most appropriate given their goals, constraints, and talents. Because references to objects can exist in many places--Java Stacks, the heap, the method area, native method stacks--the choice of garbage collection technique heavily influences the design of an implementation's runtime data areas. Various garbage collection techniques are described in Chapter 9, "Garbage Collection." </w:t>
      </w:r>
    </w:p>
    <w:p w14:paraId="53F3E6F4" w14:textId="77777777" w:rsidR="009B4E0F" w:rsidRDefault="0050164E">
      <w:pPr>
        <w:pStyle w:val="BodyText"/>
        <w:rPr>
          <w:rFonts w:ascii="Courier New" w:hAnsi="Courier New" w:cs="Courier New"/>
        </w:rPr>
      </w:pPr>
      <w:r w:rsidRPr="00736787">
        <w:rPr>
          <w:rFonts w:ascii="Courier New" w:hAnsi="Courier New" w:cs="Courier New"/>
        </w:rPr>
        <w:t xml:space="preserve">As with the method area, the memory that makes up the heap need not be contiguous, and may be expanded and contracted as the running program progresses. An implementation's method area could, in fact, be implemented on top of its heap. In other words, when a virtual machine needs memory for a freshly loaded class, it could take that memory from the same heap on which objects reside. The same garbage collector that frees memory occupied by unreferenced objects could take care of finding and freeing (unloading) unreferenced classes. Implementations may allow users or programmers to specify an initial size for the heap, as well as a maximum and minimum size. </w:t>
      </w:r>
    </w:p>
    <w:p w14:paraId="4EF00A3D" w14:textId="77777777" w:rsidR="009B4E0F" w:rsidRDefault="009B4E0F">
      <w:pPr>
        <w:rPr>
          <w:rFonts w:ascii="Courier New" w:eastAsia="SimSun" w:hAnsi="Courier New" w:cs="Courier New"/>
          <w:kern w:val="1"/>
          <w:sz w:val="24"/>
          <w:szCs w:val="24"/>
          <w:lang w:eastAsia="hi-IN" w:bidi="hi-IN"/>
        </w:rPr>
      </w:pPr>
      <w:r>
        <w:rPr>
          <w:rFonts w:ascii="Courier New" w:hAnsi="Courier New" w:cs="Courier New"/>
        </w:rPr>
        <w:br w:type="page"/>
      </w:r>
    </w:p>
    <w:p w14:paraId="69C599B4"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lastRenderedPageBreak/>
        <w:t>Object Representation</w:t>
      </w:r>
    </w:p>
    <w:p w14:paraId="5CA67C89"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Java virtual machine specification is silent on how objects should be represented on the heap. Object representation--an integral aspect of the overall design of the heap and garbage collector--is a decision of implementation designers </w:t>
      </w:r>
    </w:p>
    <w:p w14:paraId="7A046E0E"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primary data that must in some way be represented for each object is the instance variables declared in the object's class and all its </w:t>
      </w:r>
      <w:proofErr w:type="spellStart"/>
      <w:r w:rsidRPr="00736787">
        <w:rPr>
          <w:rFonts w:ascii="Courier New" w:hAnsi="Courier New" w:cs="Courier New"/>
        </w:rPr>
        <w:t>superclasses</w:t>
      </w:r>
      <w:proofErr w:type="spellEnd"/>
      <w:r w:rsidRPr="00736787">
        <w:rPr>
          <w:rFonts w:ascii="Courier New" w:hAnsi="Courier New" w:cs="Courier New"/>
        </w:rPr>
        <w:t xml:space="preserve">. Given an object reference, the virtual machine must be able to quickly locate the instance data for the object. In addition, there must be some way to access an object's class data (stored in the method area) given a reference to the object. For this reason, the memory allocated for an object usually includes some kind of pointer into the method area. </w:t>
      </w:r>
    </w:p>
    <w:p w14:paraId="16FF0A92"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One possible heap design divides the heap into two parts: a handle pool and an object pool. An object reference is a native pointer to a handle pool entry. A handle pool entry has two components: a pointer to instance data in the object pool and a pointer to class data in the method area. The advantage of this scheme is that it makes it easy for the virtual machine to combat heap fragmentation. When the virtual machine moves an object in the object pool, it need only update one pointer with the object's new address: the relevant pointer in the handle pool. The disadvantage of this approach is that every access to an object's instance data requires dereferencing two pointers. This approach to object representation is shown graphically in Figure 5-5. This kind of heap is demonstrated interactively by the </w:t>
      </w:r>
      <w:proofErr w:type="spellStart"/>
      <w:r w:rsidRPr="00736787">
        <w:rPr>
          <w:rFonts w:ascii="Courier New" w:hAnsi="Courier New" w:cs="Courier New"/>
        </w:rPr>
        <w:t>HeapOfFish</w:t>
      </w:r>
      <w:proofErr w:type="spellEnd"/>
      <w:r w:rsidRPr="00736787">
        <w:rPr>
          <w:rFonts w:ascii="Courier New" w:hAnsi="Courier New" w:cs="Courier New"/>
        </w:rPr>
        <w:t xml:space="preserve"> applet, described in Chapter 9, "Garbage Collection." </w:t>
      </w:r>
    </w:p>
    <w:p w14:paraId="514543B4"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sz w:val="24"/>
          <w:szCs w:val="24"/>
        </w:rPr>
        <w:t>The Program Counter</w:t>
      </w:r>
    </w:p>
    <w:p w14:paraId="694320D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Each thread of a running program has its own pc register, or program counter, which is created when the thread is started. The pc register is one word in size, so it can hold both a native pointer and a </w:t>
      </w:r>
      <w:proofErr w:type="spellStart"/>
      <w:r w:rsidRPr="00736787">
        <w:rPr>
          <w:rStyle w:val="SourceText"/>
        </w:rPr>
        <w:t>returnAddress</w:t>
      </w:r>
      <w:proofErr w:type="spellEnd"/>
      <w:r w:rsidRPr="00736787">
        <w:rPr>
          <w:rFonts w:ascii="Courier New" w:hAnsi="Courier New" w:cs="Courier New"/>
        </w:rPr>
        <w:t xml:space="preserve">. As a thread executes a Java method, the pc register contains the address of the current instruction being executed by the thread. An "address" can be a native pointer or an offset from the beginning of a method's bytecodes. If a thread is executing a native method, the value of the pc register is undefined. </w:t>
      </w:r>
    </w:p>
    <w:p w14:paraId="4F509B45"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sz w:val="24"/>
          <w:szCs w:val="24"/>
        </w:rPr>
        <w:t>The Java Stack</w:t>
      </w:r>
    </w:p>
    <w:p w14:paraId="62618FD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When a new thread is launched, the Java virtual machine creates a new Java stack for the thread. As mentioned earlier, a Java stack stores a thread's state in discrete frames. The Java virtual machine only performs two operations directly on Java Stacks: it pushes and pops frames. </w:t>
      </w:r>
    </w:p>
    <w:p w14:paraId="53D8FD68"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method that is currently being executed by a thread is the thread's </w:t>
      </w:r>
      <w:r w:rsidRPr="00736787">
        <w:rPr>
          <w:rStyle w:val="Emphasis"/>
          <w:rFonts w:ascii="Courier New" w:hAnsi="Courier New" w:cs="Courier New"/>
        </w:rPr>
        <w:t>current method</w:t>
      </w:r>
      <w:r w:rsidRPr="00736787">
        <w:rPr>
          <w:rFonts w:ascii="Courier New" w:hAnsi="Courier New" w:cs="Courier New"/>
        </w:rPr>
        <w:t xml:space="preserve">. The stack frame for the current method is the </w:t>
      </w:r>
      <w:r w:rsidRPr="00736787">
        <w:rPr>
          <w:rStyle w:val="Emphasis"/>
          <w:rFonts w:ascii="Courier New" w:hAnsi="Courier New" w:cs="Courier New"/>
        </w:rPr>
        <w:t>current frame</w:t>
      </w:r>
      <w:r w:rsidRPr="00736787">
        <w:rPr>
          <w:rFonts w:ascii="Courier New" w:hAnsi="Courier New" w:cs="Courier New"/>
        </w:rPr>
        <w:t xml:space="preserve">. The class in which the current method is defined is called the </w:t>
      </w:r>
      <w:r w:rsidRPr="00736787">
        <w:rPr>
          <w:rStyle w:val="Emphasis"/>
          <w:rFonts w:ascii="Courier New" w:hAnsi="Courier New" w:cs="Courier New"/>
        </w:rPr>
        <w:t>current class</w:t>
      </w:r>
      <w:r w:rsidRPr="00736787">
        <w:rPr>
          <w:rFonts w:ascii="Courier New" w:hAnsi="Courier New" w:cs="Courier New"/>
        </w:rPr>
        <w:t xml:space="preserve">, and the current class's constant pool is the </w:t>
      </w:r>
      <w:r w:rsidRPr="00736787">
        <w:rPr>
          <w:rStyle w:val="Emphasis"/>
          <w:rFonts w:ascii="Courier New" w:hAnsi="Courier New" w:cs="Courier New"/>
        </w:rPr>
        <w:t>current constant pool</w:t>
      </w:r>
      <w:r w:rsidRPr="00736787">
        <w:rPr>
          <w:rFonts w:ascii="Courier New" w:hAnsi="Courier New" w:cs="Courier New"/>
        </w:rPr>
        <w:t xml:space="preserve">. As it executes a method, the Java virtual machine keeps track of the current class and current constant pool. When the virtual machine encounters instructions that operate on data stored in the stack frame, it performs those operations on the current frame. </w:t>
      </w:r>
    </w:p>
    <w:p w14:paraId="467E5CBE"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When a thread invokes a Java method, the virtual machine creates and pushes a new frame onto the thread's Java stack. This new frame then becomes the current frame. As the method executes, it uses the frame to store </w:t>
      </w:r>
      <w:r w:rsidRPr="00736787">
        <w:rPr>
          <w:rFonts w:ascii="Courier New" w:hAnsi="Courier New" w:cs="Courier New"/>
        </w:rPr>
        <w:lastRenderedPageBreak/>
        <w:t xml:space="preserve">parameters, local variables, intermediate computations, and other data. </w:t>
      </w:r>
    </w:p>
    <w:p w14:paraId="78B8B65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 method can complete in either of two ways. If a method completes by returning, it is said to have </w:t>
      </w:r>
      <w:r w:rsidRPr="00736787">
        <w:rPr>
          <w:rStyle w:val="Emphasis"/>
          <w:rFonts w:ascii="Courier New" w:hAnsi="Courier New" w:cs="Courier New"/>
        </w:rPr>
        <w:t>normal completion</w:t>
      </w:r>
      <w:r w:rsidRPr="00736787">
        <w:rPr>
          <w:rFonts w:ascii="Courier New" w:hAnsi="Courier New" w:cs="Courier New"/>
        </w:rPr>
        <w:t xml:space="preserve">. If it completes by throwing an exception, it is said to have </w:t>
      </w:r>
      <w:r w:rsidRPr="00736787">
        <w:rPr>
          <w:rStyle w:val="Emphasis"/>
          <w:rFonts w:ascii="Courier New" w:hAnsi="Courier New" w:cs="Courier New"/>
        </w:rPr>
        <w:t>abrupt completion</w:t>
      </w:r>
      <w:r w:rsidRPr="00736787">
        <w:rPr>
          <w:rFonts w:ascii="Courier New" w:hAnsi="Courier New" w:cs="Courier New"/>
        </w:rPr>
        <w:t xml:space="preserve">. When a method completes, whether normally or abruptly, the Java virtual machine pops and discards the method's stack frame. The frame for the previous method then becomes the current frame. </w:t>
      </w:r>
    </w:p>
    <w:p w14:paraId="613744B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All the data on a thread's Java stack is private to that thread. There is no way for a thread to access or alter the Java stack of another thread. Because of this, you need never worry about synchronizing multi- threaded access to local variables in your Java programs. When a thread invokes a method, the method's local variables are stored in a frame on the invoking thread's Java stack. Only one thread can ever access those local variables: the thread that invoked the method. </w:t>
      </w:r>
    </w:p>
    <w:p w14:paraId="205369DC"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Like the method area and heap, the Java stack and stack frames need not be contiguous in memory. Frames could be allocated on a contiguous stack, or they could be allocated on a heap, or some combination of both. The actual data structures used to represent the Java stack and stack frames is a decision of implementation designers. Implementations may allow users or programmers to specify an initial size for Java stacks, as well as a maximum or minimum size. </w:t>
      </w:r>
    </w:p>
    <w:p w14:paraId="3B10E6CD"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sz w:val="24"/>
          <w:szCs w:val="24"/>
        </w:rPr>
        <w:t>The Stack Frame</w:t>
      </w:r>
    </w:p>
    <w:p w14:paraId="1273241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stack frame has three parts: local variables, operand stack, and frame data. The sizes of the local variables and operand stack, which are measured in words, depend upon the needs of each individual method. These sizes are determined at compile time and included in the class file data for each method. The size of the frame data is implementation dependent. </w:t>
      </w:r>
    </w:p>
    <w:p w14:paraId="663B2844"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When the Java virtual machine invokes a Java method, it checks the class data to determine the number of words required by the method in the local variables and operand stack. It creates a stack frame of the proper size for the method and pushes it onto the Java stack. </w:t>
      </w:r>
    </w:p>
    <w:p w14:paraId="0684AA39"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Local Variables</w:t>
      </w:r>
    </w:p>
    <w:p w14:paraId="2A83074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local variables section of the Java stack frame is organized as a zero-based array of words. Instructions that use a value from the local variables section provide an index into the zero-based array. Values of type </w:t>
      </w:r>
      <w:r w:rsidRPr="00736787">
        <w:rPr>
          <w:rStyle w:val="SourceText"/>
        </w:rPr>
        <w:t>int</w:t>
      </w:r>
      <w:r w:rsidRPr="00736787">
        <w:rPr>
          <w:rFonts w:ascii="Courier New" w:hAnsi="Courier New" w:cs="Courier New"/>
        </w:rPr>
        <w:t xml:space="preserve">, </w:t>
      </w:r>
      <w:r w:rsidRPr="00736787">
        <w:rPr>
          <w:rStyle w:val="SourceText"/>
        </w:rPr>
        <w:t>float</w:t>
      </w:r>
      <w:r w:rsidRPr="00736787">
        <w:rPr>
          <w:rFonts w:ascii="Courier New" w:hAnsi="Courier New" w:cs="Courier New"/>
        </w:rPr>
        <w:t xml:space="preserve">, </w:t>
      </w:r>
      <w:r w:rsidRPr="00736787">
        <w:rPr>
          <w:rStyle w:val="SourceText"/>
        </w:rPr>
        <w:t>reference</w:t>
      </w:r>
      <w:r w:rsidRPr="00736787">
        <w:rPr>
          <w:rFonts w:ascii="Courier New" w:hAnsi="Courier New" w:cs="Courier New"/>
        </w:rPr>
        <w:t xml:space="preserve">, and </w:t>
      </w:r>
      <w:proofErr w:type="spellStart"/>
      <w:r w:rsidRPr="00736787">
        <w:rPr>
          <w:rStyle w:val="SourceText"/>
        </w:rPr>
        <w:t>returnAddress</w:t>
      </w:r>
      <w:proofErr w:type="spellEnd"/>
      <w:r w:rsidRPr="00736787">
        <w:rPr>
          <w:rFonts w:ascii="Courier New" w:hAnsi="Courier New" w:cs="Courier New"/>
        </w:rPr>
        <w:t xml:space="preserve"> occupy one entry in the local variables array. Values of type </w:t>
      </w:r>
      <w:r w:rsidRPr="00736787">
        <w:rPr>
          <w:rStyle w:val="SourceText"/>
        </w:rPr>
        <w:t>byte</w:t>
      </w:r>
      <w:r w:rsidRPr="00736787">
        <w:rPr>
          <w:rFonts w:ascii="Courier New" w:hAnsi="Courier New" w:cs="Courier New"/>
        </w:rPr>
        <w:t xml:space="preserve">, </w:t>
      </w:r>
      <w:r w:rsidRPr="00736787">
        <w:rPr>
          <w:rStyle w:val="SourceText"/>
        </w:rPr>
        <w:t>short</w:t>
      </w:r>
      <w:r w:rsidRPr="00736787">
        <w:rPr>
          <w:rFonts w:ascii="Courier New" w:hAnsi="Courier New" w:cs="Courier New"/>
        </w:rPr>
        <w:t xml:space="preserve">, and </w:t>
      </w:r>
      <w:r w:rsidRPr="00736787">
        <w:rPr>
          <w:rStyle w:val="SourceText"/>
        </w:rPr>
        <w:t>char</w:t>
      </w:r>
      <w:r w:rsidRPr="00736787">
        <w:rPr>
          <w:rFonts w:ascii="Courier New" w:hAnsi="Courier New" w:cs="Courier New"/>
        </w:rPr>
        <w:t xml:space="preserve"> are converted to </w:t>
      </w:r>
      <w:r w:rsidRPr="00736787">
        <w:rPr>
          <w:rStyle w:val="SourceText"/>
        </w:rPr>
        <w:t>int</w:t>
      </w:r>
      <w:r w:rsidRPr="00736787">
        <w:rPr>
          <w:rFonts w:ascii="Courier New" w:hAnsi="Courier New" w:cs="Courier New"/>
        </w:rPr>
        <w:t xml:space="preserve"> before being stored into the local variables. Values of type </w:t>
      </w:r>
      <w:r w:rsidRPr="00736787">
        <w:rPr>
          <w:rStyle w:val="SourceText"/>
        </w:rPr>
        <w:t>long</w:t>
      </w:r>
      <w:r w:rsidRPr="00736787">
        <w:rPr>
          <w:rFonts w:ascii="Courier New" w:hAnsi="Courier New" w:cs="Courier New"/>
        </w:rPr>
        <w:t xml:space="preserve"> and </w:t>
      </w:r>
      <w:r w:rsidRPr="00736787">
        <w:rPr>
          <w:rStyle w:val="SourceText"/>
        </w:rPr>
        <w:t>double</w:t>
      </w:r>
      <w:r w:rsidRPr="00736787">
        <w:rPr>
          <w:rFonts w:ascii="Courier New" w:hAnsi="Courier New" w:cs="Courier New"/>
        </w:rPr>
        <w:t xml:space="preserve"> occupy two consecutive entries in the array. </w:t>
      </w:r>
    </w:p>
    <w:p w14:paraId="7FBBF075"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To refer to a long or double in the local variables, instructions provide the index of the first of the two consecutive entries occupied by the value. For example, if a </w:t>
      </w:r>
      <w:r w:rsidRPr="00736787">
        <w:rPr>
          <w:rStyle w:val="SourceText"/>
        </w:rPr>
        <w:t>long</w:t>
      </w:r>
      <w:r w:rsidRPr="00736787">
        <w:rPr>
          <w:rFonts w:ascii="Courier New" w:hAnsi="Courier New" w:cs="Courier New"/>
        </w:rPr>
        <w:t xml:space="preserve"> occupies array entries three and four, instructions would refer to that </w:t>
      </w:r>
      <w:r w:rsidRPr="00736787">
        <w:rPr>
          <w:rStyle w:val="SourceText"/>
        </w:rPr>
        <w:t>long</w:t>
      </w:r>
      <w:r w:rsidRPr="00736787">
        <w:rPr>
          <w:rFonts w:ascii="Courier New" w:hAnsi="Courier New" w:cs="Courier New"/>
        </w:rPr>
        <w:t xml:space="preserve"> by index three. All values in the local variables are word-aligned. Dual-entry </w:t>
      </w:r>
      <w:r w:rsidRPr="00736787">
        <w:rPr>
          <w:rStyle w:val="SourceText"/>
        </w:rPr>
        <w:t>long</w:t>
      </w:r>
      <w:r w:rsidRPr="00736787">
        <w:rPr>
          <w:rFonts w:ascii="Courier New" w:hAnsi="Courier New" w:cs="Courier New"/>
        </w:rPr>
        <w:t xml:space="preserve">s and </w:t>
      </w:r>
      <w:r w:rsidRPr="00736787">
        <w:rPr>
          <w:rStyle w:val="SourceText"/>
        </w:rPr>
        <w:t>double</w:t>
      </w:r>
      <w:r w:rsidRPr="00736787">
        <w:rPr>
          <w:rFonts w:ascii="Courier New" w:hAnsi="Courier New" w:cs="Courier New"/>
        </w:rPr>
        <w:t xml:space="preserve">s can start at any index. </w:t>
      </w:r>
    </w:p>
    <w:p w14:paraId="6804B06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local variables section contains a method's parameters and local variables. Compilers place the parameters into the local variable array first, in the order in which they are declared. Figure 5-9 shows the local </w:t>
      </w:r>
      <w:r w:rsidRPr="00736787">
        <w:rPr>
          <w:rFonts w:ascii="Courier New" w:hAnsi="Courier New" w:cs="Courier New"/>
        </w:rPr>
        <w:lastRenderedPageBreak/>
        <w:t xml:space="preserve">variables section for the following two methods: </w:t>
      </w:r>
    </w:p>
    <w:p w14:paraId="16EFB7C9" w14:textId="77777777" w:rsidR="0050164E" w:rsidRPr="00736787" w:rsidRDefault="0050164E">
      <w:pPr>
        <w:pStyle w:val="PreformattedText"/>
        <w:rPr>
          <w:sz w:val="24"/>
          <w:szCs w:val="24"/>
        </w:rPr>
      </w:pPr>
      <w:r w:rsidRPr="00736787">
        <w:rPr>
          <w:sz w:val="24"/>
          <w:szCs w:val="24"/>
        </w:rPr>
        <w:t xml:space="preserve">// On CD-ROM in file </w:t>
      </w:r>
      <w:proofErr w:type="spellStart"/>
      <w:r w:rsidRPr="00736787">
        <w:rPr>
          <w:sz w:val="24"/>
          <w:szCs w:val="24"/>
        </w:rPr>
        <w:t>jvm</w:t>
      </w:r>
      <w:proofErr w:type="spellEnd"/>
      <w:r w:rsidRPr="00736787">
        <w:rPr>
          <w:sz w:val="24"/>
          <w:szCs w:val="24"/>
        </w:rPr>
        <w:t>/ex3/Example3a.java</w:t>
      </w:r>
    </w:p>
    <w:p w14:paraId="056A4A21" w14:textId="77777777" w:rsidR="0050164E" w:rsidRPr="00736787" w:rsidRDefault="0050164E">
      <w:pPr>
        <w:pStyle w:val="PreformattedText"/>
        <w:rPr>
          <w:sz w:val="24"/>
          <w:szCs w:val="24"/>
        </w:rPr>
      </w:pPr>
      <w:r w:rsidRPr="00736787">
        <w:rPr>
          <w:sz w:val="24"/>
          <w:szCs w:val="24"/>
        </w:rPr>
        <w:t>class Example3a {</w:t>
      </w:r>
    </w:p>
    <w:p w14:paraId="59AA78A1" w14:textId="77777777" w:rsidR="0050164E" w:rsidRPr="00736787" w:rsidRDefault="0050164E">
      <w:pPr>
        <w:pStyle w:val="PreformattedText"/>
        <w:rPr>
          <w:sz w:val="24"/>
          <w:szCs w:val="24"/>
        </w:rPr>
      </w:pPr>
    </w:p>
    <w:p w14:paraId="7BE28B81" w14:textId="77777777" w:rsidR="0050164E" w:rsidRPr="00736787" w:rsidRDefault="0050164E">
      <w:pPr>
        <w:pStyle w:val="PreformattedText"/>
        <w:rPr>
          <w:sz w:val="24"/>
          <w:szCs w:val="24"/>
        </w:rPr>
      </w:pPr>
      <w:r w:rsidRPr="00736787">
        <w:rPr>
          <w:sz w:val="24"/>
          <w:szCs w:val="24"/>
        </w:rPr>
        <w:t xml:space="preserve">    public static int </w:t>
      </w:r>
      <w:proofErr w:type="spellStart"/>
      <w:r w:rsidRPr="00736787">
        <w:rPr>
          <w:sz w:val="24"/>
          <w:szCs w:val="24"/>
        </w:rPr>
        <w:t>runClassMethod</w:t>
      </w:r>
      <w:proofErr w:type="spellEnd"/>
      <w:r w:rsidRPr="00736787">
        <w:rPr>
          <w:sz w:val="24"/>
          <w:szCs w:val="24"/>
        </w:rPr>
        <w:t>(int i, long l, float f,</w:t>
      </w:r>
    </w:p>
    <w:p w14:paraId="3D0EDDF5" w14:textId="77777777" w:rsidR="0050164E" w:rsidRPr="00736787" w:rsidRDefault="0050164E">
      <w:pPr>
        <w:pStyle w:val="PreformattedText"/>
        <w:rPr>
          <w:sz w:val="24"/>
          <w:szCs w:val="24"/>
        </w:rPr>
      </w:pPr>
      <w:r w:rsidRPr="00736787">
        <w:rPr>
          <w:sz w:val="24"/>
          <w:szCs w:val="24"/>
        </w:rPr>
        <w:t xml:space="preserve">        </w:t>
      </w:r>
      <w:proofErr w:type="spellStart"/>
      <w:r w:rsidRPr="00736787">
        <w:rPr>
          <w:sz w:val="24"/>
          <w:szCs w:val="24"/>
        </w:rPr>
        <w:t>double d</w:t>
      </w:r>
      <w:proofErr w:type="spellEnd"/>
      <w:r w:rsidRPr="00736787">
        <w:rPr>
          <w:sz w:val="24"/>
          <w:szCs w:val="24"/>
        </w:rPr>
        <w:t>, Object o, byte b) {</w:t>
      </w:r>
    </w:p>
    <w:p w14:paraId="7E65D0D9" w14:textId="77777777" w:rsidR="0050164E" w:rsidRPr="00736787" w:rsidRDefault="0050164E">
      <w:pPr>
        <w:pStyle w:val="PreformattedText"/>
        <w:rPr>
          <w:sz w:val="24"/>
          <w:szCs w:val="24"/>
        </w:rPr>
      </w:pPr>
    </w:p>
    <w:p w14:paraId="230A14A9" w14:textId="77777777" w:rsidR="0050164E" w:rsidRPr="00736787" w:rsidRDefault="0050164E">
      <w:pPr>
        <w:pStyle w:val="PreformattedText"/>
        <w:rPr>
          <w:sz w:val="24"/>
          <w:szCs w:val="24"/>
        </w:rPr>
      </w:pPr>
      <w:r w:rsidRPr="00736787">
        <w:rPr>
          <w:sz w:val="24"/>
          <w:szCs w:val="24"/>
        </w:rPr>
        <w:t xml:space="preserve">        return 0;</w:t>
      </w:r>
    </w:p>
    <w:p w14:paraId="54C76CBD" w14:textId="77777777" w:rsidR="0050164E" w:rsidRPr="00736787" w:rsidRDefault="0050164E">
      <w:pPr>
        <w:pStyle w:val="PreformattedText"/>
        <w:rPr>
          <w:sz w:val="24"/>
          <w:szCs w:val="24"/>
        </w:rPr>
      </w:pPr>
      <w:r w:rsidRPr="00736787">
        <w:rPr>
          <w:sz w:val="24"/>
          <w:szCs w:val="24"/>
        </w:rPr>
        <w:t xml:space="preserve">    }</w:t>
      </w:r>
    </w:p>
    <w:p w14:paraId="01A3643B" w14:textId="77777777" w:rsidR="0050164E" w:rsidRPr="00736787" w:rsidRDefault="0050164E">
      <w:pPr>
        <w:pStyle w:val="PreformattedText"/>
        <w:rPr>
          <w:sz w:val="24"/>
          <w:szCs w:val="24"/>
        </w:rPr>
      </w:pPr>
    </w:p>
    <w:p w14:paraId="7448EF8A" w14:textId="77777777" w:rsidR="0050164E" w:rsidRPr="00736787" w:rsidRDefault="0050164E">
      <w:pPr>
        <w:pStyle w:val="PreformattedText"/>
        <w:rPr>
          <w:sz w:val="24"/>
          <w:szCs w:val="24"/>
        </w:rPr>
      </w:pPr>
      <w:r w:rsidRPr="00736787">
        <w:rPr>
          <w:sz w:val="24"/>
          <w:szCs w:val="24"/>
        </w:rPr>
        <w:t xml:space="preserve">    public int </w:t>
      </w:r>
      <w:proofErr w:type="spellStart"/>
      <w:r w:rsidRPr="00736787">
        <w:rPr>
          <w:sz w:val="24"/>
          <w:szCs w:val="24"/>
        </w:rPr>
        <w:t>runInstanceMethod</w:t>
      </w:r>
      <w:proofErr w:type="spellEnd"/>
      <w:r w:rsidRPr="00736787">
        <w:rPr>
          <w:sz w:val="24"/>
          <w:szCs w:val="24"/>
        </w:rPr>
        <w:t xml:space="preserve">(char c, </w:t>
      </w:r>
      <w:proofErr w:type="spellStart"/>
      <w:r w:rsidRPr="00736787">
        <w:rPr>
          <w:sz w:val="24"/>
          <w:szCs w:val="24"/>
        </w:rPr>
        <w:t>double d</w:t>
      </w:r>
      <w:proofErr w:type="spellEnd"/>
      <w:r w:rsidRPr="00736787">
        <w:rPr>
          <w:sz w:val="24"/>
          <w:szCs w:val="24"/>
        </w:rPr>
        <w:t>, short s,</w:t>
      </w:r>
    </w:p>
    <w:p w14:paraId="2D1A859C" w14:textId="77777777" w:rsidR="0050164E" w:rsidRPr="00736787" w:rsidRDefault="0050164E">
      <w:pPr>
        <w:pStyle w:val="PreformattedText"/>
        <w:rPr>
          <w:sz w:val="24"/>
          <w:szCs w:val="24"/>
        </w:rPr>
      </w:pPr>
      <w:r w:rsidRPr="00736787">
        <w:rPr>
          <w:sz w:val="24"/>
          <w:szCs w:val="24"/>
        </w:rPr>
        <w:t xml:space="preserve">        </w:t>
      </w:r>
      <w:proofErr w:type="spellStart"/>
      <w:r w:rsidRPr="00736787">
        <w:rPr>
          <w:sz w:val="24"/>
          <w:szCs w:val="24"/>
        </w:rPr>
        <w:t>boolean</w:t>
      </w:r>
      <w:proofErr w:type="spellEnd"/>
      <w:r w:rsidRPr="00736787">
        <w:rPr>
          <w:sz w:val="24"/>
          <w:szCs w:val="24"/>
        </w:rPr>
        <w:t xml:space="preserve"> b) {</w:t>
      </w:r>
    </w:p>
    <w:p w14:paraId="6D847614" w14:textId="77777777" w:rsidR="0050164E" w:rsidRPr="00736787" w:rsidRDefault="0050164E">
      <w:pPr>
        <w:pStyle w:val="PreformattedText"/>
        <w:rPr>
          <w:sz w:val="24"/>
          <w:szCs w:val="24"/>
        </w:rPr>
      </w:pPr>
    </w:p>
    <w:p w14:paraId="0DB2D741" w14:textId="77777777" w:rsidR="0050164E" w:rsidRPr="00736787" w:rsidRDefault="0050164E">
      <w:pPr>
        <w:pStyle w:val="PreformattedText"/>
        <w:rPr>
          <w:sz w:val="24"/>
          <w:szCs w:val="24"/>
        </w:rPr>
      </w:pPr>
      <w:r w:rsidRPr="00736787">
        <w:rPr>
          <w:sz w:val="24"/>
          <w:szCs w:val="24"/>
        </w:rPr>
        <w:t xml:space="preserve">        return 0;</w:t>
      </w:r>
    </w:p>
    <w:p w14:paraId="20F88100" w14:textId="77777777" w:rsidR="0050164E" w:rsidRPr="00736787" w:rsidRDefault="0050164E">
      <w:pPr>
        <w:pStyle w:val="PreformattedText"/>
        <w:rPr>
          <w:sz w:val="24"/>
          <w:szCs w:val="24"/>
        </w:rPr>
      </w:pPr>
      <w:r w:rsidRPr="00736787">
        <w:rPr>
          <w:sz w:val="24"/>
          <w:szCs w:val="24"/>
        </w:rPr>
        <w:t xml:space="preserve">    }</w:t>
      </w:r>
    </w:p>
    <w:p w14:paraId="7879B32A" w14:textId="77777777" w:rsidR="0050164E" w:rsidRPr="00736787" w:rsidRDefault="0050164E">
      <w:pPr>
        <w:pStyle w:val="PreformattedText"/>
        <w:spacing w:after="283"/>
        <w:rPr>
          <w:sz w:val="24"/>
          <w:szCs w:val="24"/>
        </w:rPr>
      </w:pPr>
      <w:r w:rsidRPr="00736787">
        <w:rPr>
          <w:sz w:val="24"/>
          <w:szCs w:val="24"/>
        </w:rPr>
        <w:t>}</w:t>
      </w:r>
    </w:p>
    <w:p w14:paraId="6FDB4E1D"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Operand Stack</w:t>
      </w:r>
    </w:p>
    <w:p w14:paraId="4B50921D"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Like the local variables, the operand stack is organized as an array of words. But unlike the local variables, which are accessed via array indices, the operand stack is accessed by pushing and popping values. If an instruction pushes a value onto the operand stack, a later instruction can pop and use that value. </w:t>
      </w:r>
    </w:p>
    <w:p w14:paraId="6D024BCF"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virtual machine stores the same data types in the operand stack that it stores in the local variables: </w:t>
      </w:r>
      <w:r w:rsidRPr="00736787">
        <w:rPr>
          <w:rStyle w:val="SourceText"/>
        </w:rPr>
        <w:t>int</w:t>
      </w:r>
      <w:r w:rsidRPr="00736787">
        <w:rPr>
          <w:rFonts w:ascii="Courier New" w:hAnsi="Courier New" w:cs="Courier New"/>
        </w:rPr>
        <w:t xml:space="preserve">, </w:t>
      </w:r>
      <w:r w:rsidRPr="00736787">
        <w:rPr>
          <w:rStyle w:val="SourceText"/>
        </w:rPr>
        <w:t>long</w:t>
      </w:r>
      <w:r w:rsidRPr="00736787">
        <w:rPr>
          <w:rFonts w:ascii="Courier New" w:hAnsi="Courier New" w:cs="Courier New"/>
        </w:rPr>
        <w:t xml:space="preserve">, </w:t>
      </w:r>
      <w:r w:rsidRPr="00736787">
        <w:rPr>
          <w:rStyle w:val="SourceText"/>
        </w:rPr>
        <w:t>float</w:t>
      </w:r>
      <w:r w:rsidRPr="00736787">
        <w:rPr>
          <w:rFonts w:ascii="Courier New" w:hAnsi="Courier New" w:cs="Courier New"/>
        </w:rPr>
        <w:t xml:space="preserve">, </w:t>
      </w:r>
      <w:r w:rsidRPr="00736787">
        <w:rPr>
          <w:rStyle w:val="SourceText"/>
        </w:rPr>
        <w:t>double</w:t>
      </w:r>
      <w:r w:rsidRPr="00736787">
        <w:rPr>
          <w:rFonts w:ascii="Courier New" w:hAnsi="Courier New" w:cs="Courier New"/>
        </w:rPr>
        <w:t xml:space="preserve">, </w:t>
      </w:r>
      <w:r w:rsidRPr="00736787">
        <w:rPr>
          <w:rStyle w:val="SourceText"/>
        </w:rPr>
        <w:t>reference</w:t>
      </w:r>
      <w:r w:rsidRPr="00736787">
        <w:rPr>
          <w:rFonts w:ascii="Courier New" w:hAnsi="Courier New" w:cs="Courier New"/>
        </w:rPr>
        <w:t xml:space="preserve">, and </w:t>
      </w:r>
      <w:proofErr w:type="spellStart"/>
      <w:r w:rsidRPr="00736787">
        <w:rPr>
          <w:rStyle w:val="SourceText"/>
        </w:rPr>
        <w:t>returnType</w:t>
      </w:r>
      <w:proofErr w:type="spellEnd"/>
      <w:r w:rsidRPr="00736787">
        <w:rPr>
          <w:rFonts w:ascii="Courier New" w:hAnsi="Courier New" w:cs="Courier New"/>
        </w:rPr>
        <w:t xml:space="preserve">. It converts values of type </w:t>
      </w:r>
      <w:r w:rsidRPr="00736787">
        <w:rPr>
          <w:rStyle w:val="SourceText"/>
        </w:rPr>
        <w:t>byte</w:t>
      </w:r>
      <w:r w:rsidRPr="00736787">
        <w:rPr>
          <w:rFonts w:ascii="Courier New" w:hAnsi="Courier New" w:cs="Courier New"/>
        </w:rPr>
        <w:t xml:space="preserve">, </w:t>
      </w:r>
      <w:r w:rsidRPr="00736787">
        <w:rPr>
          <w:rStyle w:val="SourceText"/>
        </w:rPr>
        <w:t>short</w:t>
      </w:r>
      <w:r w:rsidRPr="00736787">
        <w:rPr>
          <w:rFonts w:ascii="Courier New" w:hAnsi="Courier New" w:cs="Courier New"/>
        </w:rPr>
        <w:t xml:space="preserve">, and </w:t>
      </w:r>
      <w:r w:rsidRPr="00736787">
        <w:rPr>
          <w:rStyle w:val="SourceText"/>
        </w:rPr>
        <w:t>char</w:t>
      </w:r>
      <w:r w:rsidRPr="00736787">
        <w:rPr>
          <w:rFonts w:ascii="Courier New" w:hAnsi="Courier New" w:cs="Courier New"/>
        </w:rPr>
        <w:t xml:space="preserve"> to </w:t>
      </w:r>
      <w:r w:rsidRPr="00736787">
        <w:rPr>
          <w:rStyle w:val="SourceText"/>
        </w:rPr>
        <w:t>int</w:t>
      </w:r>
      <w:r w:rsidRPr="00736787">
        <w:rPr>
          <w:rFonts w:ascii="Courier New" w:hAnsi="Courier New" w:cs="Courier New"/>
        </w:rPr>
        <w:t xml:space="preserve"> before pushing them onto the operand stack. </w:t>
      </w:r>
    </w:p>
    <w:p w14:paraId="0C2325E9"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Other than the program counter, which can't be directly accessed by instructions, the Java virtual machine has no registers. The Java virtual machine is stack-based rather than register-based because its instructions take their operands from the operand stack rather than from registers. Instructions can also take operands from other places, such as immediately following the opcode (the byte representing the instruction) in the bytecode stream, or from the constant pool. The Java virtual machine instruction set's main focus of attention, however, is the operand stack. </w:t>
      </w:r>
    </w:p>
    <w:p w14:paraId="3B7209BA"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Java virtual machine uses the operand stack as a work space. Many instructions pop values from the operand stack, operate on them, and push the result. For example, the </w:t>
      </w:r>
      <w:proofErr w:type="spellStart"/>
      <w:r w:rsidRPr="00736787">
        <w:rPr>
          <w:rStyle w:val="SourceText"/>
        </w:rPr>
        <w:t>iadd</w:t>
      </w:r>
      <w:proofErr w:type="spellEnd"/>
      <w:r w:rsidRPr="00736787">
        <w:rPr>
          <w:rFonts w:ascii="Courier New" w:hAnsi="Courier New" w:cs="Courier New"/>
        </w:rPr>
        <w:t xml:space="preserve"> instruction adds two integers by popping two </w:t>
      </w:r>
      <w:proofErr w:type="spellStart"/>
      <w:r w:rsidRPr="00736787">
        <w:rPr>
          <w:rStyle w:val="SourceText"/>
        </w:rPr>
        <w:t>int</w:t>
      </w:r>
      <w:r w:rsidRPr="00736787">
        <w:rPr>
          <w:rFonts w:ascii="Courier New" w:hAnsi="Courier New" w:cs="Courier New"/>
        </w:rPr>
        <w:t>s</w:t>
      </w:r>
      <w:proofErr w:type="spellEnd"/>
      <w:r w:rsidRPr="00736787">
        <w:rPr>
          <w:rFonts w:ascii="Courier New" w:hAnsi="Courier New" w:cs="Courier New"/>
        </w:rPr>
        <w:t xml:space="preserve"> off the top of the operand stack, adding them, and pushing the </w:t>
      </w:r>
      <w:r w:rsidRPr="00736787">
        <w:rPr>
          <w:rStyle w:val="SourceText"/>
        </w:rPr>
        <w:t>int</w:t>
      </w:r>
      <w:r w:rsidRPr="00736787">
        <w:rPr>
          <w:rFonts w:ascii="Courier New" w:hAnsi="Courier New" w:cs="Courier New"/>
        </w:rPr>
        <w:t xml:space="preserve"> result. Here is how a Java virtual machine would add two local variables that contain </w:t>
      </w:r>
      <w:proofErr w:type="spellStart"/>
      <w:r w:rsidRPr="00736787">
        <w:rPr>
          <w:rStyle w:val="SourceText"/>
        </w:rPr>
        <w:t>int</w:t>
      </w:r>
      <w:r w:rsidRPr="00736787">
        <w:rPr>
          <w:rFonts w:ascii="Courier New" w:hAnsi="Courier New" w:cs="Courier New"/>
        </w:rPr>
        <w:t>s</w:t>
      </w:r>
      <w:proofErr w:type="spellEnd"/>
      <w:r w:rsidRPr="00736787">
        <w:rPr>
          <w:rFonts w:ascii="Courier New" w:hAnsi="Courier New" w:cs="Courier New"/>
        </w:rPr>
        <w:t xml:space="preserve"> and store the </w:t>
      </w:r>
      <w:r w:rsidRPr="00736787">
        <w:rPr>
          <w:rStyle w:val="SourceText"/>
        </w:rPr>
        <w:t>int</w:t>
      </w:r>
      <w:r w:rsidRPr="00736787">
        <w:rPr>
          <w:rFonts w:ascii="Courier New" w:hAnsi="Courier New" w:cs="Courier New"/>
        </w:rPr>
        <w:t xml:space="preserve"> result in a third local variable: </w:t>
      </w:r>
    </w:p>
    <w:p w14:paraId="20EBF33F"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Frame Data</w:t>
      </w:r>
    </w:p>
    <w:p w14:paraId="16DF8717"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In addition to the local variables and operand stack, the Java stack frame includes data to support constant pool resolution, normal method return, and exception dispatch. This data is stored in the </w:t>
      </w:r>
      <w:r w:rsidRPr="00736787">
        <w:rPr>
          <w:rStyle w:val="Emphasis"/>
          <w:rFonts w:ascii="Courier New" w:hAnsi="Courier New" w:cs="Courier New"/>
        </w:rPr>
        <w:t>frame data</w:t>
      </w:r>
      <w:r w:rsidRPr="00736787">
        <w:rPr>
          <w:rFonts w:ascii="Courier New" w:hAnsi="Courier New" w:cs="Courier New"/>
        </w:rPr>
        <w:t xml:space="preserve"> portion of the Java stack frame. </w:t>
      </w:r>
    </w:p>
    <w:p w14:paraId="184E309C"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Many instructions in the Java virtual machine's instruction set refer to entries in the constant pool. Some instructions merely push constant values of type </w:t>
      </w:r>
      <w:r w:rsidRPr="00736787">
        <w:rPr>
          <w:rStyle w:val="SourceText"/>
        </w:rPr>
        <w:t>int</w:t>
      </w:r>
      <w:r w:rsidRPr="00736787">
        <w:rPr>
          <w:rFonts w:ascii="Courier New" w:hAnsi="Courier New" w:cs="Courier New"/>
        </w:rPr>
        <w:t xml:space="preserve">, </w:t>
      </w:r>
      <w:r w:rsidRPr="00736787">
        <w:rPr>
          <w:rStyle w:val="SourceText"/>
        </w:rPr>
        <w:t>long</w:t>
      </w:r>
      <w:r w:rsidRPr="00736787">
        <w:rPr>
          <w:rFonts w:ascii="Courier New" w:hAnsi="Courier New" w:cs="Courier New"/>
        </w:rPr>
        <w:t xml:space="preserve">, </w:t>
      </w:r>
      <w:r w:rsidRPr="00736787">
        <w:rPr>
          <w:rStyle w:val="SourceText"/>
        </w:rPr>
        <w:t>float</w:t>
      </w:r>
      <w:r w:rsidRPr="00736787">
        <w:rPr>
          <w:rFonts w:ascii="Courier New" w:hAnsi="Courier New" w:cs="Courier New"/>
        </w:rPr>
        <w:t xml:space="preserve">, </w:t>
      </w:r>
      <w:r w:rsidRPr="00736787">
        <w:rPr>
          <w:rStyle w:val="SourceText"/>
        </w:rPr>
        <w:t>double</w:t>
      </w:r>
      <w:r w:rsidRPr="00736787">
        <w:rPr>
          <w:rFonts w:ascii="Courier New" w:hAnsi="Courier New" w:cs="Courier New"/>
        </w:rPr>
        <w:t xml:space="preserve">, or </w:t>
      </w:r>
      <w:r w:rsidRPr="00736787">
        <w:rPr>
          <w:rStyle w:val="SourceText"/>
        </w:rPr>
        <w:t>String</w:t>
      </w:r>
      <w:r w:rsidRPr="00736787">
        <w:rPr>
          <w:rFonts w:ascii="Courier New" w:hAnsi="Courier New" w:cs="Courier New"/>
        </w:rPr>
        <w:t xml:space="preserve"> from the constant pool onto the operand stack. Some instructions use constant pool entries to refer to </w:t>
      </w:r>
      <w:r w:rsidRPr="00736787">
        <w:rPr>
          <w:rFonts w:ascii="Courier New" w:hAnsi="Courier New" w:cs="Courier New"/>
        </w:rPr>
        <w:lastRenderedPageBreak/>
        <w:t xml:space="preserve">classes or arrays to instantiate, fields to access, or methods to invoke. Other instructions determine whether a particular object is a descendant of a particular class or interface specified by a constant pool entry. </w:t>
      </w:r>
    </w:p>
    <w:p w14:paraId="0AAB8D7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Whenever the Java virtual machine encounters any of the instructions that refer to an entry in the constant pool, it uses the frame data's pointer to the constant pool to access that information. As mentioned earlier, references to types, fields, and methods in the constant pool are initially symbolic. When the virtual machine looks up a constant pool entry that refers to a class, interface, field, or method, that reference may still be symbolic. If so, the virtual machine must resolve the reference at that time. </w:t>
      </w:r>
    </w:p>
    <w:p w14:paraId="725DE77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Aside from constant pool resolution, the frame data must assist the virtual machine in processing a normal or abrupt method completion. If a method completes normally (by returning), the virtual machine must restore the stack frame of the invoking method. It must set the pc register to point to the instruction in the invoking method that follows the instruction that invoked the completing method. If the completing method returns a value, the virtual machine must push that value onto the operand stack of the invoking method. </w:t>
      </w:r>
    </w:p>
    <w:p w14:paraId="1784A728"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frame data must also contain some kind of reference to the method's exception table, which the virtual machine uses to process any exceptions thrown during the course of execution of the method. An exception table, which is described in detail in Chapter 17, "Exceptions," defines ranges within the bytecodes of a method that are protected by catch clauses. Each entry in an exception table gives a starting and ending position of the range protected by a catch clause, an index into the constant pool that gives the exception class being caught, and a starting position of the catch clause's code. </w:t>
      </w:r>
    </w:p>
    <w:p w14:paraId="570D598F"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When a method throws an exception, the Java virtual machine uses the exception table referred to by the frame data to determine how to handle the exception. If the virtual machine finds a matching catch clause in the method's exception table, it transfers control to the beginning of that catch clause. If the virtual machine doesn't find a matching catch clause, the method completes abruptly. The virtual machine uses the information in the frame data to restore the invoking method's frame. It then rethrows the same exception in the context of the invoking method. </w:t>
      </w:r>
    </w:p>
    <w:p w14:paraId="3631AD59"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In addition to data to support constant pool resolution, normal method return, and exception dispatch, the stack frame may also include other information that is implementation dependent, such as data to support debugging. </w:t>
      </w:r>
    </w:p>
    <w:p w14:paraId="2AD4067A"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Possible Implementations of the Java Stack</w:t>
      </w:r>
    </w:p>
    <w:p w14:paraId="2309335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Implementation designers can represent the Java stack in whatever way they wish. As mentioned earlier, one potential way to implement the stack is by allocating each frame separately from a heap. As an example of this approach, consider the following class: </w:t>
      </w:r>
    </w:p>
    <w:p w14:paraId="3302585C" w14:textId="77777777" w:rsidR="0050164E" w:rsidRPr="00736787" w:rsidRDefault="0050164E">
      <w:pPr>
        <w:pStyle w:val="PreformattedText"/>
        <w:rPr>
          <w:sz w:val="24"/>
          <w:szCs w:val="24"/>
        </w:rPr>
      </w:pPr>
      <w:r w:rsidRPr="00736787">
        <w:rPr>
          <w:sz w:val="24"/>
          <w:szCs w:val="24"/>
        </w:rPr>
        <w:t xml:space="preserve">// On CD-ROM in file </w:t>
      </w:r>
      <w:proofErr w:type="spellStart"/>
      <w:r w:rsidRPr="00736787">
        <w:rPr>
          <w:sz w:val="24"/>
          <w:szCs w:val="24"/>
        </w:rPr>
        <w:t>jvm</w:t>
      </w:r>
      <w:proofErr w:type="spellEnd"/>
      <w:r w:rsidRPr="00736787">
        <w:rPr>
          <w:sz w:val="24"/>
          <w:szCs w:val="24"/>
        </w:rPr>
        <w:t>/ex3/Example3c.java</w:t>
      </w:r>
    </w:p>
    <w:p w14:paraId="7C048228" w14:textId="77777777" w:rsidR="0050164E" w:rsidRPr="00736787" w:rsidRDefault="0050164E">
      <w:pPr>
        <w:pStyle w:val="PreformattedText"/>
        <w:rPr>
          <w:sz w:val="24"/>
          <w:szCs w:val="24"/>
        </w:rPr>
      </w:pPr>
      <w:r w:rsidRPr="00736787">
        <w:rPr>
          <w:sz w:val="24"/>
          <w:szCs w:val="24"/>
        </w:rPr>
        <w:t>class Example3c {</w:t>
      </w:r>
    </w:p>
    <w:p w14:paraId="54023656" w14:textId="77777777" w:rsidR="0050164E" w:rsidRPr="00736787" w:rsidRDefault="0050164E">
      <w:pPr>
        <w:pStyle w:val="PreformattedText"/>
        <w:rPr>
          <w:sz w:val="24"/>
          <w:szCs w:val="24"/>
        </w:rPr>
      </w:pPr>
    </w:p>
    <w:p w14:paraId="73EB5A2E" w14:textId="77777777" w:rsidR="0050164E" w:rsidRPr="00736787" w:rsidRDefault="0050164E">
      <w:pPr>
        <w:pStyle w:val="PreformattedText"/>
        <w:rPr>
          <w:sz w:val="24"/>
          <w:szCs w:val="24"/>
        </w:rPr>
      </w:pPr>
      <w:r w:rsidRPr="00736787">
        <w:rPr>
          <w:sz w:val="24"/>
          <w:szCs w:val="24"/>
        </w:rPr>
        <w:t xml:space="preserve">    public static void </w:t>
      </w:r>
      <w:proofErr w:type="spellStart"/>
      <w:r w:rsidRPr="00736787">
        <w:rPr>
          <w:sz w:val="24"/>
          <w:szCs w:val="24"/>
        </w:rPr>
        <w:t>addAndPrint</w:t>
      </w:r>
      <w:proofErr w:type="spellEnd"/>
      <w:r w:rsidRPr="00736787">
        <w:rPr>
          <w:sz w:val="24"/>
          <w:szCs w:val="24"/>
        </w:rPr>
        <w:t>() {</w:t>
      </w:r>
    </w:p>
    <w:p w14:paraId="26EF87DB" w14:textId="77777777" w:rsidR="0050164E" w:rsidRPr="00736787" w:rsidRDefault="0050164E">
      <w:pPr>
        <w:pStyle w:val="PreformattedText"/>
        <w:rPr>
          <w:sz w:val="24"/>
          <w:szCs w:val="24"/>
        </w:rPr>
      </w:pPr>
      <w:r w:rsidRPr="00736787">
        <w:rPr>
          <w:sz w:val="24"/>
          <w:szCs w:val="24"/>
        </w:rPr>
        <w:t xml:space="preserve">        double result = </w:t>
      </w:r>
      <w:proofErr w:type="spellStart"/>
      <w:r w:rsidRPr="00736787">
        <w:rPr>
          <w:sz w:val="24"/>
          <w:szCs w:val="24"/>
        </w:rPr>
        <w:t>addTwoTypes</w:t>
      </w:r>
      <w:proofErr w:type="spellEnd"/>
      <w:r w:rsidRPr="00736787">
        <w:rPr>
          <w:sz w:val="24"/>
          <w:szCs w:val="24"/>
        </w:rPr>
        <w:t>(1, 88.88);</w:t>
      </w:r>
    </w:p>
    <w:p w14:paraId="4E3B9AD3" w14:textId="77777777" w:rsidR="0050164E" w:rsidRPr="00736787" w:rsidRDefault="0050164E">
      <w:pPr>
        <w:pStyle w:val="PreformattedText"/>
        <w:rPr>
          <w:sz w:val="24"/>
          <w:szCs w:val="24"/>
        </w:rPr>
      </w:pPr>
      <w:r w:rsidRPr="00736787">
        <w:rPr>
          <w:sz w:val="24"/>
          <w:szCs w:val="24"/>
        </w:rPr>
        <w:lastRenderedPageBreak/>
        <w:t xml:space="preserve">        </w:t>
      </w:r>
      <w:proofErr w:type="spellStart"/>
      <w:r w:rsidRPr="00736787">
        <w:rPr>
          <w:sz w:val="24"/>
          <w:szCs w:val="24"/>
        </w:rPr>
        <w:t>System.out.println</w:t>
      </w:r>
      <w:proofErr w:type="spellEnd"/>
      <w:r w:rsidRPr="00736787">
        <w:rPr>
          <w:sz w:val="24"/>
          <w:szCs w:val="24"/>
        </w:rPr>
        <w:t>(result);</w:t>
      </w:r>
    </w:p>
    <w:p w14:paraId="5FAF6851" w14:textId="77777777" w:rsidR="0050164E" w:rsidRPr="00736787" w:rsidRDefault="0050164E">
      <w:pPr>
        <w:pStyle w:val="PreformattedText"/>
        <w:rPr>
          <w:sz w:val="24"/>
          <w:szCs w:val="24"/>
        </w:rPr>
      </w:pPr>
      <w:r w:rsidRPr="00736787">
        <w:rPr>
          <w:sz w:val="24"/>
          <w:szCs w:val="24"/>
        </w:rPr>
        <w:t xml:space="preserve">    }</w:t>
      </w:r>
    </w:p>
    <w:p w14:paraId="6741D932" w14:textId="77777777" w:rsidR="0050164E" w:rsidRPr="00736787" w:rsidRDefault="0050164E">
      <w:pPr>
        <w:pStyle w:val="PreformattedText"/>
        <w:rPr>
          <w:sz w:val="24"/>
          <w:szCs w:val="24"/>
        </w:rPr>
      </w:pPr>
    </w:p>
    <w:p w14:paraId="643630F9" w14:textId="77777777" w:rsidR="0050164E" w:rsidRPr="00736787" w:rsidRDefault="0050164E">
      <w:pPr>
        <w:pStyle w:val="PreformattedText"/>
        <w:rPr>
          <w:sz w:val="24"/>
          <w:szCs w:val="24"/>
        </w:rPr>
      </w:pPr>
      <w:r w:rsidRPr="00736787">
        <w:rPr>
          <w:sz w:val="24"/>
          <w:szCs w:val="24"/>
        </w:rPr>
        <w:t xml:space="preserve">    public static double </w:t>
      </w:r>
      <w:proofErr w:type="spellStart"/>
      <w:r w:rsidRPr="00736787">
        <w:rPr>
          <w:sz w:val="24"/>
          <w:szCs w:val="24"/>
        </w:rPr>
        <w:t>addTwoTypes</w:t>
      </w:r>
      <w:proofErr w:type="spellEnd"/>
      <w:r w:rsidRPr="00736787">
        <w:rPr>
          <w:sz w:val="24"/>
          <w:szCs w:val="24"/>
        </w:rPr>
        <w:t>(int i, double d) {</w:t>
      </w:r>
    </w:p>
    <w:p w14:paraId="0E01AA2F" w14:textId="77777777" w:rsidR="0050164E" w:rsidRPr="00736787" w:rsidRDefault="0050164E">
      <w:pPr>
        <w:pStyle w:val="PreformattedText"/>
        <w:rPr>
          <w:sz w:val="24"/>
          <w:szCs w:val="24"/>
        </w:rPr>
      </w:pPr>
      <w:r w:rsidRPr="00736787">
        <w:rPr>
          <w:sz w:val="24"/>
          <w:szCs w:val="24"/>
        </w:rPr>
        <w:t xml:space="preserve">        return i + d;</w:t>
      </w:r>
    </w:p>
    <w:p w14:paraId="70EA8BDD" w14:textId="77777777" w:rsidR="0050164E" w:rsidRPr="00736787" w:rsidRDefault="0050164E">
      <w:pPr>
        <w:pStyle w:val="PreformattedText"/>
        <w:rPr>
          <w:sz w:val="24"/>
          <w:szCs w:val="24"/>
        </w:rPr>
      </w:pPr>
      <w:r w:rsidRPr="00736787">
        <w:rPr>
          <w:sz w:val="24"/>
          <w:szCs w:val="24"/>
        </w:rPr>
        <w:t xml:space="preserve">    }</w:t>
      </w:r>
    </w:p>
    <w:p w14:paraId="71047F5D" w14:textId="77777777" w:rsidR="0050164E" w:rsidRPr="00736787" w:rsidRDefault="0050164E">
      <w:pPr>
        <w:pStyle w:val="PreformattedText"/>
        <w:spacing w:after="283"/>
        <w:rPr>
          <w:sz w:val="24"/>
          <w:szCs w:val="24"/>
        </w:rPr>
      </w:pPr>
      <w:r w:rsidRPr="00736787">
        <w:rPr>
          <w:sz w:val="24"/>
          <w:szCs w:val="24"/>
        </w:rPr>
        <w:t>}</w:t>
      </w:r>
    </w:p>
    <w:p w14:paraId="54970A25"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Figure 5-11 shows three snapshots of the Java stack for a thread that invokes the </w:t>
      </w:r>
      <w:proofErr w:type="spellStart"/>
      <w:r w:rsidRPr="00736787">
        <w:rPr>
          <w:rStyle w:val="SourceText"/>
        </w:rPr>
        <w:t>addAndPrint</w:t>
      </w:r>
      <w:proofErr w:type="spellEnd"/>
      <w:r w:rsidRPr="00736787">
        <w:rPr>
          <w:rStyle w:val="SourceText"/>
        </w:rPr>
        <w:t>()</w:t>
      </w:r>
      <w:r w:rsidRPr="00736787">
        <w:rPr>
          <w:rFonts w:ascii="Courier New" w:hAnsi="Courier New" w:cs="Courier New"/>
        </w:rPr>
        <w:t xml:space="preserve"> method. In the implementation of the Java virtual machine represented in this figure, each frame is allocated separately from a heap. To invoke the </w:t>
      </w:r>
      <w:proofErr w:type="spellStart"/>
      <w:r w:rsidRPr="00736787">
        <w:rPr>
          <w:rStyle w:val="SourceText"/>
        </w:rPr>
        <w:t>addTwoTypes</w:t>
      </w:r>
      <w:proofErr w:type="spellEnd"/>
      <w:r w:rsidRPr="00736787">
        <w:rPr>
          <w:rStyle w:val="SourceText"/>
        </w:rPr>
        <w:t>()</w:t>
      </w:r>
      <w:r w:rsidRPr="00736787">
        <w:rPr>
          <w:rFonts w:ascii="Courier New" w:hAnsi="Courier New" w:cs="Courier New"/>
        </w:rPr>
        <w:t xml:space="preserve"> method, the </w:t>
      </w:r>
      <w:proofErr w:type="spellStart"/>
      <w:r w:rsidRPr="00736787">
        <w:rPr>
          <w:rStyle w:val="SourceText"/>
        </w:rPr>
        <w:t>addAndPrint</w:t>
      </w:r>
      <w:proofErr w:type="spellEnd"/>
      <w:r w:rsidRPr="00736787">
        <w:rPr>
          <w:rStyle w:val="SourceText"/>
        </w:rPr>
        <w:t>()</w:t>
      </w:r>
      <w:r w:rsidRPr="00736787">
        <w:rPr>
          <w:rFonts w:ascii="Courier New" w:hAnsi="Courier New" w:cs="Courier New"/>
        </w:rPr>
        <w:t xml:space="preserve"> method first pushes an </w:t>
      </w:r>
      <w:r w:rsidRPr="00736787">
        <w:rPr>
          <w:rStyle w:val="SourceText"/>
        </w:rPr>
        <w:t>int</w:t>
      </w:r>
      <w:r w:rsidRPr="00736787">
        <w:rPr>
          <w:rFonts w:ascii="Courier New" w:hAnsi="Courier New" w:cs="Courier New"/>
        </w:rPr>
        <w:t xml:space="preserve"> one and </w:t>
      </w:r>
      <w:r w:rsidRPr="00736787">
        <w:rPr>
          <w:rStyle w:val="SourceText"/>
        </w:rPr>
        <w:t>double</w:t>
      </w:r>
      <w:r w:rsidRPr="00736787">
        <w:rPr>
          <w:rFonts w:ascii="Courier New" w:hAnsi="Courier New" w:cs="Courier New"/>
        </w:rPr>
        <w:t xml:space="preserve"> 88.88 onto its operand stack. It then invokes the </w:t>
      </w:r>
      <w:proofErr w:type="spellStart"/>
      <w:r w:rsidRPr="00736787">
        <w:rPr>
          <w:rStyle w:val="SourceText"/>
        </w:rPr>
        <w:t>addTwoTypes</w:t>
      </w:r>
      <w:proofErr w:type="spellEnd"/>
      <w:r w:rsidRPr="00736787">
        <w:rPr>
          <w:rStyle w:val="SourceText"/>
        </w:rPr>
        <w:t>()</w:t>
      </w:r>
      <w:r w:rsidRPr="00736787">
        <w:rPr>
          <w:rFonts w:ascii="Courier New" w:hAnsi="Courier New" w:cs="Courier New"/>
        </w:rPr>
        <w:t xml:space="preserve"> method. </w:t>
      </w:r>
    </w:p>
    <w:p w14:paraId="416D14EB"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sz w:val="24"/>
          <w:szCs w:val="24"/>
        </w:rPr>
        <w:t>Native Method Stacks</w:t>
      </w:r>
    </w:p>
    <w:p w14:paraId="10C84F4B"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In addition to all the runtime data areas defined by the Java virtual machine specification and described previously, a running Java application may use other data areas created by or for native methods. When a thread invokes a native method, it enters a new world in which the structures and security restrictions of the Java virtual machine no longer hamper its freedom. A native method can likely access the runtime data areas of the virtual machine (it depends upon the native method interface), but can also do anything else it wants. It may use registers inside the native processor, allocate memory on any number of native heaps, or use any kind of stack. </w:t>
      </w:r>
    </w:p>
    <w:p w14:paraId="6F96B481"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Native methods are inherently implementation dependent. Implementation designers are free to decide what mechanisms they will use to enable a Java application running on their implementation to invoke native methods. </w:t>
      </w:r>
    </w:p>
    <w:p w14:paraId="0397A4EA"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Any native method interface will use some kind of native method stack. When a thread invokes a Java method, the virtual machine creates a new frame and pushes it onto the Java stack. When a thread invokes a native method, however, that thread leaves the Java stack behind. Instead of pushing a new frame onto the thread's Java stack, the Java virtual machine will simply dynamically link to and directly invoke the native method. One way to think of it is that the Java virtual machine is dynamically extending itself with native code. It is as if the Java virtual machine implementation is just calling another (dynamically linked) method within itself, at the behest of the running Java program. </w:t>
      </w:r>
    </w:p>
    <w:p w14:paraId="6B9E55C9"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If an implementation's native method interface uses a C-linkage model, then the native method stacks are C stacks. When a C program invokes a C function, the stack operates in a certain way. The arguments to the function are pushed onto the stack in a certain order. The return value is passed back to the invoking function in a certain way. This would be the behavior of the of native method stacks in that implementation. </w:t>
      </w:r>
    </w:p>
    <w:p w14:paraId="344DE36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 native method interface will likely (once again, it is up to the designers to decide) be able to call back into the Java virtual machine and invoke a Java method. In this case, the thread leaves the native method stack and enters another Java stack. </w:t>
      </w:r>
    </w:p>
    <w:p w14:paraId="2B18AE52"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Figure 5-13 shows a graphical depiction of a thread that invokes a native method that calls back into the virtual machine to invoke another Java </w:t>
      </w:r>
      <w:r w:rsidRPr="00736787">
        <w:rPr>
          <w:rFonts w:ascii="Courier New" w:hAnsi="Courier New" w:cs="Courier New"/>
        </w:rPr>
        <w:lastRenderedPageBreak/>
        <w:t xml:space="preserve">method. This figure shows the full picture of what a thread can expect inside the Java virtual machine. A thread may spend its entire lifetime </w:t>
      </w:r>
      <w:proofErr w:type="spellStart"/>
      <w:r w:rsidRPr="00736787">
        <w:rPr>
          <w:rFonts w:ascii="Courier New" w:hAnsi="Courier New" w:cs="Courier New"/>
        </w:rPr>
        <w:t>executin</w:t>
      </w:r>
      <w:proofErr w:type="spellEnd"/>
    </w:p>
    <w:p w14:paraId="6CE44E76"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sz w:val="24"/>
          <w:szCs w:val="24"/>
        </w:rPr>
        <w:t>Execution Engine</w:t>
      </w:r>
    </w:p>
    <w:p w14:paraId="0DA2FA6F"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At the core of any Java virtual machine implementation is its execution engine. In the Java virtual machine specification, the behavior of the execution engine is defined in terms of an instruction set. For each instruction, the specification describes in detail </w:t>
      </w:r>
      <w:r w:rsidRPr="00736787">
        <w:rPr>
          <w:rStyle w:val="Emphasis"/>
          <w:rFonts w:ascii="Courier New" w:hAnsi="Courier New" w:cs="Courier New"/>
        </w:rPr>
        <w:t>what</w:t>
      </w:r>
      <w:r w:rsidRPr="00736787">
        <w:rPr>
          <w:rFonts w:ascii="Courier New" w:hAnsi="Courier New" w:cs="Courier New"/>
        </w:rPr>
        <w:t xml:space="preserve"> an implementation should do when it encounters the instruction as it executes bytecodes, but says very little about </w:t>
      </w:r>
      <w:r w:rsidRPr="00736787">
        <w:rPr>
          <w:rStyle w:val="Emphasis"/>
          <w:rFonts w:ascii="Courier New" w:hAnsi="Courier New" w:cs="Courier New"/>
        </w:rPr>
        <w:t>how</w:t>
      </w:r>
      <w:r w:rsidRPr="00736787">
        <w:rPr>
          <w:rFonts w:ascii="Courier New" w:hAnsi="Courier New" w:cs="Courier New"/>
        </w:rPr>
        <w:t xml:space="preserve">. As mentioned in previous chapters, implementation designers are free to decide how their implementations will execute bytecodes. Their implementations can interpret, just-in-time compile, execute natively in silicon, use a combination of these, or dream up some brand new technique. </w:t>
      </w:r>
    </w:p>
    <w:p w14:paraId="406E27A7"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Similar to the three senses of the term "Java virtual machine" described at the beginning of this chapter, the term "execution engine" can also be used in any of three senses: an abstract specification, a concrete implementation, or a runtime instance. The abstract specification defines the behavior of an execution engine in terms of the instruction set. Concrete implementations, which may use a variety of techniques, are either software, hardware, or a combination of both. A runtime instance of an execution engine is a thread. </w:t>
      </w:r>
    </w:p>
    <w:p w14:paraId="5CF3F567"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Each thread of a running Java application is a distinct instance of the virtual machine's execution engine. From the beginning of its lifetime to the end, a thread is either executing bytecodes or native methods. A thread may execute bytecodes directly, by interpreting or executing natively in silicon, or indirectly, by just- in-time compiling and executing the resulting native code. A Java virtual machine implementation may use other threads invisible to the running application, such as a thread that performs garbage collection. Such threads need not be "instances" of the implementation's execution engine. All threads that belong to the running application, however, are execution engines in action. </w:t>
      </w:r>
    </w:p>
    <w:p w14:paraId="161A520D" w14:textId="77777777" w:rsidR="0050164E" w:rsidRPr="00736787" w:rsidRDefault="0050164E">
      <w:pPr>
        <w:pStyle w:val="Heading3"/>
        <w:rPr>
          <w:rFonts w:ascii="Courier New" w:hAnsi="Courier New" w:cs="Courier New"/>
          <w:sz w:val="24"/>
          <w:szCs w:val="24"/>
        </w:rPr>
      </w:pPr>
      <w:r w:rsidRPr="00736787">
        <w:rPr>
          <w:rFonts w:ascii="Courier New" w:hAnsi="Courier New" w:cs="Courier New"/>
          <w:sz w:val="24"/>
          <w:szCs w:val="24"/>
        </w:rPr>
        <w:t>The Instruction Set</w:t>
      </w:r>
    </w:p>
    <w:p w14:paraId="0ACA8A34"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A method's bytecode stream is a sequence of instructions for the Java virtual machine. Each instruction consists of a one-byte </w:t>
      </w:r>
      <w:r w:rsidRPr="00736787">
        <w:rPr>
          <w:rStyle w:val="Emphasis"/>
          <w:rFonts w:ascii="Courier New" w:hAnsi="Courier New" w:cs="Courier New"/>
        </w:rPr>
        <w:t>opcode</w:t>
      </w:r>
      <w:r w:rsidRPr="00736787">
        <w:rPr>
          <w:rFonts w:ascii="Courier New" w:hAnsi="Courier New" w:cs="Courier New"/>
        </w:rPr>
        <w:t xml:space="preserve"> followed by zero or more </w:t>
      </w:r>
      <w:r w:rsidRPr="00736787">
        <w:rPr>
          <w:rStyle w:val="Emphasis"/>
          <w:rFonts w:ascii="Courier New" w:hAnsi="Courier New" w:cs="Courier New"/>
        </w:rPr>
        <w:t>operands</w:t>
      </w:r>
      <w:r w:rsidRPr="00736787">
        <w:rPr>
          <w:rFonts w:ascii="Courier New" w:hAnsi="Courier New" w:cs="Courier New"/>
        </w:rPr>
        <w:t xml:space="preserve">. The opcode indicates the operation to be performed. Operands supply extra information needed by the Java virtual machine to perform the operation specified by the opcode. The opcode itself indicates whether or not it is followed by operands, and the form the operands (if any) take. Many Java virtual machine instructions take no operands, and therefore consist only of an opcode. Depending upon the opcode, the virtual machine may refer to data stored in other areas in addition to (or instead of) operands that trail the opcode. When it executes an instruction, the virtual machine may use entries in the current constant pool, entries in the current frame's local variables, or values sitting on the top of the current frame's operand stack. </w:t>
      </w:r>
    </w:p>
    <w:p w14:paraId="1724995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The abstract execution engine runs by executing bytecodes one instruction at a time. This process takes place for each thread (execution engine instance) of the application running in the Java virtual machine. An execution engine fetches an opcode and, if that opcode has operands, </w:t>
      </w:r>
      <w:r w:rsidRPr="00736787">
        <w:rPr>
          <w:rFonts w:ascii="Courier New" w:hAnsi="Courier New" w:cs="Courier New"/>
        </w:rPr>
        <w:lastRenderedPageBreak/>
        <w:t xml:space="preserve">fetches the operands. It executes the action requested by the opcode and its operands, then fetches another opcode. Execution of bytecodes continues until a thread completes either by returning from its starting method or by not catching a thrown exception. </w:t>
      </w:r>
    </w:p>
    <w:p w14:paraId="721AD3F9"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From time to time, the execution engine may encounter an instruction that requests a native method invocation. On such occasions, the execution engine will dutifully attempt to invoke that native method. When the native method returns (if it completes normally, not by throwing an exception), the execution engine will continue executing the next instruction in the bytecode stream. </w:t>
      </w:r>
    </w:p>
    <w:p w14:paraId="0A42FAF6"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One way to think of native methods, therefore, is as programmer-customized extensions to the Java virtual machine's instruction set. If an instruction requests an invocation of a native method, the execution engine invokes the native method. Running the native method is how the Java virtual machine executes the instruction. When the native method returns, the virtual machine moves on to the next instruction. If the native method completes abruptly (by throwing an exception), the virtual machine follows the same steps to handle the exception as it does when any instruction throws an exception. </w:t>
      </w:r>
    </w:p>
    <w:p w14:paraId="46A25A73"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Part of the job of executing an instruction is determining the next instruction to execute. An execution engine determines the next opcode to fetch in one of three ways. For many instructions, the next opcode to execute directly follows the current opcode and its operands, if any, in the bytecode stream. For some instructions, such as </w:t>
      </w:r>
      <w:proofErr w:type="spellStart"/>
      <w:r w:rsidRPr="00736787">
        <w:rPr>
          <w:rStyle w:val="SourceText"/>
        </w:rPr>
        <w:t>goto</w:t>
      </w:r>
      <w:proofErr w:type="spellEnd"/>
      <w:r w:rsidRPr="00736787">
        <w:rPr>
          <w:rFonts w:ascii="Courier New" w:hAnsi="Courier New" w:cs="Courier New"/>
        </w:rPr>
        <w:t xml:space="preserve"> or </w:t>
      </w:r>
      <w:r w:rsidRPr="00736787">
        <w:rPr>
          <w:rStyle w:val="SourceText"/>
        </w:rPr>
        <w:t>return</w:t>
      </w:r>
      <w:r w:rsidRPr="00736787">
        <w:rPr>
          <w:rFonts w:ascii="Courier New" w:hAnsi="Courier New" w:cs="Courier New"/>
        </w:rPr>
        <w:t xml:space="preserve">, the execution engine determines the next opcode as part of its execution of the current instruction. If an instruction throws an exception, the execution engine determines the next opcode to fetch by searching for an appropriate catch clause. </w:t>
      </w:r>
    </w:p>
    <w:p w14:paraId="5D74D8A0"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Several instructions can throw exceptions. The </w:t>
      </w:r>
      <w:proofErr w:type="spellStart"/>
      <w:r w:rsidRPr="00736787">
        <w:rPr>
          <w:rStyle w:val="SourceText"/>
        </w:rPr>
        <w:t>athrow</w:t>
      </w:r>
      <w:proofErr w:type="spellEnd"/>
      <w:r w:rsidRPr="00736787">
        <w:rPr>
          <w:rFonts w:ascii="Courier New" w:hAnsi="Courier New" w:cs="Courier New"/>
        </w:rPr>
        <w:t xml:space="preserve"> instruction, for example, throws an exception explicitly. This instruction is the compiled form of the </w:t>
      </w:r>
      <w:r w:rsidRPr="00736787">
        <w:rPr>
          <w:rStyle w:val="SourceText"/>
        </w:rPr>
        <w:t>throw</w:t>
      </w:r>
      <w:r w:rsidRPr="00736787">
        <w:rPr>
          <w:rFonts w:ascii="Courier New" w:hAnsi="Courier New" w:cs="Courier New"/>
        </w:rPr>
        <w:t xml:space="preserve"> statement in Java source code. Every time the </w:t>
      </w:r>
      <w:proofErr w:type="spellStart"/>
      <w:r w:rsidRPr="00736787">
        <w:rPr>
          <w:rStyle w:val="SourceText"/>
        </w:rPr>
        <w:t>athrow</w:t>
      </w:r>
      <w:proofErr w:type="spellEnd"/>
      <w:r w:rsidRPr="00736787">
        <w:rPr>
          <w:rFonts w:ascii="Courier New" w:hAnsi="Courier New" w:cs="Courier New"/>
        </w:rPr>
        <w:t xml:space="preserve"> instruction is executed, it will throw an exception. Other instructions throw exceptions only when certain conditions are encountered. For example, if the Java virtual machine discovers, to its chagrin, that the program is attempting to perform an integer divide by zero, it will throw an </w:t>
      </w:r>
      <w:proofErr w:type="spellStart"/>
      <w:r w:rsidRPr="00736787">
        <w:rPr>
          <w:rStyle w:val="SourceText"/>
        </w:rPr>
        <w:t>ArithmeticException</w:t>
      </w:r>
      <w:proofErr w:type="spellEnd"/>
      <w:r w:rsidRPr="00736787">
        <w:rPr>
          <w:rFonts w:ascii="Courier New" w:hAnsi="Courier New" w:cs="Courier New"/>
        </w:rPr>
        <w:t>. This can occur while executing any of four instructions--</w:t>
      </w:r>
      <w:proofErr w:type="spellStart"/>
      <w:r w:rsidRPr="00736787">
        <w:rPr>
          <w:rStyle w:val="SourceText"/>
        </w:rPr>
        <w:t>idiv</w:t>
      </w:r>
      <w:proofErr w:type="spellEnd"/>
      <w:r w:rsidRPr="00736787">
        <w:rPr>
          <w:rFonts w:ascii="Courier New" w:hAnsi="Courier New" w:cs="Courier New"/>
        </w:rPr>
        <w:t xml:space="preserve">, </w:t>
      </w:r>
      <w:proofErr w:type="spellStart"/>
      <w:r w:rsidRPr="00736787">
        <w:rPr>
          <w:rStyle w:val="SourceText"/>
        </w:rPr>
        <w:t>ldiv</w:t>
      </w:r>
      <w:proofErr w:type="spellEnd"/>
      <w:r w:rsidRPr="00736787">
        <w:rPr>
          <w:rFonts w:ascii="Courier New" w:hAnsi="Courier New" w:cs="Courier New"/>
        </w:rPr>
        <w:t xml:space="preserve">, </w:t>
      </w:r>
      <w:proofErr w:type="spellStart"/>
      <w:r w:rsidRPr="00736787">
        <w:rPr>
          <w:rStyle w:val="SourceText"/>
        </w:rPr>
        <w:t>irem</w:t>
      </w:r>
      <w:proofErr w:type="spellEnd"/>
      <w:r w:rsidRPr="00736787">
        <w:rPr>
          <w:rFonts w:ascii="Courier New" w:hAnsi="Courier New" w:cs="Courier New"/>
        </w:rPr>
        <w:t xml:space="preserve">, and </w:t>
      </w:r>
      <w:proofErr w:type="spellStart"/>
      <w:r w:rsidRPr="00736787">
        <w:rPr>
          <w:rStyle w:val="SourceText"/>
        </w:rPr>
        <w:t>lrem</w:t>
      </w:r>
      <w:proofErr w:type="spellEnd"/>
      <w:r w:rsidRPr="00736787">
        <w:rPr>
          <w:rFonts w:ascii="Courier New" w:hAnsi="Courier New" w:cs="Courier New"/>
        </w:rPr>
        <w:t xml:space="preserve">--which perform divisions or calculate remainders on </w:t>
      </w:r>
      <w:proofErr w:type="spellStart"/>
      <w:r w:rsidRPr="00736787">
        <w:rPr>
          <w:rStyle w:val="SourceText"/>
        </w:rPr>
        <w:t>int</w:t>
      </w:r>
      <w:r w:rsidRPr="00736787">
        <w:rPr>
          <w:rFonts w:ascii="Courier New" w:hAnsi="Courier New" w:cs="Courier New"/>
        </w:rPr>
        <w:t>s</w:t>
      </w:r>
      <w:proofErr w:type="spellEnd"/>
      <w:r w:rsidRPr="00736787">
        <w:rPr>
          <w:rFonts w:ascii="Courier New" w:hAnsi="Courier New" w:cs="Courier New"/>
        </w:rPr>
        <w:t xml:space="preserve"> or </w:t>
      </w:r>
      <w:r w:rsidRPr="00736787">
        <w:rPr>
          <w:rStyle w:val="SourceText"/>
        </w:rPr>
        <w:t>long</w:t>
      </w:r>
      <w:r w:rsidRPr="00736787">
        <w:rPr>
          <w:rFonts w:ascii="Courier New" w:hAnsi="Courier New" w:cs="Courier New"/>
        </w:rPr>
        <w:t xml:space="preserve">s. </w:t>
      </w:r>
    </w:p>
    <w:p w14:paraId="66A74CB6" w14:textId="77777777" w:rsidR="0050164E" w:rsidRPr="00736787" w:rsidRDefault="0050164E">
      <w:pPr>
        <w:pStyle w:val="BodyText"/>
        <w:rPr>
          <w:rFonts w:ascii="Courier New" w:hAnsi="Courier New" w:cs="Courier New"/>
        </w:rPr>
      </w:pPr>
      <w:r w:rsidRPr="00736787">
        <w:rPr>
          <w:rFonts w:ascii="Courier New" w:hAnsi="Courier New" w:cs="Courier New"/>
        </w:rPr>
        <w:t xml:space="preserve">Each type of opcode in the Java virtual machine's instruction set has a mnemonic. In the typical assembly language style, streams of Java bytecodes can be represented by their mnemonics followed by (optional) operand values. </w:t>
      </w:r>
    </w:p>
    <w:p w14:paraId="3B36D31C" w14:textId="77777777" w:rsidR="0050164E" w:rsidRPr="00736787" w:rsidRDefault="0050164E">
      <w:pPr>
        <w:pStyle w:val="BodyText"/>
        <w:rPr>
          <w:rFonts w:ascii="Courier New" w:hAnsi="Courier New" w:cs="Courier New"/>
        </w:rPr>
      </w:pPr>
    </w:p>
    <w:p w14:paraId="414DAFB7" w14:textId="77777777" w:rsidR="009B4E0F" w:rsidRDefault="009B4E0F">
      <w:pPr>
        <w:rPr>
          <w:rFonts w:ascii="Courier New" w:eastAsia="SimSun" w:hAnsi="Courier New" w:cs="Courier New"/>
          <w:b/>
          <w:bCs/>
          <w:kern w:val="1"/>
          <w:sz w:val="24"/>
          <w:szCs w:val="24"/>
          <w:lang w:eastAsia="hi-IN" w:bidi="hi-IN"/>
        </w:rPr>
      </w:pPr>
      <w:r>
        <w:rPr>
          <w:rFonts w:ascii="Courier New" w:hAnsi="Courier New" w:cs="Courier New"/>
          <w:sz w:val="24"/>
          <w:szCs w:val="24"/>
        </w:rPr>
        <w:br w:type="page"/>
      </w:r>
    </w:p>
    <w:p w14:paraId="5C5AD173" w14:textId="77777777" w:rsidR="0050164E" w:rsidRPr="00736787" w:rsidRDefault="003217CB">
      <w:pPr>
        <w:pStyle w:val="Heading2"/>
        <w:rPr>
          <w:rFonts w:ascii="Courier New" w:hAnsi="Courier New" w:cs="Courier New"/>
          <w:color w:val="800000"/>
          <w:sz w:val="24"/>
          <w:szCs w:val="24"/>
        </w:rPr>
      </w:pPr>
      <w:hyperlink r:id="rId8" w:history="1">
        <w:r w:rsidR="0050164E" w:rsidRPr="00736787">
          <w:rPr>
            <w:rStyle w:val="Hyperlink"/>
            <w:rFonts w:ascii="Courier New" w:hAnsi="Courier New" w:cs="Courier New"/>
            <w:sz w:val="24"/>
            <w:szCs w:val="24"/>
          </w:rPr>
          <w:t>Parts Of JVM And JVM Architecture Diagram?</w:t>
        </w:r>
      </w:hyperlink>
    </w:p>
    <w:p w14:paraId="23221E0B" w14:textId="77777777" w:rsidR="0050164E" w:rsidRPr="00736787" w:rsidRDefault="0050164E">
      <w:pPr>
        <w:pStyle w:val="Heading1"/>
        <w:rPr>
          <w:rFonts w:ascii="Courier New" w:hAnsi="Courier New" w:cs="Courier New"/>
          <w:color w:val="800000"/>
          <w:sz w:val="24"/>
          <w:szCs w:val="24"/>
        </w:rPr>
      </w:pPr>
      <w:r w:rsidRPr="00736787">
        <w:rPr>
          <w:rFonts w:ascii="Courier New" w:hAnsi="Courier New" w:cs="Courier New"/>
          <w:color w:val="800000"/>
          <w:sz w:val="24"/>
          <w:szCs w:val="24"/>
        </w:rPr>
        <w:t>What Are these Different Parts?</w:t>
      </w:r>
    </w:p>
    <w:p w14:paraId="6EE749BC" w14:textId="77777777" w:rsidR="0050164E" w:rsidRPr="00736787" w:rsidRDefault="0050164E">
      <w:pPr>
        <w:pStyle w:val="Heading2"/>
        <w:rPr>
          <w:rFonts w:ascii="Courier New" w:hAnsi="Courier New" w:cs="Courier New"/>
          <w:sz w:val="24"/>
          <w:szCs w:val="24"/>
        </w:rPr>
      </w:pPr>
      <w:r w:rsidRPr="00736787">
        <w:rPr>
          <w:rFonts w:ascii="Courier New" w:hAnsi="Courier New" w:cs="Courier New"/>
          <w:color w:val="800000"/>
          <w:sz w:val="24"/>
          <w:szCs w:val="24"/>
        </w:rPr>
        <w:t xml:space="preserve">Eden Space: </w:t>
      </w:r>
    </w:p>
    <w:p w14:paraId="3A04A4E9" w14:textId="77777777" w:rsidR="0050164E" w:rsidRPr="00736787" w:rsidRDefault="0050164E">
      <w:pPr>
        <w:pStyle w:val="BodyText"/>
        <w:spacing w:after="0"/>
        <w:rPr>
          <w:rFonts w:ascii="Courier New" w:hAnsi="Courier New" w:cs="Courier New"/>
        </w:rPr>
      </w:pPr>
      <w:r w:rsidRPr="00736787">
        <w:rPr>
          <w:rFonts w:ascii="Courier New" w:hAnsi="Courier New" w:cs="Courier New"/>
        </w:rPr>
        <w:t xml:space="preserve">Eden Space is a Part of Java Heap where the JVM initially creates any objects, where most objects die and quickly are </w:t>
      </w:r>
      <w:proofErr w:type="spellStart"/>
      <w:r w:rsidRPr="00736787">
        <w:rPr>
          <w:rFonts w:ascii="Courier New" w:hAnsi="Courier New" w:cs="Courier New"/>
        </w:rPr>
        <w:t>cleanedup</w:t>
      </w:r>
      <w:proofErr w:type="spellEnd"/>
      <w:r w:rsidRPr="00736787">
        <w:rPr>
          <w:rFonts w:ascii="Courier New" w:hAnsi="Courier New" w:cs="Courier New"/>
        </w:rPr>
        <w:t xml:space="preserve"> by the minor Garbage Collectors (Note: Full Garbage Collection is different from Minor Garbage Collection). Usually any new objects created inside a Java Method go into Eden space and the objects space is reclaimed once the method execution completes. </w:t>
      </w:r>
      <w:proofErr w:type="spellStart"/>
      <w:r w:rsidRPr="00736787">
        <w:rPr>
          <w:rFonts w:ascii="Courier New" w:hAnsi="Courier New" w:cs="Courier New"/>
        </w:rPr>
        <w:t>Where as</w:t>
      </w:r>
      <w:proofErr w:type="spellEnd"/>
      <w:r w:rsidRPr="00736787">
        <w:rPr>
          <w:rFonts w:ascii="Courier New" w:hAnsi="Courier New" w:cs="Courier New"/>
        </w:rPr>
        <w:t xml:space="preserve"> the Instance Variables of a Class usually lives longer until the Object based on that class gets destroyed. When Eden fills up it causes a minor collection, in which some surviving objects are moved to an older generation.</w:t>
      </w:r>
    </w:p>
    <w:p w14:paraId="5F3762F9" w14:textId="77777777" w:rsidR="0050164E" w:rsidRPr="00736787" w:rsidRDefault="0050164E">
      <w:pPr>
        <w:pStyle w:val="BodyText"/>
        <w:rPr>
          <w:rFonts w:ascii="Courier New" w:hAnsi="Courier New" w:cs="Courier New"/>
        </w:rPr>
      </w:pPr>
    </w:p>
    <w:p w14:paraId="6ADCCC9C" w14:textId="77777777" w:rsidR="0050164E" w:rsidRPr="00736787" w:rsidRDefault="0050164E">
      <w:pPr>
        <w:pStyle w:val="Heading2"/>
        <w:rPr>
          <w:rFonts w:ascii="Courier New" w:hAnsi="Courier New" w:cs="Courier New"/>
          <w:sz w:val="24"/>
          <w:szCs w:val="24"/>
        </w:rPr>
        <w:sectPr w:rsidR="0050164E" w:rsidRPr="00736787" w:rsidSect="00AC0A30">
          <w:footerReference w:type="default" r:id="rId9"/>
          <w:pgSz w:w="12240" w:h="15840"/>
          <w:pgMar w:top="540" w:right="720" w:bottom="426" w:left="630" w:header="708" w:footer="3" w:gutter="0"/>
          <w:cols w:space="708"/>
          <w:docGrid w:linePitch="360"/>
        </w:sectPr>
      </w:pPr>
      <w:r w:rsidRPr="00736787">
        <w:rPr>
          <w:rFonts w:ascii="Courier New" w:hAnsi="Courier New" w:cs="Courier New"/>
          <w:color w:val="800000"/>
          <w:sz w:val="24"/>
          <w:szCs w:val="24"/>
        </w:rPr>
        <w:t>Survivor Spaces:</w:t>
      </w:r>
    </w:p>
    <w:p w14:paraId="33A27AED" w14:textId="77777777" w:rsidR="0050164E" w:rsidRPr="00736787" w:rsidRDefault="0050164E">
      <w:pPr>
        <w:pStyle w:val="BodyText"/>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r w:rsidRPr="00736787">
        <w:rPr>
          <w:rFonts w:ascii="Courier New" w:hAnsi="Courier New" w:cs="Courier New"/>
        </w:rPr>
        <w:t xml:space="preserve">Eden </w:t>
      </w:r>
      <w:proofErr w:type="spellStart"/>
      <w:r w:rsidRPr="00736787">
        <w:rPr>
          <w:rFonts w:ascii="Courier New" w:hAnsi="Courier New" w:cs="Courier New"/>
        </w:rPr>
        <w:t>Sapce</w:t>
      </w:r>
      <w:proofErr w:type="spellEnd"/>
      <w:r w:rsidRPr="00736787">
        <w:rPr>
          <w:rFonts w:ascii="Courier New" w:hAnsi="Courier New" w:cs="Courier New"/>
        </w:rPr>
        <w:t xml:space="preserve"> has two Survivor spaces. One survivor space is empty at any given time. These Survivor Spaces serves as the destination of the next copying collection of any living objects in </w:t>
      </w:r>
      <w:proofErr w:type="spellStart"/>
      <w:r w:rsidRPr="00736787">
        <w:rPr>
          <w:rFonts w:ascii="Courier New" w:hAnsi="Courier New" w:cs="Courier New"/>
        </w:rPr>
        <w:t>eden</w:t>
      </w:r>
      <w:proofErr w:type="spellEnd"/>
      <w:r w:rsidRPr="00736787">
        <w:rPr>
          <w:rFonts w:ascii="Courier New" w:hAnsi="Courier New" w:cs="Courier New"/>
        </w:rPr>
        <w:t xml:space="preserve"> and the other survivor space.</w:t>
      </w:r>
    </w:p>
    <w:p w14:paraId="7B52B27B" w14:textId="77777777" w:rsidR="0050164E" w:rsidRPr="00736787" w:rsidRDefault="0050164E">
      <w:pPr>
        <w:pStyle w:val="BodyText"/>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0" w:name="_mcePaste"/>
      <w:bookmarkEnd w:id="0"/>
      <w:r w:rsidRPr="00736787">
        <w:rPr>
          <w:rFonts w:ascii="Courier New" w:hAnsi="Courier New" w:cs="Courier New"/>
        </w:rPr>
        <w:t xml:space="preserve">The parameter </w:t>
      </w:r>
      <w:proofErr w:type="spellStart"/>
      <w:r w:rsidRPr="00736787">
        <w:rPr>
          <w:rFonts w:ascii="Courier New" w:hAnsi="Courier New" w:cs="Courier New"/>
        </w:rPr>
        <w:t>SurvivorRatio</w:t>
      </w:r>
      <w:proofErr w:type="spellEnd"/>
      <w:r w:rsidRPr="00736787">
        <w:rPr>
          <w:rFonts w:ascii="Courier New" w:hAnsi="Courier New" w:cs="Courier New"/>
        </w:rPr>
        <w:t xml:space="preserve"> can be used to tune the size of the survivor spaces.</w:t>
      </w:r>
    </w:p>
    <w:p w14:paraId="2E961777" w14:textId="77777777" w:rsidR="0050164E" w:rsidRPr="00736787" w:rsidRDefault="0050164E">
      <w:pPr>
        <w:pStyle w:val="BodyText"/>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1" w:name="_mcePaste1"/>
      <w:bookmarkEnd w:id="1"/>
      <w:r w:rsidRPr="00736787">
        <w:rPr>
          <w:rFonts w:ascii="Courier New" w:hAnsi="Courier New" w:cs="Courier New"/>
        </w:rPr>
        <w:t>-</w:t>
      </w:r>
      <w:proofErr w:type="spellStart"/>
      <w:r w:rsidRPr="00736787">
        <w:rPr>
          <w:rFonts w:ascii="Courier New" w:hAnsi="Courier New" w:cs="Courier New"/>
        </w:rPr>
        <w:t>XX:SurvivorRatio</w:t>
      </w:r>
      <w:proofErr w:type="spellEnd"/>
      <w:r w:rsidRPr="00736787">
        <w:rPr>
          <w:rFonts w:ascii="Courier New" w:hAnsi="Courier New" w:cs="Courier New"/>
        </w:rPr>
        <w:t xml:space="preserve">=6 sets the ratio between each survivor space and </w:t>
      </w:r>
      <w:proofErr w:type="spellStart"/>
      <w:r w:rsidRPr="00736787">
        <w:rPr>
          <w:rFonts w:ascii="Courier New" w:hAnsi="Courier New" w:cs="Courier New"/>
        </w:rPr>
        <w:t>eden</w:t>
      </w:r>
      <w:proofErr w:type="spellEnd"/>
      <w:r w:rsidRPr="00736787">
        <w:rPr>
          <w:rFonts w:ascii="Courier New" w:hAnsi="Courier New" w:cs="Courier New"/>
        </w:rPr>
        <w:t xml:space="preserve"> to be 1:6</w:t>
      </w:r>
    </w:p>
    <w:p w14:paraId="4F0EF098" w14:textId="77777777" w:rsidR="0050164E" w:rsidRPr="00736787" w:rsidRDefault="0050164E">
      <w:pPr>
        <w:pStyle w:val="BodyText"/>
        <w:rPr>
          <w:rFonts w:ascii="Courier New" w:hAnsi="Courier New" w:cs="Courier New"/>
          <w:color w:val="800000"/>
        </w:rPr>
        <w:sectPr w:rsidR="0050164E" w:rsidRPr="00736787">
          <w:type w:val="continuous"/>
          <w:pgSz w:w="12240" w:h="15840"/>
          <w:pgMar w:top="1134" w:right="1134" w:bottom="1134" w:left="1134" w:header="720" w:footer="720" w:gutter="0"/>
          <w:cols w:space="720"/>
          <w:docGrid w:linePitch="360"/>
        </w:sectPr>
      </w:pPr>
      <w:bookmarkStart w:id="2" w:name="_mcePaste2"/>
      <w:bookmarkEnd w:id="2"/>
      <w:r w:rsidRPr="00736787">
        <w:rPr>
          <w:rFonts w:ascii="Courier New" w:hAnsi="Courier New" w:cs="Courier New"/>
        </w:rPr>
        <w:t>If survivor spaces are too small copying collection overflows directly into the tenured generation.</w:t>
      </w:r>
    </w:p>
    <w:p w14:paraId="0B30D22F" w14:textId="77777777" w:rsidR="0050164E" w:rsidRPr="00736787" w:rsidRDefault="0050164E">
      <w:pPr>
        <w:pStyle w:val="Heading2"/>
        <w:rPr>
          <w:rFonts w:ascii="Courier New" w:hAnsi="Courier New" w:cs="Courier New"/>
          <w:sz w:val="24"/>
          <w:szCs w:val="24"/>
        </w:rPr>
        <w:sectPr w:rsidR="0050164E" w:rsidRPr="00736787">
          <w:type w:val="continuous"/>
          <w:pgSz w:w="12240" w:h="15840"/>
          <w:pgMar w:top="1134" w:right="1134" w:bottom="1134" w:left="1134" w:header="720" w:footer="720" w:gutter="0"/>
          <w:cols w:space="720"/>
          <w:docGrid w:linePitch="360"/>
        </w:sectPr>
      </w:pPr>
      <w:r w:rsidRPr="00736787">
        <w:rPr>
          <w:rFonts w:ascii="Courier New" w:hAnsi="Courier New" w:cs="Courier New"/>
          <w:color w:val="800000"/>
          <w:sz w:val="24"/>
          <w:szCs w:val="24"/>
        </w:rPr>
        <w:t>Young Generation: (-</w:t>
      </w:r>
      <w:proofErr w:type="spellStart"/>
      <w:r w:rsidRPr="00736787">
        <w:rPr>
          <w:rFonts w:ascii="Courier New" w:hAnsi="Courier New" w:cs="Courier New"/>
          <w:color w:val="800000"/>
          <w:sz w:val="24"/>
          <w:szCs w:val="24"/>
        </w:rPr>
        <w:t>XX:MaxNewSize</w:t>
      </w:r>
      <w:proofErr w:type="spellEnd"/>
      <w:r w:rsidRPr="00736787">
        <w:rPr>
          <w:rFonts w:ascii="Courier New" w:hAnsi="Courier New" w:cs="Courier New"/>
          <w:color w:val="800000"/>
          <w:sz w:val="24"/>
          <w:szCs w:val="24"/>
        </w:rPr>
        <w:t>)</w:t>
      </w:r>
    </w:p>
    <w:p w14:paraId="6AFC1C2E" w14:textId="77777777" w:rsidR="0050164E" w:rsidRPr="00736787" w:rsidRDefault="0050164E">
      <w:pPr>
        <w:pStyle w:val="BodyText"/>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3" w:name="_mcePaste3"/>
      <w:bookmarkEnd w:id="3"/>
      <w:r w:rsidRPr="00736787">
        <w:rPr>
          <w:rFonts w:ascii="Courier New" w:hAnsi="Courier New" w:cs="Courier New"/>
        </w:rPr>
        <w:t xml:space="preserve">Till JDK1.3 and 1.4 we used to set the Young Generation Size using </w:t>
      </w:r>
      <w:r w:rsidRPr="00736787">
        <w:rPr>
          <w:rStyle w:val="Strong"/>
          <w:rFonts w:ascii="Courier New" w:hAnsi="Courier New" w:cs="Courier New"/>
        </w:rPr>
        <w:t>-</w:t>
      </w:r>
      <w:proofErr w:type="spellStart"/>
      <w:r w:rsidRPr="00736787">
        <w:rPr>
          <w:rStyle w:val="Strong"/>
          <w:rFonts w:ascii="Courier New" w:hAnsi="Courier New" w:cs="Courier New"/>
        </w:rPr>
        <w:t>XX:MaxNewSize</w:t>
      </w:r>
      <w:proofErr w:type="spellEnd"/>
      <w:r w:rsidRPr="00736787">
        <w:rPr>
          <w:rFonts w:ascii="Courier New" w:hAnsi="Courier New" w:cs="Courier New"/>
        </w:rPr>
        <w:t xml:space="preserve">. But from JDK1.4 onwards we set the </w:t>
      </w:r>
      <w:proofErr w:type="spellStart"/>
      <w:r w:rsidRPr="00736787">
        <w:rPr>
          <w:rFonts w:ascii="Courier New" w:hAnsi="Courier New" w:cs="Courier New"/>
        </w:rPr>
        <w:t>YoungGeneration</w:t>
      </w:r>
      <w:proofErr w:type="spellEnd"/>
      <w:r w:rsidRPr="00736787">
        <w:rPr>
          <w:rFonts w:ascii="Courier New" w:hAnsi="Courier New" w:cs="Courier New"/>
        </w:rPr>
        <w:t xml:space="preserve"> size using (</w:t>
      </w:r>
      <w:r w:rsidRPr="00736787">
        <w:rPr>
          <w:rStyle w:val="Strong"/>
          <w:rFonts w:ascii="Courier New" w:hAnsi="Courier New" w:cs="Courier New"/>
        </w:rPr>
        <w:t>-</w:t>
      </w:r>
      <w:proofErr w:type="spellStart"/>
      <w:r w:rsidRPr="00736787">
        <w:rPr>
          <w:rStyle w:val="Strong"/>
          <w:rFonts w:ascii="Courier New" w:hAnsi="Courier New" w:cs="Courier New"/>
        </w:rPr>
        <w:t>Xmn</w:t>
      </w:r>
      <w:proofErr w:type="spellEnd"/>
      <w:r w:rsidRPr="00736787">
        <w:rPr>
          <w:rFonts w:ascii="Courier New" w:hAnsi="Courier New" w:cs="Courier New"/>
        </w:rPr>
        <w:t>) JVM option.</w:t>
      </w:r>
    </w:p>
    <w:p w14:paraId="64D1F902" w14:textId="77777777" w:rsidR="0050164E" w:rsidRPr="00736787" w:rsidRDefault="0050164E">
      <w:pPr>
        <w:pStyle w:val="BodyText"/>
        <w:spacing w:after="0"/>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r w:rsidRPr="00736787">
        <w:rPr>
          <w:rFonts w:ascii="Courier New" w:hAnsi="Courier New" w:cs="Courier New"/>
        </w:rPr>
        <w:t xml:space="preserve">Young Generation size is controlled by </w:t>
      </w:r>
      <w:proofErr w:type="spellStart"/>
      <w:r w:rsidRPr="00736787">
        <w:rPr>
          <w:rFonts w:ascii="Courier New" w:hAnsi="Courier New" w:cs="Courier New"/>
        </w:rPr>
        <w:t>NewRatio</w:t>
      </w:r>
      <w:proofErr w:type="spellEnd"/>
      <w:r w:rsidRPr="00736787">
        <w:rPr>
          <w:rFonts w:ascii="Courier New" w:hAnsi="Courier New" w:cs="Courier New"/>
        </w:rPr>
        <w:t>.  It means setting -</w:t>
      </w:r>
      <w:proofErr w:type="spellStart"/>
      <w:r w:rsidRPr="00736787">
        <w:rPr>
          <w:rFonts w:ascii="Courier New" w:hAnsi="Courier New" w:cs="Courier New"/>
        </w:rPr>
        <w:t>XX:NewRatio</w:t>
      </w:r>
      <w:proofErr w:type="spellEnd"/>
      <w:r w:rsidRPr="00736787">
        <w:rPr>
          <w:rFonts w:ascii="Courier New" w:hAnsi="Courier New" w:cs="Courier New"/>
        </w:rPr>
        <w:t>=3 means that the ratio between the Old Generation and the Young Generation is  1:3</w:t>
      </w:r>
    </w:p>
    <w:p w14:paraId="664ABBEF" w14:textId="77777777" w:rsidR="0050164E" w:rsidRPr="00736787" w:rsidRDefault="0050164E">
      <w:pPr>
        <w:pStyle w:val="BodyText"/>
        <w:spacing w:after="0"/>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4" w:name="_mcePaste4"/>
      <w:bookmarkEnd w:id="4"/>
      <w:r w:rsidRPr="00736787">
        <w:rPr>
          <w:rFonts w:ascii="Courier New" w:hAnsi="Courier New" w:cs="Courier New"/>
        </w:rPr>
        <w:t>.</w:t>
      </w:r>
    </w:p>
    <w:p w14:paraId="5C18A37A" w14:textId="77777777" w:rsidR="0050164E" w:rsidRPr="00736787" w:rsidRDefault="0050164E">
      <w:pPr>
        <w:pStyle w:val="BodyText"/>
        <w:spacing w:after="0"/>
        <w:rPr>
          <w:rStyle w:val="Strong"/>
          <w:rFonts w:ascii="Courier New" w:hAnsi="Courier New" w:cs="Courier New"/>
        </w:rPr>
      </w:pPr>
      <w:r w:rsidRPr="00736787">
        <w:rPr>
          <w:rFonts w:ascii="Courier New" w:hAnsi="Courier New" w:cs="Courier New"/>
        </w:rPr>
        <w:t>Similarly -</w:t>
      </w:r>
      <w:proofErr w:type="spellStart"/>
      <w:r w:rsidRPr="00736787">
        <w:rPr>
          <w:rFonts w:ascii="Courier New" w:hAnsi="Courier New" w:cs="Courier New"/>
        </w:rPr>
        <w:t>XX:NewRatio</w:t>
      </w:r>
      <w:proofErr w:type="spellEnd"/>
      <w:r w:rsidRPr="00736787">
        <w:rPr>
          <w:rFonts w:ascii="Courier New" w:hAnsi="Courier New" w:cs="Courier New"/>
        </w:rPr>
        <w:t>=8 means that 8:1 ratio of tenured and young generation.</w:t>
      </w:r>
    </w:p>
    <w:p w14:paraId="38446F7D" w14:textId="77777777" w:rsidR="0050164E" w:rsidRPr="00736787" w:rsidRDefault="0050164E">
      <w:pPr>
        <w:pStyle w:val="BodyText"/>
        <w:spacing w:after="0"/>
        <w:rPr>
          <w:rStyle w:val="Strong"/>
          <w:rFonts w:ascii="Courier New" w:hAnsi="Courier New" w:cs="Courier New"/>
          <w:color w:val="FF0000"/>
        </w:rPr>
      </w:pPr>
      <w:proofErr w:type="spellStart"/>
      <w:r w:rsidRPr="00736787">
        <w:rPr>
          <w:rStyle w:val="Strong"/>
          <w:rFonts w:ascii="Courier New" w:hAnsi="Courier New" w:cs="Courier New"/>
        </w:rPr>
        <w:t>NewRatio</w:t>
      </w:r>
      <w:proofErr w:type="spellEnd"/>
      <w:r w:rsidRPr="00736787">
        <w:rPr>
          <w:rStyle w:val="Strong"/>
          <w:rFonts w:ascii="Courier New" w:hAnsi="Courier New" w:cs="Courier New"/>
        </w:rPr>
        <w:t xml:space="preserve">: </w:t>
      </w:r>
      <w:proofErr w:type="spellStart"/>
      <w:r w:rsidRPr="00736787">
        <w:rPr>
          <w:rFonts w:ascii="Courier New" w:hAnsi="Courier New" w:cs="Courier New"/>
        </w:rPr>
        <w:t>NewRatio</w:t>
      </w:r>
      <w:proofErr w:type="spellEnd"/>
      <w:r w:rsidRPr="00736787">
        <w:rPr>
          <w:rFonts w:ascii="Courier New" w:hAnsi="Courier New" w:cs="Courier New"/>
        </w:rPr>
        <w:t xml:space="preserve"> is actually the ratio between the (</w:t>
      </w:r>
      <w:proofErr w:type="spellStart"/>
      <w:r w:rsidRPr="00736787">
        <w:rPr>
          <w:rFonts w:ascii="Courier New" w:hAnsi="Courier New" w:cs="Courier New"/>
        </w:rPr>
        <w:t>YoungGenaration</w:t>
      </w:r>
      <w:proofErr w:type="spellEnd"/>
      <w:r w:rsidRPr="00736787">
        <w:rPr>
          <w:rFonts w:ascii="Courier New" w:hAnsi="Courier New" w:cs="Courier New"/>
        </w:rPr>
        <w:t>/Old Generations) has default values of 2 on Sparc , 12 on client Intel, and 8 everywhere else.</w:t>
      </w:r>
    </w:p>
    <w:p w14:paraId="3475E507" w14:textId="77777777" w:rsidR="0050164E" w:rsidRPr="00736787" w:rsidRDefault="0050164E">
      <w:pPr>
        <w:pStyle w:val="BodyText"/>
        <w:spacing w:after="0"/>
        <w:rPr>
          <w:rStyle w:val="Strong"/>
          <w:rFonts w:ascii="Courier New" w:hAnsi="Courier New" w:cs="Courier New"/>
          <w:color w:val="800000"/>
        </w:rPr>
      </w:pPr>
      <w:r w:rsidRPr="00736787">
        <w:rPr>
          <w:rStyle w:val="Strong"/>
          <w:rFonts w:ascii="Courier New" w:hAnsi="Courier New" w:cs="Courier New"/>
          <w:color w:val="FF0000"/>
        </w:rPr>
        <w:t xml:space="preserve">NOTE: </w:t>
      </w:r>
      <w:r w:rsidRPr="00736787">
        <w:rPr>
          <w:rFonts w:ascii="Courier New" w:hAnsi="Courier New" w:cs="Courier New"/>
        </w:rPr>
        <w:t>After JDK 1.4 The Young Generation Size can be set using  (</w:t>
      </w:r>
      <w:r w:rsidRPr="00736787">
        <w:rPr>
          <w:rStyle w:val="Strong"/>
          <w:rFonts w:ascii="Courier New" w:hAnsi="Courier New" w:cs="Courier New"/>
        </w:rPr>
        <w:t>-</w:t>
      </w:r>
      <w:proofErr w:type="spellStart"/>
      <w:r w:rsidRPr="00736787">
        <w:rPr>
          <w:rStyle w:val="Strong"/>
          <w:rFonts w:ascii="Courier New" w:hAnsi="Courier New" w:cs="Courier New"/>
        </w:rPr>
        <w:t>Xmn</w:t>
      </w:r>
      <w:proofErr w:type="spellEnd"/>
      <w:r w:rsidRPr="00736787">
        <w:rPr>
          <w:rFonts w:ascii="Courier New" w:hAnsi="Courier New" w:cs="Courier New"/>
        </w:rPr>
        <w:t>) as well.</w:t>
      </w:r>
    </w:p>
    <w:p w14:paraId="29E0167C" w14:textId="77777777" w:rsidR="0050164E" w:rsidRPr="00736787" w:rsidRDefault="0050164E">
      <w:pPr>
        <w:pStyle w:val="Heading2"/>
        <w:rPr>
          <w:rFonts w:ascii="Courier New" w:hAnsi="Courier New" w:cs="Courier New"/>
          <w:sz w:val="24"/>
          <w:szCs w:val="24"/>
        </w:rPr>
        <w:sectPr w:rsidR="0050164E" w:rsidRPr="00736787">
          <w:type w:val="continuous"/>
          <w:pgSz w:w="12240" w:h="15840"/>
          <w:pgMar w:top="1134" w:right="1134" w:bottom="1134" w:left="1134" w:header="720" w:footer="720" w:gutter="0"/>
          <w:cols w:space="720"/>
          <w:docGrid w:linePitch="360"/>
        </w:sectPr>
      </w:pPr>
      <w:r w:rsidRPr="00736787">
        <w:rPr>
          <w:rStyle w:val="Strong"/>
          <w:rFonts w:ascii="Courier New" w:hAnsi="Courier New" w:cs="Courier New"/>
          <w:color w:val="800000"/>
          <w:sz w:val="24"/>
          <w:szCs w:val="24"/>
        </w:rPr>
        <w:t>Virtual Space-1: (</w:t>
      </w:r>
      <w:proofErr w:type="spellStart"/>
      <w:r w:rsidRPr="00736787">
        <w:rPr>
          <w:rStyle w:val="Strong"/>
          <w:rFonts w:ascii="Courier New" w:hAnsi="Courier New" w:cs="Courier New"/>
          <w:color w:val="800000"/>
          <w:sz w:val="24"/>
          <w:szCs w:val="24"/>
        </w:rPr>
        <w:t>MaxNewSize</w:t>
      </w:r>
      <w:proofErr w:type="spellEnd"/>
      <w:r w:rsidRPr="00736787">
        <w:rPr>
          <w:rStyle w:val="Strong"/>
          <w:rFonts w:ascii="Courier New" w:hAnsi="Courier New" w:cs="Courier New"/>
          <w:color w:val="800000"/>
          <w:sz w:val="24"/>
          <w:szCs w:val="24"/>
        </w:rPr>
        <w:t xml:space="preserve"> – </w:t>
      </w:r>
      <w:proofErr w:type="spellStart"/>
      <w:r w:rsidRPr="00736787">
        <w:rPr>
          <w:rStyle w:val="Strong"/>
          <w:rFonts w:ascii="Courier New" w:hAnsi="Courier New" w:cs="Courier New"/>
          <w:color w:val="800000"/>
          <w:sz w:val="24"/>
          <w:szCs w:val="24"/>
        </w:rPr>
        <w:t>NewSize</w:t>
      </w:r>
      <w:proofErr w:type="spellEnd"/>
      <w:r w:rsidRPr="00736787">
        <w:rPr>
          <w:rStyle w:val="Strong"/>
          <w:rFonts w:ascii="Courier New" w:hAnsi="Courier New" w:cs="Courier New"/>
          <w:color w:val="800000"/>
          <w:sz w:val="24"/>
          <w:szCs w:val="24"/>
        </w:rPr>
        <w:t>)</w:t>
      </w:r>
    </w:p>
    <w:p w14:paraId="14CB5DD4" w14:textId="77777777" w:rsidR="0050164E" w:rsidRPr="00736787" w:rsidRDefault="0050164E">
      <w:pPr>
        <w:pStyle w:val="BodyText"/>
        <w:rPr>
          <w:rFonts w:ascii="Courier New" w:hAnsi="Courier New" w:cs="Courier New"/>
          <w:color w:val="800000"/>
        </w:rPr>
        <w:sectPr w:rsidR="0050164E" w:rsidRPr="00736787">
          <w:type w:val="continuous"/>
          <w:pgSz w:w="12240" w:h="15840"/>
          <w:pgMar w:top="1134" w:right="1134" w:bottom="1134" w:left="1134" w:header="720" w:footer="720" w:gutter="0"/>
          <w:cols w:space="720"/>
          <w:docGrid w:linePitch="360"/>
        </w:sectPr>
      </w:pPr>
      <w:bookmarkStart w:id="5" w:name="_mcePaste5"/>
      <w:bookmarkEnd w:id="5"/>
      <w:r w:rsidRPr="00736787">
        <w:rPr>
          <w:rFonts w:ascii="Courier New" w:hAnsi="Courier New" w:cs="Courier New"/>
        </w:rPr>
        <w:t>The First Virtual Space is actually shows the difference between the -</w:t>
      </w:r>
      <w:proofErr w:type="spellStart"/>
      <w:r w:rsidRPr="00736787">
        <w:rPr>
          <w:rFonts w:ascii="Courier New" w:hAnsi="Courier New" w:cs="Courier New"/>
        </w:rPr>
        <w:t>XX:NewSize</w:t>
      </w:r>
      <w:proofErr w:type="spellEnd"/>
      <w:r w:rsidRPr="00736787">
        <w:rPr>
          <w:rFonts w:ascii="Courier New" w:hAnsi="Courier New" w:cs="Courier New"/>
        </w:rPr>
        <w:t xml:space="preserve"> and -</w:t>
      </w:r>
      <w:proofErr w:type="spellStart"/>
      <w:r w:rsidRPr="00736787">
        <w:rPr>
          <w:rFonts w:ascii="Courier New" w:hAnsi="Courier New" w:cs="Courier New"/>
        </w:rPr>
        <w:t>XX:MaxNewSize</w:t>
      </w:r>
      <w:proofErr w:type="spellEnd"/>
      <w:r w:rsidRPr="00736787">
        <w:rPr>
          <w:rFonts w:ascii="Courier New" w:hAnsi="Courier New" w:cs="Courier New"/>
        </w:rPr>
        <w:t>.  Or we can say that it is basically a difference between the Initial Young Size and the Maximum Young Size.</w:t>
      </w:r>
    </w:p>
    <w:p w14:paraId="58DB4C21" w14:textId="77777777" w:rsidR="0050164E" w:rsidRPr="00736787" w:rsidRDefault="0050164E">
      <w:pPr>
        <w:pStyle w:val="Heading2"/>
        <w:rPr>
          <w:rFonts w:ascii="Courier New" w:hAnsi="Courier New" w:cs="Courier New"/>
          <w:b w:val="0"/>
          <w:sz w:val="24"/>
          <w:szCs w:val="24"/>
        </w:rPr>
      </w:pPr>
      <w:r w:rsidRPr="00736787">
        <w:rPr>
          <w:rFonts w:ascii="Courier New" w:hAnsi="Courier New" w:cs="Courier New"/>
          <w:color w:val="800000"/>
          <w:sz w:val="24"/>
          <w:szCs w:val="24"/>
        </w:rPr>
        <w:lastRenderedPageBreak/>
        <w:t>Java Heap Area: (-</w:t>
      </w:r>
      <w:proofErr w:type="spellStart"/>
      <w:r w:rsidRPr="00736787">
        <w:rPr>
          <w:rFonts w:ascii="Courier New" w:hAnsi="Courier New" w:cs="Courier New"/>
          <w:color w:val="800000"/>
          <w:sz w:val="24"/>
          <w:szCs w:val="24"/>
        </w:rPr>
        <w:t>Xmx</w:t>
      </w:r>
      <w:proofErr w:type="spellEnd"/>
      <w:r w:rsidRPr="00736787">
        <w:rPr>
          <w:rFonts w:ascii="Courier New" w:hAnsi="Courier New" w:cs="Courier New"/>
          <w:color w:val="800000"/>
          <w:sz w:val="24"/>
          <w:szCs w:val="24"/>
        </w:rPr>
        <w:t xml:space="preserve"> and -</w:t>
      </w:r>
      <w:proofErr w:type="spellStart"/>
      <w:r w:rsidRPr="00736787">
        <w:rPr>
          <w:rFonts w:ascii="Courier New" w:hAnsi="Courier New" w:cs="Courier New"/>
          <w:color w:val="800000"/>
          <w:sz w:val="24"/>
          <w:szCs w:val="24"/>
        </w:rPr>
        <w:t>Xms</w:t>
      </w:r>
      <w:proofErr w:type="spellEnd"/>
      <w:r w:rsidRPr="00736787">
        <w:rPr>
          <w:rFonts w:ascii="Courier New" w:hAnsi="Courier New" w:cs="Courier New"/>
          <w:color w:val="800000"/>
          <w:sz w:val="24"/>
          <w:szCs w:val="24"/>
        </w:rPr>
        <w:t>)</w:t>
      </w:r>
    </w:p>
    <w:p w14:paraId="70047E14" w14:textId="77777777" w:rsidR="0050164E" w:rsidRPr="00736787" w:rsidRDefault="0050164E">
      <w:pPr>
        <w:pStyle w:val="Heading3"/>
        <w:rPr>
          <w:rStyle w:val="Strong"/>
          <w:rFonts w:ascii="Courier New" w:hAnsi="Courier New" w:cs="Courier New"/>
          <w:sz w:val="24"/>
          <w:szCs w:val="24"/>
        </w:rPr>
      </w:pPr>
      <w:r w:rsidRPr="00736787">
        <w:rPr>
          <w:rFonts w:ascii="Courier New" w:hAnsi="Courier New" w:cs="Courier New"/>
          <w:b w:val="0"/>
          <w:sz w:val="24"/>
          <w:szCs w:val="24"/>
        </w:rPr>
        <w:t>Java Heap is a Memory area inside the Java Process which holds the java objects.  Java Heap is a combination of Young Generation Heap and Old Generation Heap. We can set the Initial Java Heap Size using -</w:t>
      </w:r>
      <w:proofErr w:type="spellStart"/>
      <w:r w:rsidRPr="00736787">
        <w:rPr>
          <w:rFonts w:ascii="Courier New" w:hAnsi="Courier New" w:cs="Courier New"/>
          <w:b w:val="0"/>
          <w:sz w:val="24"/>
          <w:szCs w:val="24"/>
        </w:rPr>
        <w:t>Xms</w:t>
      </w:r>
      <w:proofErr w:type="spellEnd"/>
      <w:r w:rsidRPr="00736787">
        <w:rPr>
          <w:rFonts w:ascii="Courier New" w:hAnsi="Courier New" w:cs="Courier New"/>
          <w:b w:val="0"/>
          <w:sz w:val="24"/>
          <w:szCs w:val="24"/>
        </w:rPr>
        <w:t xml:space="preserve"> JVM parameter similarly if we want to set the Maximum Heap Size then we can use -</w:t>
      </w:r>
      <w:proofErr w:type="spellStart"/>
      <w:r w:rsidRPr="00736787">
        <w:rPr>
          <w:rFonts w:ascii="Courier New" w:hAnsi="Courier New" w:cs="Courier New"/>
          <w:b w:val="0"/>
          <w:sz w:val="24"/>
          <w:szCs w:val="24"/>
        </w:rPr>
        <w:t>Xmx</w:t>
      </w:r>
      <w:proofErr w:type="spellEnd"/>
      <w:r w:rsidRPr="00736787">
        <w:rPr>
          <w:rFonts w:ascii="Courier New" w:hAnsi="Courier New" w:cs="Courier New"/>
          <w:b w:val="0"/>
          <w:sz w:val="24"/>
          <w:szCs w:val="24"/>
        </w:rPr>
        <w:t xml:space="preserve"> JVM parameter to define it.</w:t>
      </w:r>
    </w:p>
    <w:p w14:paraId="7765BB46" w14:textId="77777777" w:rsidR="0050164E" w:rsidRPr="00736787" w:rsidRDefault="0050164E">
      <w:pPr>
        <w:pStyle w:val="BodyText"/>
        <w:spacing w:after="0"/>
        <w:rPr>
          <w:rStyle w:val="Strong"/>
          <w:rFonts w:ascii="Courier New" w:hAnsi="Courier New" w:cs="Courier New"/>
        </w:rPr>
      </w:pPr>
      <w:r w:rsidRPr="00736787">
        <w:rPr>
          <w:rStyle w:val="Strong"/>
          <w:rFonts w:ascii="Courier New" w:hAnsi="Courier New" w:cs="Courier New"/>
        </w:rPr>
        <w:t xml:space="preserve">Example: </w:t>
      </w:r>
    </w:p>
    <w:p w14:paraId="14CE6FEF" w14:textId="77777777" w:rsidR="0050164E" w:rsidRPr="00736787" w:rsidRDefault="0050164E">
      <w:pPr>
        <w:pStyle w:val="BodyText"/>
        <w:spacing w:after="0"/>
        <w:rPr>
          <w:rStyle w:val="Strong"/>
          <w:rFonts w:ascii="Courier New" w:hAnsi="Courier New" w:cs="Courier New"/>
        </w:rPr>
      </w:pPr>
      <w:r w:rsidRPr="00736787">
        <w:rPr>
          <w:rStyle w:val="Strong"/>
          <w:rFonts w:ascii="Courier New" w:hAnsi="Courier New" w:cs="Courier New"/>
        </w:rPr>
        <w:t>-Xmx1024m</w:t>
      </w:r>
      <w:r w:rsidRPr="00736787">
        <w:rPr>
          <w:rFonts w:ascii="Courier New" w:hAnsi="Courier New" w:cs="Courier New"/>
        </w:rPr>
        <w:t xml:space="preserve"> —&gt; Means Setting the Maximum limit of Heap as 1 GB</w:t>
      </w:r>
    </w:p>
    <w:p w14:paraId="4EA8CEE8" w14:textId="77777777" w:rsidR="0050164E" w:rsidRPr="00736787" w:rsidRDefault="0050164E">
      <w:pPr>
        <w:pStyle w:val="BodyText"/>
        <w:spacing w:after="0"/>
        <w:rPr>
          <w:rFonts w:ascii="Courier New" w:hAnsi="Courier New" w:cs="Courier New"/>
        </w:rPr>
      </w:pPr>
      <w:r w:rsidRPr="00736787">
        <w:rPr>
          <w:rStyle w:val="Strong"/>
          <w:rFonts w:ascii="Courier New" w:hAnsi="Courier New" w:cs="Courier New"/>
        </w:rPr>
        <w:t xml:space="preserve">-Xms512m </w:t>
      </w:r>
      <w:r w:rsidRPr="00736787">
        <w:rPr>
          <w:rFonts w:ascii="Courier New" w:hAnsi="Courier New" w:cs="Courier New"/>
        </w:rPr>
        <w:t>—&gt; Means setting Java Heap Initial Size as 512m</w:t>
      </w:r>
    </w:p>
    <w:p w14:paraId="3D168521" w14:textId="77777777" w:rsidR="0050164E" w:rsidRPr="00736787" w:rsidRDefault="0050164E">
      <w:pPr>
        <w:pStyle w:val="BodyText"/>
        <w:spacing w:after="0"/>
        <w:rPr>
          <w:rStyle w:val="Strong"/>
          <w:rFonts w:ascii="Courier New" w:hAnsi="Courier New" w:cs="Courier New"/>
          <w:color w:val="FF0000"/>
        </w:rPr>
      </w:pPr>
      <w:r w:rsidRPr="00736787">
        <w:rPr>
          <w:rFonts w:ascii="Courier New" w:hAnsi="Courier New" w:cs="Courier New"/>
        </w:rPr>
        <w:t>.</w:t>
      </w:r>
    </w:p>
    <w:p w14:paraId="23FE1D94" w14:textId="77777777" w:rsidR="0050164E" w:rsidRPr="00736787" w:rsidRDefault="0050164E">
      <w:pPr>
        <w:pStyle w:val="BodyText"/>
        <w:spacing w:after="0"/>
        <w:rPr>
          <w:rStyle w:val="Strong"/>
          <w:rFonts w:ascii="Courier New" w:hAnsi="Courier New" w:cs="Courier New"/>
          <w:color w:val="FF0000"/>
        </w:rPr>
      </w:pPr>
      <w:r w:rsidRPr="00736787">
        <w:rPr>
          <w:rStyle w:val="Strong"/>
          <w:rFonts w:ascii="Courier New" w:hAnsi="Courier New" w:cs="Courier New"/>
          <w:color w:val="FF0000"/>
        </w:rPr>
        <w:t>NOTE-1):</w:t>
      </w:r>
      <w:r w:rsidRPr="00736787">
        <w:rPr>
          <w:rFonts w:ascii="Courier New" w:hAnsi="Courier New" w:cs="Courier New"/>
        </w:rPr>
        <w:t xml:space="preserve"> It is always recommended to set the Initial and the Maximum Heap size values as same for better performance.</w:t>
      </w:r>
    </w:p>
    <w:p w14:paraId="66C18164" w14:textId="77777777" w:rsidR="0050164E" w:rsidRPr="00736787" w:rsidRDefault="0050164E">
      <w:pPr>
        <w:pStyle w:val="BodyText"/>
        <w:spacing w:after="0"/>
        <w:rPr>
          <w:rFonts w:ascii="Courier New" w:hAnsi="Courier New" w:cs="Courier New"/>
        </w:rPr>
      </w:pPr>
      <w:r w:rsidRPr="00736787">
        <w:rPr>
          <w:rStyle w:val="Strong"/>
          <w:rFonts w:ascii="Courier New" w:hAnsi="Courier New" w:cs="Courier New"/>
          <w:color w:val="FF0000"/>
        </w:rPr>
        <w:t>NOTE-2):</w:t>
      </w:r>
      <w:r w:rsidRPr="00736787">
        <w:rPr>
          <w:rFonts w:ascii="Courier New" w:hAnsi="Courier New" w:cs="Courier New"/>
        </w:rPr>
        <w:t xml:space="preserve"> The Theoretical limitation of Maximum Heap size for a 32 bit JVM is </w:t>
      </w:r>
      <w:proofErr w:type="spellStart"/>
      <w:r w:rsidRPr="00736787">
        <w:rPr>
          <w:rFonts w:ascii="Courier New" w:hAnsi="Courier New" w:cs="Courier New"/>
        </w:rPr>
        <w:t>upto</w:t>
      </w:r>
      <w:proofErr w:type="spellEnd"/>
      <w:r w:rsidRPr="00736787">
        <w:rPr>
          <w:rFonts w:ascii="Courier New" w:hAnsi="Courier New" w:cs="Courier New"/>
        </w:rPr>
        <w:t xml:space="preserve"> 4GB. Because of the Memory Fragmentation, Kernel Space Addressing, Swap memory usages and the Virtual Machine Overheads are some factors JVM does not allow us to allocate whole 4GB memory for Heap in a 32 bit JVM. So usually on 32-bit Windows Operating Systems the Maximum can be from 1.4 GB to 1.6 GB.</w:t>
      </w:r>
    </w:p>
    <w:p w14:paraId="288DD63C" w14:textId="77777777" w:rsidR="0050164E" w:rsidRPr="00736787" w:rsidRDefault="0050164E">
      <w:pPr>
        <w:pStyle w:val="BodyText"/>
        <w:spacing w:after="0"/>
        <w:rPr>
          <w:rFonts w:ascii="Courier New" w:hAnsi="Courier New" w:cs="Courier New"/>
        </w:rPr>
      </w:pPr>
      <w:r w:rsidRPr="00736787">
        <w:rPr>
          <w:rFonts w:ascii="Courier New" w:hAnsi="Courier New" w:cs="Courier New"/>
        </w:rPr>
        <w:t>.</w:t>
      </w:r>
    </w:p>
    <w:p w14:paraId="64608DC4" w14:textId="77777777" w:rsidR="0050164E" w:rsidRPr="00736787" w:rsidRDefault="0050164E">
      <w:pPr>
        <w:pStyle w:val="BodyText"/>
        <w:spacing w:after="0"/>
        <w:rPr>
          <w:rFonts w:ascii="Courier New" w:hAnsi="Courier New" w:cs="Courier New"/>
        </w:rPr>
      </w:pPr>
      <w:r w:rsidRPr="00736787">
        <w:rPr>
          <w:rFonts w:ascii="Courier New" w:hAnsi="Courier New" w:cs="Courier New"/>
        </w:rPr>
        <w:t xml:space="preserve">If we want a Larger memory allocation according to our application requirement then we must choose the 64-bit operating systems with 64 bit JVM. 64-bit JVM provides us a larger address space. So we can have much larger Java Heap  with  the increased number of Threads allocation area. Based on the Nature of your Operating system in a 64 bit JVM you can even set the Maximum Heap size </w:t>
      </w:r>
      <w:proofErr w:type="spellStart"/>
      <w:r w:rsidRPr="00736787">
        <w:rPr>
          <w:rFonts w:ascii="Courier New" w:hAnsi="Courier New" w:cs="Courier New"/>
        </w:rPr>
        <w:t>upto</w:t>
      </w:r>
      <w:proofErr w:type="spellEnd"/>
      <w:r w:rsidRPr="00736787">
        <w:rPr>
          <w:rFonts w:ascii="Courier New" w:hAnsi="Courier New" w:cs="Courier New"/>
        </w:rPr>
        <w:t xml:space="preserve"> 32GB.</w:t>
      </w:r>
    </w:p>
    <w:p w14:paraId="672B8D77" w14:textId="77777777" w:rsidR="0050164E" w:rsidRPr="00736787" w:rsidRDefault="0050164E">
      <w:pPr>
        <w:pStyle w:val="BodyText"/>
        <w:spacing w:after="0" w:line="270" w:lineRule="atLeast"/>
        <w:rPr>
          <w:rFonts w:ascii="Courier New" w:hAnsi="Courier New" w:cs="Courier New"/>
          <w:color w:val="800000"/>
        </w:rPr>
      </w:pPr>
      <w:r w:rsidRPr="00736787">
        <w:rPr>
          <w:rFonts w:ascii="Courier New" w:hAnsi="Courier New" w:cs="Courier New"/>
        </w:rPr>
        <w:t>Example:        </w:t>
      </w:r>
      <w:r w:rsidRPr="00736787">
        <w:rPr>
          <w:rStyle w:val="Emphasis"/>
          <w:rFonts w:ascii="Courier New" w:hAnsi="Courier New" w:cs="Courier New"/>
        </w:rPr>
        <w:t>-Xms32g -Xmx32g -Xmn4g</w:t>
      </w:r>
    </w:p>
    <w:p w14:paraId="0CDEF257" w14:textId="77777777" w:rsidR="0050164E" w:rsidRPr="00736787" w:rsidRDefault="0050164E">
      <w:pPr>
        <w:pStyle w:val="Heading2"/>
        <w:rPr>
          <w:rFonts w:ascii="Courier New" w:hAnsi="Courier New" w:cs="Courier New"/>
          <w:sz w:val="24"/>
          <w:szCs w:val="24"/>
        </w:rPr>
        <w:sectPr w:rsidR="0050164E" w:rsidRPr="00736787">
          <w:type w:val="continuous"/>
          <w:pgSz w:w="12240" w:h="15840"/>
          <w:pgMar w:top="1134" w:right="1134" w:bottom="1134" w:left="1134" w:header="720" w:footer="720" w:gutter="0"/>
          <w:cols w:space="720"/>
          <w:docGrid w:linePitch="360"/>
        </w:sectPr>
      </w:pPr>
      <w:r w:rsidRPr="00736787">
        <w:rPr>
          <w:rFonts w:ascii="Courier New" w:hAnsi="Courier New" w:cs="Courier New"/>
          <w:color w:val="800000"/>
          <w:sz w:val="24"/>
          <w:szCs w:val="24"/>
        </w:rPr>
        <w:t>Virtual Space-2: (</w:t>
      </w:r>
      <w:proofErr w:type="spellStart"/>
      <w:r w:rsidRPr="00736787">
        <w:rPr>
          <w:rFonts w:ascii="Courier New" w:hAnsi="Courier New" w:cs="Courier New"/>
          <w:color w:val="800000"/>
          <w:sz w:val="24"/>
          <w:szCs w:val="24"/>
        </w:rPr>
        <w:t>MaxHeapSize</w:t>
      </w:r>
      <w:proofErr w:type="spellEnd"/>
      <w:r w:rsidRPr="00736787">
        <w:rPr>
          <w:rFonts w:ascii="Courier New" w:hAnsi="Courier New" w:cs="Courier New"/>
          <w:color w:val="800000"/>
          <w:sz w:val="24"/>
          <w:szCs w:val="24"/>
        </w:rPr>
        <w:t xml:space="preserve"> – </w:t>
      </w:r>
      <w:proofErr w:type="spellStart"/>
      <w:r w:rsidRPr="00736787">
        <w:rPr>
          <w:rFonts w:ascii="Courier New" w:hAnsi="Courier New" w:cs="Courier New"/>
          <w:color w:val="800000"/>
          <w:sz w:val="24"/>
          <w:szCs w:val="24"/>
        </w:rPr>
        <w:t>InitialHeapSize</w:t>
      </w:r>
      <w:proofErr w:type="spellEnd"/>
      <w:r w:rsidRPr="00736787">
        <w:rPr>
          <w:rFonts w:ascii="Courier New" w:hAnsi="Courier New" w:cs="Courier New"/>
          <w:color w:val="800000"/>
          <w:sz w:val="24"/>
          <w:szCs w:val="24"/>
        </w:rPr>
        <w:t>)</w:t>
      </w:r>
    </w:p>
    <w:p w14:paraId="60039A7E" w14:textId="77777777" w:rsidR="0050164E" w:rsidRPr="00736787" w:rsidRDefault="0050164E">
      <w:pPr>
        <w:pStyle w:val="BodyText"/>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6" w:name="_mcePaste6"/>
      <w:bookmarkEnd w:id="6"/>
      <w:r w:rsidRPr="00736787">
        <w:rPr>
          <w:rFonts w:ascii="Courier New" w:hAnsi="Courier New" w:cs="Courier New"/>
        </w:rPr>
        <w:t>The Second Virtual Space is actually the Difference between the Maximum Heap size (</w:t>
      </w:r>
      <w:r w:rsidRPr="00736787">
        <w:rPr>
          <w:rStyle w:val="Strong"/>
          <w:rFonts w:ascii="Courier New" w:hAnsi="Courier New" w:cs="Courier New"/>
        </w:rPr>
        <w:t>-</w:t>
      </w:r>
      <w:proofErr w:type="spellStart"/>
      <w:r w:rsidRPr="00736787">
        <w:rPr>
          <w:rStyle w:val="Strong"/>
          <w:rFonts w:ascii="Courier New" w:hAnsi="Courier New" w:cs="Courier New"/>
        </w:rPr>
        <w:t>Xmx</w:t>
      </w:r>
      <w:proofErr w:type="spellEnd"/>
      <w:r w:rsidRPr="00736787">
        <w:rPr>
          <w:rFonts w:ascii="Courier New" w:hAnsi="Courier New" w:cs="Courier New"/>
        </w:rPr>
        <w:t>)and the Initial Heap Size(</w:t>
      </w:r>
      <w:r w:rsidRPr="00736787">
        <w:rPr>
          <w:rStyle w:val="Strong"/>
          <w:rFonts w:ascii="Courier New" w:hAnsi="Courier New" w:cs="Courier New"/>
        </w:rPr>
        <w:t>-</w:t>
      </w:r>
      <w:proofErr w:type="spellStart"/>
      <w:r w:rsidRPr="00736787">
        <w:rPr>
          <w:rStyle w:val="Strong"/>
          <w:rFonts w:ascii="Courier New" w:hAnsi="Courier New" w:cs="Courier New"/>
        </w:rPr>
        <w:t>Xms</w:t>
      </w:r>
      <w:proofErr w:type="spellEnd"/>
      <w:r w:rsidRPr="00736787">
        <w:rPr>
          <w:rFonts w:ascii="Courier New" w:hAnsi="Courier New" w:cs="Courier New"/>
        </w:rPr>
        <w:t xml:space="preserve">). This is called as virtual space because initially the JVM will allocate the Initial Heap Size and then according to the requirement the Heap size can grow till the </w:t>
      </w:r>
      <w:proofErr w:type="spellStart"/>
      <w:r w:rsidRPr="00736787">
        <w:rPr>
          <w:rFonts w:ascii="Courier New" w:hAnsi="Courier New" w:cs="Courier New"/>
        </w:rPr>
        <w:t>MaxHeapSize</w:t>
      </w:r>
      <w:proofErr w:type="spellEnd"/>
      <w:r w:rsidRPr="00736787">
        <w:rPr>
          <w:rFonts w:ascii="Courier New" w:hAnsi="Courier New" w:cs="Courier New"/>
        </w:rPr>
        <w:t>.</w:t>
      </w:r>
    </w:p>
    <w:p w14:paraId="054AB808" w14:textId="77777777" w:rsidR="0050164E" w:rsidRPr="00736787" w:rsidRDefault="0050164E">
      <w:pPr>
        <w:pStyle w:val="BodyText"/>
        <w:rPr>
          <w:rStyle w:val="Strong"/>
          <w:rFonts w:ascii="Courier New" w:hAnsi="Courier New" w:cs="Courier New"/>
          <w:color w:val="800000"/>
        </w:rPr>
        <w:sectPr w:rsidR="0050164E" w:rsidRPr="00736787">
          <w:type w:val="continuous"/>
          <w:pgSz w:w="12240" w:h="15840"/>
          <w:pgMar w:top="1134" w:right="1134" w:bottom="1134" w:left="1134" w:header="720" w:footer="720" w:gutter="0"/>
          <w:cols w:space="720"/>
          <w:docGrid w:linePitch="360"/>
        </w:sectPr>
      </w:pPr>
      <w:bookmarkStart w:id="7" w:name="_mcePaste7"/>
      <w:bookmarkEnd w:id="7"/>
      <w:r w:rsidRPr="00736787">
        <w:rPr>
          <w:rFonts w:ascii="Courier New" w:hAnsi="Courier New" w:cs="Courier New"/>
        </w:rPr>
        <w:t>.</w:t>
      </w:r>
    </w:p>
    <w:p w14:paraId="1E82BFBC" w14:textId="77777777" w:rsidR="0050164E" w:rsidRPr="00736787" w:rsidRDefault="0050164E">
      <w:pPr>
        <w:pStyle w:val="Heading2"/>
        <w:rPr>
          <w:rFonts w:ascii="Courier New" w:hAnsi="Courier New" w:cs="Courier New"/>
          <w:sz w:val="24"/>
          <w:szCs w:val="24"/>
        </w:rPr>
        <w:sectPr w:rsidR="0050164E" w:rsidRPr="00736787">
          <w:type w:val="continuous"/>
          <w:pgSz w:w="12240" w:h="15840"/>
          <w:pgMar w:top="1134" w:right="1134" w:bottom="1134" w:left="1134" w:header="720" w:footer="720" w:gutter="0"/>
          <w:cols w:space="720"/>
          <w:docGrid w:linePitch="360"/>
        </w:sectPr>
      </w:pPr>
      <w:proofErr w:type="spellStart"/>
      <w:r w:rsidRPr="00736787">
        <w:rPr>
          <w:rStyle w:val="Strong"/>
          <w:rFonts w:ascii="Courier New" w:hAnsi="Courier New" w:cs="Courier New"/>
          <w:color w:val="800000"/>
          <w:sz w:val="24"/>
          <w:szCs w:val="24"/>
        </w:rPr>
        <w:t>PermGen</w:t>
      </w:r>
      <w:proofErr w:type="spellEnd"/>
      <w:r w:rsidRPr="00736787">
        <w:rPr>
          <w:rStyle w:val="Strong"/>
          <w:rFonts w:ascii="Courier New" w:hAnsi="Courier New" w:cs="Courier New"/>
          <w:color w:val="800000"/>
          <w:sz w:val="24"/>
          <w:szCs w:val="24"/>
        </w:rPr>
        <w:t xml:space="preserve"> Space: (-</w:t>
      </w:r>
      <w:proofErr w:type="spellStart"/>
      <w:r w:rsidRPr="00736787">
        <w:rPr>
          <w:rStyle w:val="Strong"/>
          <w:rFonts w:ascii="Courier New" w:hAnsi="Courier New" w:cs="Courier New"/>
          <w:color w:val="800000"/>
          <w:sz w:val="24"/>
          <w:szCs w:val="24"/>
        </w:rPr>
        <w:t>XX:MaxPermSize</w:t>
      </w:r>
      <w:proofErr w:type="spellEnd"/>
      <w:r w:rsidRPr="00736787">
        <w:rPr>
          <w:rStyle w:val="Strong"/>
          <w:rFonts w:ascii="Courier New" w:hAnsi="Courier New" w:cs="Courier New"/>
          <w:color w:val="800000"/>
          <w:sz w:val="24"/>
          <w:szCs w:val="24"/>
        </w:rPr>
        <w:t>)</w:t>
      </w:r>
    </w:p>
    <w:p w14:paraId="190244F3" w14:textId="77777777" w:rsidR="0050164E" w:rsidRPr="00736787" w:rsidRDefault="0050164E">
      <w:pPr>
        <w:pStyle w:val="BodyText"/>
        <w:rPr>
          <w:rStyle w:val="Strong"/>
          <w:rFonts w:ascii="Courier New" w:hAnsi="Courier New" w:cs="Courier New"/>
          <w:color w:val="800000"/>
        </w:rPr>
        <w:sectPr w:rsidR="0050164E" w:rsidRPr="00736787">
          <w:type w:val="continuous"/>
          <w:pgSz w:w="12240" w:h="15840"/>
          <w:pgMar w:top="1134" w:right="1134" w:bottom="1134" w:left="1134" w:header="720" w:footer="720" w:gutter="0"/>
          <w:cols w:space="720"/>
          <w:docGrid w:linePitch="360"/>
        </w:sectPr>
      </w:pPr>
      <w:bookmarkStart w:id="8" w:name="_mcePaste8"/>
      <w:bookmarkEnd w:id="8"/>
      <w:proofErr w:type="spellStart"/>
      <w:r w:rsidRPr="00736787">
        <w:rPr>
          <w:rFonts w:ascii="Courier New" w:hAnsi="Courier New" w:cs="Courier New"/>
        </w:rPr>
        <w:t>PermGen</w:t>
      </w:r>
      <w:proofErr w:type="spellEnd"/>
      <w:r w:rsidRPr="00736787">
        <w:rPr>
          <w:rFonts w:ascii="Courier New" w:hAnsi="Courier New" w:cs="Courier New"/>
        </w:rPr>
        <w:t xml:space="preserve"> is a non-heap memory area where the Class Loading happens and the JVM allocates spaces for classes, class meta data,  java methods and the reference Objects here. The </w:t>
      </w:r>
      <w:proofErr w:type="spellStart"/>
      <w:r w:rsidRPr="00736787">
        <w:rPr>
          <w:rFonts w:ascii="Courier New" w:hAnsi="Courier New" w:cs="Courier New"/>
        </w:rPr>
        <w:t>PermGen</w:t>
      </w:r>
      <w:proofErr w:type="spellEnd"/>
      <w:r w:rsidRPr="00736787">
        <w:rPr>
          <w:rFonts w:ascii="Courier New" w:hAnsi="Courier New" w:cs="Courier New"/>
        </w:rPr>
        <w:t xml:space="preserve"> is independent from the Heap Area. It can be resized according to the requirement using -</w:t>
      </w:r>
      <w:proofErr w:type="spellStart"/>
      <w:r w:rsidRPr="00736787">
        <w:rPr>
          <w:rFonts w:ascii="Courier New" w:hAnsi="Courier New" w:cs="Courier New"/>
        </w:rPr>
        <w:t>XX:MaxPermSize</w:t>
      </w:r>
      <w:proofErr w:type="spellEnd"/>
      <w:r w:rsidRPr="00736787">
        <w:rPr>
          <w:rFonts w:ascii="Courier New" w:hAnsi="Courier New" w:cs="Courier New"/>
        </w:rPr>
        <w:t xml:space="preserve"> and -</w:t>
      </w:r>
      <w:proofErr w:type="spellStart"/>
      <w:r w:rsidRPr="00736787">
        <w:rPr>
          <w:rFonts w:ascii="Courier New" w:hAnsi="Courier New" w:cs="Courier New"/>
        </w:rPr>
        <w:t>XX:PermSize</w:t>
      </w:r>
      <w:proofErr w:type="spellEnd"/>
      <w:r w:rsidRPr="00736787">
        <w:rPr>
          <w:rFonts w:ascii="Courier New" w:hAnsi="Courier New" w:cs="Courier New"/>
        </w:rPr>
        <w:t xml:space="preserve">  JVM Options. The Garbage collection happens in this area of JVM Memory as well. The Garbage collection in this area is called as “Class GC”. We can disable the Class Garbage Collection using the JVM Option -</w:t>
      </w:r>
      <w:proofErr w:type="spellStart"/>
      <w:r w:rsidRPr="00736787">
        <w:rPr>
          <w:rFonts w:ascii="Courier New" w:hAnsi="Courier New" w:cs="Courier New"/>
        </w:rPr>
        <w:t>noclassgc</w:t>
      </w:r>
      <w:proofErr w:type="spellEnd"/>
      <w:r w:rsidRPr="00736787">
        <w:rPr>
          <w:rFonts w:ascii="Courier New" w:hAnsi="Courier New" w:cs="Courier New"/>
        </w:rPr>
        <w:t>. if  ”-</w:t>
      </w:r>
      <w:proofErr w:type="spellStart"/>
      <w:r w:rsidRPr="00736787">
        <w:rPr>
          <w:rFonts w:ascii="Courier New" w:hAnsi="Courier New" w:cs="Courier New"/>
        </w:rPr>
        <w:t>noclassgc</w:t>
      </w:r>
      <w:proofErr w:type="spellEnd"/>
      <w:r w:rsidRPr="00736787">
        <w:rPr>
          <w:rFonts w:ascii="Courier New" w:hAnsi="Courier New" w:cs="Courier New"/>
        </w:rPr>
        <w:t xml:space="preserve">” Java Option is added while starting the Server. In that case the Classes </w:t>
      </w:r>
      <w:r w:rsidRPr="00736787">
        <w:rPr>
          <w:rFonts w:ascii="Courier New" w:hAnsi="Courier New" w:cs="Courier New"/>
        </w:rPr>
        <w:lastRenderedPageBreak/>
        <w:t>instances which are not required will not be Garbage collected.</w:t>
      </w:r>
    </w:p>
    <w:p w14:paraId="071BD3DB" w14:textId="77777777" w:rsidR="0050164E" w:rsidRPr="00736787" w:rsidRDefault="0050164E">
      <w:pPr>
        <w:pStyle w:val="Heading2"/>
        <w:rPr>
          <w:rFonts w:ascii="Courier New" w:hAnsi="Courier New" w:cs="Courier New"/>
          <w:sz w:val="24"/>
          <w:szCs w:val="24"/>
        </w:rPr>
        <w:sectPr w:rsidR="0050164E" w:rsidRPr="00736787">
          <w:type w:val="continuous"/>
          <w:pgSz w:w="12240" w:h="15840"/>
          <w:pgMar w:top="1134" w:right="1134" w:bottom="1134" w:left="1134" w:header="720" w:footer="720" w:gutter="0"/>
          <w:cols w:space="720"/>
          <w:docGrid w:linePitch="360"/>
        </w:sectPr>
      </w:pPr>
      <w:r w:rsidRPr="00736787">
        <w:rPr>
          <w:rStyle w:val="Strong"/>
          <w:rFonts w:ascii="Courier New" w:hAnsi="Courier New" w:cs="Courier New"/>
          <w:color w:val="800000"/>
          <w:sz w:val="24"/>
          <w:szCs w:val="24"/>
        </w:rPr>
        <w:t>Native Area:</w:t>
      </w:r>
    </w:p>
    <w:p w14:paraId="519B272A" w14:textId="77777777" w:rsidR="0050164E" w:rsidRPr="00736787" w:rsidRDefault="0050164E">
      <w:pPr>
        <w:pStyle w:val="BodyText"/>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9" w:name="_mcePaste9"/>
      <w:bookmarkEnd w:id="9"/>
      <w:r w:rsidRPr="00736787">
        <w:rPr>
          <w:rFonts w:ascii="Courier New" w:hAnsi="Courier New" w:cs="Courier New"/>
        </w:rPr>
        <w:t xml:space="preserve">Native Memory is an area which is usually used by the JVM for </w:t>
      </w:r>
      <w:proofErr w:type="spellStart"/>
      <w:r w:rsidRPr="00736787">
        <w:rPr>
          <w:rFonts w:ascii="Courier New" w:hAnsi="Courier New" w:cs="Courier New"/>
        </w:rPr>
        <w:t>it’s</w:t>
      </w:r>
      <w:proofErr w:type="spellEnd"/>
      <w:r w:rsidRPr="00736787">
        <w:rPr>
          <w:rFonts w:ascii="Courier New" w:hAnsi="Courier New" w:cs="Courier New"/>
        </w:rPr>
        <w:t xml:space="preserve"> internal operations and to execute the JNI codes. The JVM Uses Native Memory for Code Optimization and for loading the classes and libraries along with the intermediate code generation.</w:t>
      </w:r>
    </w:p>
    <w:p w14:paraId="483A4F59" w14:textId="77777777" w:rsidR="0050164E" w:rsidRPr="00736787" w:rsidRDefault="0050164E">
      <w:pPr>
        <w:pStyle w:val="BodyText"/>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10" w:name="_mcePaste10"/>
      <w:bookmarkEnd w:id="10"/>
      <w:r w:rsidRPr="00736787">
        <w:rPr>
          <w:rFonts w:ascii="Courier New" w:hAnsi="Courier New" w:cs="Courier New"/>
        </w:rPr>
        <w:t xml:space="preserve">The Size of the Native Memory depends on the Architecture of the Operating System and the amount of memory which is already </w:t>
      </w:r>
      <w:proofErr w:type="spellStart"/>
      <w:r w:rsidRPr="00736787">
        <w:rPr>
          <w:rFonts w:ascii="Courier New" w:hAnsi="Courier New" w:cs="Courier New"/>
        </w:rPr>
        <w:t>commited</w:t>
      </w:r>
      <w:proofErr w:type="spellEnd"/>
      <w:r w:rsidRPr="00736787">
        <w:rPr>
          <w:rFonts w:ascii="Courier New" w:hAnsi="Courier New" w:cs="Courier New"/>
        </w:rPr>
        <w:t xml:space="preserve"> to the Java Heap. Native memory is an Process Area where the JNI codes gets loaded or JVM Libraries gets loaded or the native Performance packs and the Proxy Modules gets loaded.</w:t>
      </w:r>
    </w:p>
    <w:p w14:paraId="0002E20D" w14:textId="77777777" w:rsidR="0050164E" w:rsidRPr="00736787" w:rsidRDefault="0050164E">
      <w:pPr>
        <w:pStyle w:val="BodyText"/>
        <w:rPr>
          <w:rStyle w:val="Strong"/>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11" w:name="_mcePaste11"/>
      <w:bookmarkEnd w:id="11"/>
      <w:r w:rsidRPr="00736787">
        <w:rPr>
          <w:rFonts w:ascii="Courier New" w:hAnsi="Courier New" w:cs="Courier New"/>
        </w:rPr>
        <w:t>There is no JVM Option available to size the Native Area. but we can calculate it approximately using the following formula:</w:t>
      </w:r>
    </w:p>
    <w:p w14:paraId="09A6C29A" w14:textId="77777777" w:rsidR="0050164E" w:rsidRPr="00736787" w:rsidRDefault="0050164E">
      <w:pPr>
        <w:pStyle w:val="BodyText"/>
        <w:rPr>
          <w:rFonts w:ascii="Courier New" w:hAnsi="Courier New" w:cs="Courier New"/>
        </w:rPr>
        <w:sectPr w:rsidR="0050164E" w:rsidRPr="00736787">
          <w:type w:val="continuous"/>
          <w:pgSz w:w="12240" w:h="15840"/>
          <w:pgMar w:top="1134" w:right="1134" w:bottom="1134" w:left="1134" w:header="720" w:footer="720" w:gutter="0"/>
          <w:cols w:space="720"/>
          <w:docGrid w:linePitch="360"/>
        </w:sectPr>
      </w:pPr>
      <w:bookmarkStart w:id="12" w:name="_mcePaste12"/>
      <w:bookmarkEnd w:id="12"/>
      <w:proofErr w:type="spellStart"/>
      <w:r w:rsidRPr="00736787">
        <w:rPr>
          <w:rStyle w:val="Strong"/>
          <w:rFonts w:ascii="Courier New" w:hAnsi="Courier New" w:cs="Courier New"/>
        </w:rPr>
        <w:t>NativeMemory</w:t>
      </w:r>
      <w:proofErr w:type="spellEnd"/>
      <w:r w:rsidRPr="00736787">
        <w:rPr>
          <w:rStyle w:val="Strong"/>
          <w:rFonts w:ascii="Courier New" w:hAnsi="Courier New" w:cs="Courier New"/>
        </w:rPr>
        <w:t xml:space="preserve"> = (</w:t>
      </w:r>
      <w:proofErr w:type="spellStart"/>
      <w:r w:rsidRPr="00736787">
        <w:rPr>
          <w:rStyle w:val="Strong"/>
          <w:rFonts w:ascii="Courier New" w:hAnsi="Courier New" w:cs="Courier New"/>
        </w:rPr>
        <w:t>ProcessSize</w:t>
      </w:r>
      <w:proofErr w:type="spellEnd"/>
      <w:r w:rsidRPr="00736787">
        <w:rPr>
          <w:rStyle w:val="Strong"/>
          <w:rFonts w:ascii="Courier New" w:hAnsi="Courier New" w:cs="Courier New"/>
        </w:rPr>
        <w:t xml:space="preserve"> – </w:t>
      </w:r>
      <w:proofErr w:type="spellStart"/>
      <w:r w:rsidRPr="00736787">
        <w:rPr>
          <w:rStyle w:val="Strong"/>
          <w:rFonts w:ascii="Courier New" w:hAnsi="Courier New" w:cs="Courier New"/>
        </w:rPr>
        <w:t>MaxHeapSize</w:t>
      </w:r>
      <w:proofErr w:type="spellEnd"/>
      <w:r w:rsidRPr="00736787">
        <w:rPr>
          <w:rStyle w:val="Strong"/>
          <w:rFonts w:ascii="Courier New" w:hAnsi="Courier New" w:cs="Courier New"/>
        </w:rPr>
        <w:t xml:space="preserve"> – </w:t>
      </w:r>
      <w:proofErr w:type="spellStart"/>
      <w:r w:rsidRPr="00736787">
        <w:rPr>
          <w:rStyle w:val="Strong"/>
          <w:rFonts w:ascii="Courier New" w:hAnsi="Courier New" w:cs="Courier New"/>
        </w:rPr>
        <w:t>MaxPermSize</w:t>
      </w:r>
      <w:proofErr w:type="spellEnd"/>
      <w:r w:rsidRPr="00736787">
        <w:rPr>
          <w:rStyle w:val="Strong"/>
          <w:rFonts w:ascii="Courier New" w:hAnsi="Courier New" w:cs="Courier New"/>
        </w:rPr>
        <w:t>)</w:t>
      </w:r>
    </w:p>
    <w:p w14:paraId="5D843210" w14:textId="77777777" w:rsidR="0050164E" w:rsidRPr="00736787" w:rsidRDefault="0050164E">
      <w:pPr>
        <w:pStyle w:val="BodyText"/>
        <w:rPr>
          <w:rFonts w:ascii="Courier New" w:hAnsi="Courier New" w:cs="Courier New"/>
        </w:rPr>
      </w:pPr>
    </w:p>
    <w:p w14:paraId="33816641" w14:textId="77777777" w:rsidR="0050164E" w:rsidRPr="00736787" w:rsidRDefault="0050164E">
      <w:pPr>
        <w:rPr>
          <w:rFonts w:ascii="Courier New" w:hAnsi="Courier New" w:cs="Courier New"/>
          <w:sz w:val="24"/>
          <w:szCs w:val="24"/>
        </w:rPr>
      </w:pPr>
    </w:p>
    <w:p w14:paraId="063C8F34" w14:textId="77777777" w:rsidR="0050164E" w:rsidRPr="00736787" w:rsidRDefault="0050164E">
      <w:pPr>
        <w:rPr>
          <w:rFonts w:ascii="Courier New" w:hAnsi="Courier New" w:cs="Courier New"/>
          <w:sz w:val="24"/>
          <w:szCs w:val="24"/>
        </w:rPr>
      </w:pPr>
    </w:p>
    <w:p w14:paraId="5C4E6B39" w14:textId="77777777" w:rsidR="0050164E" w:rsidRPr="00736787" w:rsidRDefault="0050164E">
      <w:pPr>
        <w:rPr>
          <w:rFonts w:ascii="Courier New" w:hAnsi="Courier New" w:cs="Courier New"/>
          <w:sz w:val="24"/>
          <w:szCs w:val="24"/>
        </w:rPr>
        <w:sectPr w:rsidR="0050164E" w:rsidRPr="00736787">
          <w:type w:val="continuous"/>
          <w:pgSz w:w="12240" w:h="15840"/>
          <w:pgMar w:top="1134" w:right="1134" w:bottom="1134" w:left="1134" w:header="720" w:footer="720" w:gutter="0"/>
          <w:cols w:space="720"/>
          <w:docGrid w:linePitch="360"/>
        </w:sectPr>
      </w:pPr>
    </w:p>
    <w:p w14:paraId="47743F6D" w14:textId="77777777" w:rsidR="0078723C" w:rsidRPr="00736787" w:rsidRDefault="0078723C" w:rsidP="00AC0A30">
      <w:pPr>
        <w:spacing w:after="0" w:line="240" w:lineRule="auto"/>
        <w:rPr>
          <w:rFonts w:ascii="Courier New" w:eastAsia="Times New Roman" w:hAnsi="Courier New" w:cs="Courier New"/>
          <w:b/>
          <w:color w:val="000000"/>
          <w:sz w:val="24"/>
          <w:szCs w:val="24"/>
          <w:u w:val="single"/>
          <w:shd w:val="clear" w:color="auto" w:fill="FFFFFF"/>
        </w:rPr>
      </w:pPr>
      <w:r w:rsidRPr="00736787">
        <w:rPr>
          <w:rFonts w:ascii="Courier New" w:eastAsia="Times New Roman" w:hAnsi="Courier New" w:cs="Courier New"/>
          <w:b/>
          <w:color w:val="000000"/>
          <w:sz w:val="24"/>
          <w:szCs w:val="24"/>
          <w:u w:val="single"/>
          <w:shd w:val="clear" w:color="auto" w:fill="FFFFFF"/>
        </w:rPr>
        <w:lastRenderedPageBreak/>
        <w:t>JVM Architecture</w:t>
      </w:r>
    </w:p>
    <w:p w14:paraId="51B20AA5" w14:textId="77777777" w:rsidR="0078723C" w:rsidRPr="00736787" w:rsidRDefault="0078723C" w:rsidP="00AC0A30">
      <w:pPr>
        <w:spacing w:after="0" w:line="240" w:lineRule="auto"/>
        <w:rPr>
          <w:rFonts w:ascii="Courier New" w:eastAsia="Times New Roman" w:hAnsi="Courier New" w:cs="Courier New"/>
          <w:sz w:val="24"/>
          <w:szCs w:val="24"/>
        </w:rPr>
      </w:pPr>
      <w:r w:rsidRPr="00736787">
        <w:rPr>
          <w:rFonts w:ascii="Courier New" w:eastAsia="Times New Roman" w:hAnsi="Courier New" w:cs="Courier New"/>
          <w:color w:val="000000"/>
          <w:sz w:val="24"/>
          <w:szCs w:val="24"/>
          <w:shd w:val="clear" w:color="auto" w:fill="FFFFFF"/>
        </w:rPr>
        <w:t>If you start learning Java, you would want to learn full details of how JVM really functioning. In this post, I'm going to explain JVM (Java Virtual Machine) architecture.</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20"/>
      </w:tblGrid>
      <w:tr w:rsidR="0078723C" w:rsidRPr="00736787" w14:paraId="1736B22F" w14:textId="77777777" w:rsidTr="00AC0A30">
        <w:trPr>
          <w:tblCellSpacing w:w="0" w:type="dxa"/>
          <w:jc w:val="center"/>
        </w:trPr>
        <w:tc>
          <w:tcPr>
            <w:tcW w:w="0" w:type="auto"/>
            <w:shd w:val="clear" w:color="auto" w:fill="FFFFFF"/>
            <w:vAlign w:val="center"/>
            <w:hideMark/>
          </w:tcPr>
          <w:p w14:paraId="364F31CF" w14:textId="77777777" w:rsidR="0078723C" w:rsidRPr="00736787" w:rsidRDefault="0078723C" w:rsidP="00AC0A30">
            <w:pPr>
              <w:spacing w:after="0" w:line="351" w:lineRule="atLeast"/>
              <w:jc w:val="center"/>
              <w:rPr>
                <w:rFonts w:ascii="Courier New" w:eastAsia="Times New Roman" w:hAnsi="Courier New" w:cs="Courier New"/>
                <w:color w:val="000000"/>
                <w:sz w:val="24"/>
                <w:szCs w:val="24"/>
              </w:rPr>
            </w:pPr>
            <w:r w:rsidRPr="00736787">
              <w:rPr>
                <w:rFonts w:ascii="Courier New" w:eastAsia="Times New Roman" w:hAnsi="Courier New" w:cs="Courier New"/>
                <w:noProof/>
                <w:color w:val="219AA8"/>
                <w:sz w:val="24"/>
                <w:szCs w:val="24"/>
              </w:rPr>
              <w:drawing>
                <wp:inline distT="0" distB="0" distL="0" distR="0" wp14:anchorId="49B7C12E" wp14:editId="297AE85D">
                  <wp:extent cx="5715000" cy="4819650"/>
                  <wp:effectExtent l="0" t="0" r="0" b="0"/>
                  <wp:docPr id="1" name="Picture 1" descr="http://2.bp.blogspot.com/-4g8GW68TQy4/T0J4DOqkE1I/AAAAAAAAJGE/k62CUFwPtRc/s640/JVM-arc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4g8GW68TQy4/T0J4DOqkE1I/AAAAAAAAJGE/k62CUFwPtRc/s640/JVM-arc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819650"/>
                          </a:xfrm>
                          <a:prstGeom prst="rect">
                            <a:avLst/>
                          </a:prstGeom>
                          <a:noFill/>
                          <a:ln>
                            <a:noFill/>
                          </a:ln>
                        </pic:spPr>
                      </pic:pic>
                    </a:graphicData>
                  </a:graphic>
                </wp:inline>
              </w:drawing>
            </w:r>
          </w:p>
        </w:tc>
      </w:tr>
      <w:tr w:rsidR="0078723C" w:rsidRPr="00736787" w14:paraId="4CC8EDC2" w14:textId="77777777" w:rsidTr="00AC0A30">
        <w:trPr>
          <w:tblCellSpacing w:w="0" w:type="dxa"/>
          <w:jc w:val="center"/>
        </w:trPr>
        <w:tc>
          <w:tcPr>
            <w:tcW w:w="0" w:type="auto"/>
            <w:shd w:val="clear" w:color="auto" w:fill="FFFFFF"/>
            <w:vAlign w:val="center"/>
            <w:hideMark/>
          </w:tcPr>
          <w:p w14:paraId="285E82B4" w14:textId="77777777" w:rsidR="0078723C" w:rsidRPr="00736787" w:rsidRDefault="0078723C" w:rsidP="00AC0A30">
            <w:pPr>
              <w:spacing w:after="0" w:line="351" w:lineRule="atLeast"/>
              <w:jc w:val="center"/>
              <w:rPr>
                <w:rFonts w:ascii="Courier New" w:eastAsia="Times New Roman" w:hAnsi="Courier New" w:cs="Courier New"/>
                <w:color w:val="000000"/>
                <w:sz w:val="24"/>
                <w:szCs w:val="24"/>
              </w:rPr>
            </w:pPr>
            <w:r w:rsidRPr="00736787">
              <w:rPr>
                <w:rFonts w:ascii="Courier New" w:eastAsia="Times New Roman" w:hAnsi="Courier New" w:cs="Courier New"/>
                <w:color w:val="000000"/>
                <w:sz w:val="24"/>
                <w:szCs w:val="24"/>
              </w:rPr>
              <w:t>JVM Architecture</w:t>
            </w:r>
          </w:p>
        </w:tc>
      </w:tr>
    </w:tbl>
    <w:p w14:paraId="5356186C" w14:textId="06A9772D" w:rsidR="0078723C" w:rsidRPr="00736787" w:rsidRDefault="0078723C">
      <w:pPr>
        <w:rPr>
          <w:rFonts w:ascii="Courier New" w:eastAsia="Times New Roman" w:hAnsi="Courier New" w:cs="Courier New"/>
          <w:color w:val="000000"/>
          <w:sz w:val="24"/>
          <w:szCs w:val="24"/>
          <w:shd w:val="clear" w:color="auto" w:fill="FFFFFF"/>
        </w:rPr>
      </w:pP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JVM has various sub components internally. You can see all of them from the above diagram.</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1. Class loader sub system:</w:t>
      </w:r>
      <w:r w:rsidRPr="00736787">
        <w:rPr>
          <w:rFonts w:ascii="Courier New" w:eastAsia="Times New Roman" w:hAnsi="Courier New" w:cs="Courier New"/>
          <w:color w:val="000000"/>
          <w:sz w:val="24"/>
          <w:szCs w:val="24"/>
          <w:shd w:val="clear" w:color="auto" w:fill="FFFFFF"/>
        </w:rPr>
        <w:t> JVM's class loader sub system performs 3 tasks</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a. It loads .class file into memory.</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b. It verifies byte code instructions.</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c. It allots memory required for the program.</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2. Run time data area:</w:t>
      </w:r>
      <w:r w:rsidRPr="00736787">
        <w:rPr>
          <w:rFonts w:ascii="Courier New" w:eastAsia="Times New Roman" w:hAnsi="Courier New" w:cs="Courier New"/>
          <w:color w:val="000000"/>
          <w:sz w:val="24"/>
          <w:szCs w:val="24"/>
          <w:shd w:val="clear" w:color="auto" w:fill="FFFFFF"/>
        </w:rPr>
        <w:t> This is the memory resource used by JVM and it is divided into 5 parts</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a. Method area:</w:t>
      </w:r>
      <w:r w:rsidRPr="00736787">
        <w:rPr>
          <w:rFonts w:ascii="Courier New" w:eastAsia="Times New Roman" w:hAnsi="Courier New" w:cs="Courier New"/>
          <w:color w:val="000000"/>
          <w:sz w:val="24"/>
          <w:szCs w:val="24"/>
          <w:shd w:val="clear" w:color="auto" w:fill="FFFFFF"/>
        </w:rPr>
        <w:t> Method area stores class code and method code.</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b. Heap:</w:t>
      </w:r>
      <w:r w:rsidRPr="00736787">
        <w:rPr>
          <w:rFonts w:ascii="Courier New" w:eastAsia="Times New Roman" w:hAnsi="Courier New" w:cs="Courier New"/>
          <w:color w:val="000000"/>
          <w:sz w:val="24"/>
          <w:szCs w:val="24"/>
          <w:shd w:val="clear" w:color="auto" w:fill="FFFFFF"/>
        </w:rPr>
        <w:t> Objects are created on heap.</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c. Java stacks:</w:t>
      </w:r>
      <w:r w:rsidRPr="00736787">
        <w:rPr>
          <w:rFonts w:ascii="Courier New" w:eastAsia="Times New Roman" w:hAnsi="Courier New" w:cs="Courier New"/>
          <w:color w:val="000000"/>
          <w:sz w:val="24"/>
          <w:szCs w:val="24"/>
          <w:shd w:val="clear" w:color="auto" w:fill="FFFFFF"/>
        </w:rPr>
        <w:t> Java stacks are the places where the Java methods are executed. A Java stack contains frames. On each frame, a separate method is executed.</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lastRenderedPageBreak/>
        <w:t>      </w:t>
      </w:r>
      <w:r w:rsidRPr="00736787">
        <w:rPr>
          <w:rFonts w:ascii="Courier New" w:eastAsia="Times New Roman" w:hAnsi="Courier New" w:cs="Courier New"/>
          <w:b/>
          <w:bCs/>
          <w:color w:val="000000"/>
          <w:sz w:val="24"/>
          <w:szCs w:val="24"/>
          <w:shd w:val="clear" w:color="auto" w:fill="FFFFFF"/>
        </w:rPr>
        <w:t>d. Program counter registers:</w:t>
      </w:r>
      <w:r w:rsidRPr="00736787">
        <w:rPr>
          <w:rFonts w:ascii="Courier New" w:eastAsia="Times New Roman" w:hAnsi="Courier New" w:cs="Courier New"/>
          <w:color w:val="000000"/>
          <w:sz w:val="24"/>
          <w:szCs w:val="24"/>
          <w:shd w:val="clear" w:color="auto" w:fill="FFFFFF"/>
        </w:rPr>
        <w:t xml:space="preserve"> The program counter registers store memory address of the instruction to be executed by the </w:t>
      </w:r>
      <w:r w:rsidR="00987799" w:rsidRPr="00736787">
        <w:rPr>
          <w:rFonts w:ascii="Courier New" w:eastAsia="Times New Roman" w:hAnsi="Courier New" w:cs="Courier New"/>
          <w:color w:val="000000"/>
          <w:sz w:val="24"/>
          <w:szCs w:val="24"/>
          <w:shd w:val="clear" w:color="auto" w:fill="FFFFFF"/>
        </w:rPr>
        <w:t>microprocessor</w:t>
      </w:r>
      <w:r w:rsidRPr="00736787">
        <w:rPr>
          <w:rFonts w:ascii="Courier New" w:eastAsia="Times New Roman" w:hAnsi="Courier New" w:cs="Courier New"/>
          <w:color w:val="000000"/>
          <w:sz w:val="24"/>
          <w:szCs w:val="24"/>
          <w:shd w:val="clear" w:color="auto" w:fill="FFFFFF"/>
        </w:rPr>
        <w:t>.</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e. Native method stacks:</w:t>
      </w:r>
      <w:r w:rsidRPr="00736787">
        <w:rPr>
          <w:rFonts w:ascii="Courier New" w:eastAsia="Times New Roman" w:hAnsi="Courier New" w:cs="Courier New"/>
          <w:color w:val="000000"/>
          <w:sz w:val="24"/>
          <w:szCs w:val="24"/>
          <w:shd w:val="clear" w:color="auto" w:fill="FFFFFF"/>
        </w:rPr>
        <w:t> The native method stacks are places where native methods (for example, C language programs) are executed. Native method is a function, which is written in another language other than Java.</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3. Native method interface:</w:t>
      </w:r>
      <w:r w:rsidRPr="00736787">
        <w:rPr>
          <w:rFonts w:ascii="Courier New" w:eastAsia="Times New Roman" w:hAnsi="Courier New" w:cs="Courier New"/>
          <w:color w:val="000000"/>
          <w:sz w:val="24"/>
          <w:szCs w:val="24"/>
          <w:shd w:val="clear" w:color="auto" w:fill="FFFFFF"/>
        </w:rPr>
        <w:t> Native method interface is a program that connects native methods libraries (C header files) with JVM for executing native methods.</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4. Native method library:</w:t>
      </w:r>
      <w:r w:rsidRPr="00736787">
        <w:rPr>
          <w:rFonts w:ascii="Courier New" w:eastAsia="Times New Roman" w:hAnsi="Courier New" w:cs="Courier New"/>
          <w:color w:val="000000"/>
          <w:sz w:val="24"/>
          <w:szCs w:val="24"/>
          <w:shd w:val="clear" w:color="auto" w:fill="FFFFFF"/>
        </w:rPr>
        <w:t> holds the native libraries information.</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5. Execution engine:</w:t>
      </w:r>
      <w:r w:rsidRPr="00736787">
        <w:rPr>
          <w:rFonts w:ascii="Courier New" w:eastAsia="Times New Roman" w:hAnsi="Courier New" w:cs="Courier New"/>
          <w:color w:val="000000"/>
          <w:sz w:val="24"/>
          <w:szCs w:val="24"/>
          <w:shd w:val="clear" w:color="auto" w:fill="FFFFFF"/>
        </w:rPr>
        <w:t xml:space="preserve"> Execution engine contains interpreter and JIT compiler, which covert byte code into machine code. JVM uses optimization technique to decide which part to be interpreted and which part to be used with JIT compiler. The </w:t>
      </w:r>
      <w:proofErr w:type="spellStart"/>
      <w:r w:rsidRPr="00736787">
        <w:rPr>
          <w:rFonts w:ascii="Courier New" w:eastAsia="Times New Roman" w:hAnsi="Courier New" w:cs="Courier New"/>
          <w:color w:val="000000"/>
          <w:sz w:val="24"/>
          <w:szCs w:val="24"/>
          <w:shd w:val="clear" w:color="auto" w:fill="FFFFFF"/>
        </w:rPr>
        <w:t>HotSpot</w:t>
      </w:r>
      <w:proofErr w:type="spellEnd"/>
      <w:r w:rsidRPr="00736787">
        <w:rPr>
          <w:rFonts w:ascii="Courier New" w:eastAsia="Times New Roman" w:hAnsi="Courier New" w:cs="Courier New"/>
          <w:color w:val="000000"/>
          <w:sz w:val="24"/>
          <w:szCs w:val="24"/>
          <w:shd w:val="clear" w:color="auto" w:fill="FFFFFF"/>
        </w:rPr>
        <w:t xml:space="preserve"> represent the block of code executed by JIT compiler.</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The above information is just very basic guide of what JVM consists of. Please refer "Inside JVM" book in order to learn more about JVM in detail.</w:t>
      </w:r>
    </w:p>
    <w:p w14:paraId="28F3C51F" w14:textId="77777777" w:rsidR="0078723C" w:rsidRPr="00736787" w:rsidRDefault="0078723C">
      <w:pPr>
        <w:rPr>
          <w:rFonts w:ascii="Courier New" w:eastAsia="Times New Roman" w:hAnsi="Courier New" w:cs="Courier New"/>
          <w:b/>
          <w:color w:val="000000"/>
          <w:sz w:val="24"/>
          <w:szCs w:val="24"/>
          <w:u w:val="single"/>
          <w:shd w:val="clear" w:color="auto" w:fill="FFFFFF"/>
        </w:rPr>
      </w:pPr>
      <w:r w:rsidRPr="00736787">
        <w:rPr>
          <w:rFonts w:ascii="Courier New" w:eastAsia="Times New Roman" w:hAnsi="Courier New" w:cs="Courier New"/>
          <w:b/>
          <w:color w:val="000000"/>
          <w:sz w:val="24"/>
          <w:szCs w:val="24"/>
          <w:u w:val="single"/>
          <w:shd w:val="clear" w:color="auto" w:fill="FFFFFF"/>
        </w:rPr>
        <w:t>Internal Memory Details</w:t>
      </w:r>
    </w:p>
    <w:p w14:paraId="2ADE0098"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One of the biggest strength of the Java Platform is the implementation of an automatic memory management in the Java Virtual </w:t>
      </w:r>
      <w:proofErr w:type="spellStart"/>
      <w:r w:rsidRPr="00736787">
        <w:rPr>
          <w:rFonts w:ascii="Courier New" w:eastAsia="Times New Roman" w:hAnsi="Courier New" w:cs="Courier New"/>
          <w:color w:val="58595A"/>
          <w:sz w:val="24"/>
          <w:szCs w:val="24"/>
        </w:rPr>
        <w:t>Maschine</w:t>
      </w:r>
      <w:proofErr w:type="spellEnd"/>
      <w:r w:rsidRPr="00736787">
        <w:rPr>
          <w:rFonts w:ascii="Courier New" w:eastAsia="Times New Roman" w:hAnsi="Courier New" w:cs="Courier New"/>
          <w:color w:val="58595A"/>
          <w:sz w:val="24"/>
          <w:szCs w:val="24"/>
        </w:rPr>
        <w:t>. Everybody who has programmed with languages like C/C++ knows about the problems of managing memory allocation and deallocation in the code. With Java problems like deallocating memory too early (corrupted pointer) or too late (</w:t>
      </w:r>
      <w:hyperlink r:id="rId12" w:tgtFrame="_blank" w:tooltip="Wikipedia Speicherleck" w:history="1">
        <w:r w:rsidRPr="00736787">
          <w:rPr>
            <w:rFonts w:ascii="Courier New" w:eastAsia="Times New Roman" w:hAnsi="Courier New" w:cs="Courier New"/>
            <w:color w:val="4EC103"/>
            <w:sz w:val="24"/>
            <w:szCs w:val="24"/>
            <w:bdr w:val="none" w:sz="0" w:space="0" w:color="auto" w:frame="1"/>
          </w:rPr>
          <w:t>memory leak</w:t>
        </w:r>
      </w:hyperlink>
      <w:r w:rsidRPr="00736787">
        <w:rPr>
          <w:rFonts w:ascii="Courier New" w:eastAsia="Times New Roman" w:hAnsi="Courier New" w:cs="Courier New"/>
          <w:color w:val="58595A"/>
          <w:sz w:val="24"/>
          <w:szCs w:val="24"/>
        </w:rPr>
        <w:t>) cannot occur by specification. The question is: Why am I writing these blog entries?</w:t>
      </w:r>
    </w:p>
    <w:p w14:paraId="21C981E4"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The problem is that even with an implicit memory management integrated, Java cannot prevent application of being corrupt in sense of memory management, even it is not allowed to explicitly allocate memory in Java. The result of such wrongly programmed code normally is an exception of type: </w:t>
      </w:r>
      <w:proofErr w:type="spellStart"/>
      <w:r w:rsidRPr="00736787">
        <w:rPr>
          <w:rFonts w:ascii="Courier New" w:eastAsia="Times New Roman" w:hAnsi="Courier New" w:cs="Courier New"/>
          <w:color w:val="58595A"/>
          <w:sz w:val="24"/>
          <w:szCs w:val="24"/>
        </w:rPr>
        <w:fldChar w:fldCharType="begin"/>
      </w:r>
      <w:r w:rsidRPr="00736787">
        <w:rPr>
          <w:rFonts w:ascii="Courier New" w:eastAsia="Times New Roman" w:hAnsi="Courier New" w:cs="Courier New"/>
          <w:color w:val="58595A"/>
          <w:sz w:val="24"/>
          <w:szCs w:val="24"/>
        </w:rPr>
        <w:instrText xml:space="preserve"> HYPERLINK "http://java.sun.com/javase/6/docs/api/java/lang/OutOfMemoryError.html" \o "OutOfMemoryError Javadoc" \t "_blank" </w:instrText>
      </w:r>
      <w:r w:rsidRPr="00736787">
        <w:rPr>
          <w:rFonts w:ascii="Courier New" w:eastAsia="Times New Roman" w:hAnsi="Courier New" w:cs="Courier New"/>
          <w:color w:val="58595A"/>
          <w:sz w:val="24"/>
          <w:szCs w:val="24"/>
        </w:rPr>
        <w:fldChar w:fldCharType="separate"/>
      </w:r>
      <w:r w:rsidRPr="00736787">
        <w:rPr>
          <w:rFonts w:ascii="Courier New" w:eastAsia="Times New Roman" w:hAnsi="Courier New" w:cs="Courier New"/>
          <w:color w:val="4EC103"/>
          <w:sz w:val="24"/>
          <w:szCs w:val="24"/>
          <w:bdr w:val="none" w:sz="0" w:space="0" w:color="auto" w:frame="1"/>
        </w:rPr>
        <w:t>java.lang.OutOfMemoryError</w:t>
      </w:r>
      <w:proofErr w:type="spellEnd"/>
      <w:r w:rsidRPr="00736787">
        <w:rPr>
          <w:rFonts w:ascii="Courier New" w:eastAsia="Times New Roman" w:hAnsi="Courier New" w:cs="Courier New"/>
          <w:color w:val="58595A"/>
          <w:sz w:val="24"/>
          <w:szCs w:val="24"/>
        </w:rPr>
        <w:fldChar w:fldCharType="end"/>
      </w:r>
      <w:r w:rsidRPr="00736787">
        <w:rPr>
          <w:rFonts w:ascii="Courier New" w:eastAsia="Times New Roman" w:hAnsi="Courier New" w:cs="Courier New"/>
          <w:color w:val="58595A"/>
          <w:sz w:val="24"/>
          <w:szCs w:val="24"/>
        </w:rPr>
        <w:t>.</w:t>
      </w:r>
    </w:p>
    <w:p w14:paraId="4A88C3EC"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This part of the blog series about Java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will introduce the Java Memory Architecture in detail and shows in which memory areas an </w:t>
      </w:r>
      <w:proofErr w:type="spellStart"/>
      <w:r w:rsidRPr="00736787">
        <w:rPr>
          <w:rFonts w:ascii="Courier New" w:eastAsia="Times New Roman" w:hAnsi="Courier New" w:cs="Courier New"/>
          <w:color w:val="58595A"/>
          <w:sz w:val="24"/>
          <w:szCs w:val="24"/>
        </w:rPr>
        <w:t>java.lang.OutOfMemoryError</w:t>
      </w:r>
      <w:proofErr w:type="spellEnd"/>
      <w:r w:rsidRPr="00736787">
        <w:rPr>
          <w:rFonts w:ascii="Courier New" w:eastAsia="Times New Roman" w:hAnsi="Courier New" w:cs="Courier New"/>
          <w:color w:val="58595A"/>
          <w:sz w:val="24"/>
          <w:szCs w:val="24"/>
        </w:rPr>
        <w:t xml:space="preserve"> can occur. Details about the cause of these errors and the tools and methods for analysis will be covered in later entries.</w:t>
      </w:r>
    </w:p>
    <w:p w14:paraId="7BD10222"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proofErr w:type="spellStart"/>
      <w:r w:rsidRPr="00736787">
        <w:rPr>
          <w:rFonts w:ascii="Courier New" w:eastAsia="Times New Roman" w:hAnsi="Courier New" w:cs="Courier New"/>
          <w:color w:val="58595A"/>
          <w:sz w:val="24"/>
          <w:szCs w:val="24"/>
        </w:rPr>
        <w:t>Lets</w:t>
      </w:r>
      <w:proofErr w:type="spellEnd"/>
      <w:r w:rsidRPr="00736787">
        <w:rPr>
          <w:rFonts w:ascii="Courier New" w:eastAsia="Times New Roman" w:hAnsi="Courier New" w:cs="Courier New"/>
          <w:color w:val="58595A"/>
          <w:sz w:val="24"/>
          <w:szCs w:val="24"/>
        </w:rPr>
        <w:t xml:space="preserve"> start by looking at the Javadoc of </w:t>
      </w:r>
      <w:proofErr w:type="spellStart"/>
      <w:r w:rsidRPr="00736787">
        <w:rPr>
          <w:rFonts w:ascii="Courier New" w:eastAsia="Times New Roman" w:hAnsi="Courier New" w:cs="Courier New"/>
          <w:color w:val="58595A"/>
          <w:sz w:val="24"/>
          <w:szCs w:val="24"/>
        </w:rPr>
        <w:t>java.lang.OutOfMemoryError</w:t>
      </w:r>
      <w:proofErr w:type="spellEnd"/>
      <w:r w:rsidRPr="00736787">
        <w:rPr>
          <w:rFonts w:ascii="Courier New" w:eastAsia="Times New Roman" w:hAnsi="Courier New" w:cs="Courier New"/>
          <w:color w:val="58595A"/>
          <w:sz w:val="24"/>
          <w:szCs w:val="24"/>
        </w:rPr>
        <w:t>:</w:t>
      </w:r>
    </w:p>
    <w:p w14:paraId="1C4BC48B" w14:textId="77777777" w:rsidR="0078723C" w:rsidRPr="00736787" w:rsidRDefault="0078723C" w:rsidP="00AC0A30">
      <w:pPr>
        <w:spacing w:line="270" w:lineRule="atLeast"/>
        <w:jc w:val="both"/>
        <w:textAlignment w:val="baseline"/>
        <w:rPr>
          <w:rFonts w:ascii="Courier New" w:eastAsia="Times New Roman" w:hAnsi="Courier New" w:cs="Courier New"/>
          <w:i/>
          <w:iCs/>
          <w:color w:val="58595A"/>
          <w:sz w:val="24"/>
          <w:szCs w:val="24"/>
        </w:rPr>
      </w:pPr>
      <w:r w:rsidRPr="00736787">
        <w:rPr>
          <w:rFonts w:ascii="Courier New" w:eastAsia="Times New Roman" w:hAnsi="Courier New" w:cs="Courier New"/>
          <w:i/>
          <w:iCs/>
          <w:color w:val="58595A"/>
          <w:sz w:val="24"/>
          <w:szCs w:val="24"/>
        </w:rPr>
        <w:t>Thrown when the Java Virtual Machine cannot allocate an object because it is out of memory, and no more memory could be made available by the garbage collector.</w:t>
      </w:r>
    </w:p>
    <w:p w14:paraId="21BFDB72"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This description copied from the actual Java API Documentation (Version 6) is not only very short, but in my point of view incomplete and therefore wrong. This description does only cover the heap of the JVM – as we will learn later,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can also occur in different areas of the JVMs </w:t>
      </w:r>
      <w:r w:rsidRPr="00736787">
        <w:rPr>
          <w:rFonts w:ascii="Courier New" w:eastAsia="Times New Roman" w:hAnsi="Courier New" w:cs="Courier New"/>
          <w:color w:val="58595A"/>
          <w:sz w:val="24"/>
          <w:szCs w:val="24"/>
        </w:rPr>
        <w:lastRenderedPageBreak/>
        <w:t>memory. These errors are not mentioned in the Javadoc, but you can see them every day in real world applications.</w:t>
      </w:r>
    </w:p>
    <w:p w14:paraId="58525AD0"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The architecture of Java’s memory management is defined for all JVM implementations in the </w:t>
      </w:r>
      <w:hyperlink r:id="rId13" w:tgtFrame="_blank" w:tooltip="Java Virtual Machine Specification" w:history="1">
        <w:r w:rsidRPr="00736787">
          <w:rPr>
            <w:rFonts w:ascii="Courier New" w:eastAsia="Times New Roman" w:hAnsi="Courier New" w:cs="Courier New"/>
            <w:color w:val="4EC103"/>
            <w:sz w:val="24"/>
            <w:szCs w:val="24"/>
            <w:bdr w:val="none" w:sz="0" w:space="0" w:color="auto" w:frame="1"/>
          </w:rPr>
          <w:t>Java Virtual Machine Specification</w:t>
        </w:r>
      </w:hyperlink>
      <w:r w:rsidRPr="00736787">
        <w:rPr>
          <w:rFonts w:ascii="Courier New" w:eastAsia="Times New Roman" w:hAnsi="Courier New" w:cs="Courier New"/>
          <w:i/>
          <w:iCs/>
          <w:color w:val="58595A"/>
          <w:sz w:val="24"/>
          <w:szCs w:val="24"/>
          <w:bdr w:val="none" w:sz="0" w:space="0" w:color="auto" w:frame="1"/>
        </w:rPr>
        <w:t>. </w:t>
      </w:r>
      <w:r w:rsidRPr="00736787">
        <w:rPr>
          <w:rFonts w:ascii="Courier New" w:eastAsia="Times New Roman" w:hAnsi="Courier New" w:cs="Courier New"/>
          <w:color w:val="58595A"/>
          <w:sz w:val="24"/>
          <w:szCs w:val="24"/>
        </w:rPr>
        <w:t>Chapters </w:t>
      </w:r>
      <w:r w:rsidRPr="00736787">
        <w:rPr>
          <w:rFonts w:ascii="Courier New" w:eastAsia="Times New Roman" w:hAnsi="Courier New" w:cs="Courier New"/>
          <w:i/>
          <w:iCs/>
          <w:color w:val="58595A"/>
          <w:sz w:val="24"/>
          <w:szCs w:val="24"/>
          <w:bdr w:val="none" w:sz="0" w:space="0" w:color="auto" w:frame="1"/>
        </w:rPr>
        <w:t>3.5 Runtime Data Areas</w:t>
      </w:r>
      <w:r w:rsidRPr="00736787">
        <w:rPr>
          <w:rFonts w:ascii="Courier New" w:eastAsia="Times New Roman" w:hAnsi="Courier New" w:cs="Courier New"/>
          <w:color w:val="58595A"/>
          <w:sz w:val="24"/>
          <w:szCs w:val="24"/>
        </w:rPr>
        <w:t> and </w:t>
      </w:r>
      <w:r w:rsidRPr="00736787">
        <w:rPr>
          <w:rFonts w:ascii="Courier New" w:eastAsia="Times New Roman" w:hAnsi="Courier New" w:cs="Courier New"/>
          <w:i/>
          <w:iCs/>
          <w:color w:val="58595A"/>
          <w:sz w:val="24"/>
          <w:szCs w:val="24"/>
          <w:bdr w:val="none" w:sz="0" w:space="0" w:color="auto" w:frame="1"/>
        </w:rPr>
        <w:t>3.6 Frames </w:t>
      </w:r>
      <w:r w:rsidRPr="00736787">
        <w:rPr>
          <w:rFonts w:ascii="Courier New" w:eastAsia="Times New Roman" w:hAnsi="Courier New" w:cs="Courier New"/>
          <w:color w:val="58595A"/>
          <w:sz w:val="24"/>
          <w:szCs w:val="24"/>
        </w:rPr>
        <w:t>are the most relevant for memory architecture. For a better understanding, I’ve drawn the following picture as a summary of the chapters on memory areas in a JVM.</w:t>
      </w:r>
    </w:p>
    <w:p w14:paraId="6A72B274"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noProof/>
          <w:color w:val="4EC103"/>
          <w:sz w:val="24"/>
          <w:szCs w:val="24"/>
          <w:bdr w:val="none" w:sz="0" w:space="0" w:color="auto" w:frame="1"/>
        </w:rPr>
        <w:drawing>
          <wp:inline distT="0" distB="0" distL="0" distR="0" wp14:anchorId="6B310BC7" wp14:editId="539DC2E2">
            <wp:extent cx="5667375" cy="2838450"/>
            <wp:effectExtent l="0" t="0" r="9525" b="0"/>
            <wp:docPr id="3" name="Picture 3" descr="Java Memory Architect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emory Architectu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2838450"/>
                    </a:xfrm>
                    <a:prstGeom prst="rect">
                      <a:avLst/>
                    </a:prstGeom>
                    <a:noFill/>
                    <a:ln>
                      <a:noFill/>
                    </a:ln>
                  </pic:spPr>
                </pic:pic>
              </a:graphicData>
            </a:graphic>
          </wp:inline>
        </w:drawing>
      </w:r>
    </w:p>
    <w:p w14:paraId="4D3504A0"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We can basically distinguish memory areas that are available for all threads in a JVM and those memory areas that are exclusively accessible from only one thread. The two areas that are available from all threads are the </w:t>
      </w:r>
      <w:r w:rsidRPr="00736787">
        <w:rPr>
          <w:rFonts w:ascii="Courier New" w:eastAsia="Times New Roman" w:hAnsi="Courier New" w:cs="Courier New"/>
          <w:i/>
          <w:iCs/>
          <w:color w:val="58595A"/>
          <w:sz w:val="24"/>
          <w:szCs w:val="24"/>
          <w:bdr w:val="none" w:sz="0" w:space="0" w:color="auto" w:frame="1"/>
        </w:rPr>
        <w:t>Method Area </w:t>
      </w:r>
      <w:r w:rsidRPr="00736787">
        <w:rPr>
          <w:rFonts w:ascii="Courier New" w:eastAsia="Times New Roman" w:hAnsi="Courier New" w:cs="Courier New"/>
          <w:color w:val="58595A"/>
          <w:sz w:val="24"/>
          <w:szCs w:val="24"/>
        </w:rPr>
        <w:t xml:space="preserve">and </w:t>
      </w:r>
      <w:proofErr w:type="spellStart"/>
      <w:r w:rsidRPr="00736787">
        <w:rPr>
          <w:rFonts w:ascii="Courier New" w:eastAsia="Times New Roman" w:hAnsi="Courier New" w:cs="Courier New"/>
          <w:color w:val="58595A"/>
          <w:sz w:val="24"/>
          <w:szCs w:val="24"/>
        </w:rPr>
        <w:t>the</w:t>
      </w:r>
      <w:r w:rsidRPr="00736787">
        <w:rPr>
          <w:rFonts w:ascii="Courier New" w:eastAsia="Times New Roman" w:hAnsi="Courier New" w:cs="Courier New"/>
          <w:i/>
          <w:iCs/>
          <w:color w:val="58595A"/>
          <w:sz w:val="24"/>
          <w:szCs w:val="24"/>
          <w:bdr w:val="none" w:sz="0" w:space="0" w:color="auto" w:frame="1"/>
        </w:rPr>
        <w:t>Heap</w:t>
      </w:r>
      <w:proofErr w:type="spellEnd"/>
      <w:r w:rsidRPr="00736787">
        <w:rPr>
          <w:rFonts w:ascii="Courier New" w:eastAsia="Times New Roman" w:hAnsi="Courier New" w:cs="Courier New"/>
          <w:color w:val="58595A"/>
          <w:sz w:val="24"/>
          <w:szCs w:val="24"/>
        </w:rPr>
        <w:t>.</w:t>
      </w:r>
    </w:p>
    <w:p w14:paraId="05FF4AF7"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The method area is responsible for storing class information. The Class-Loader will load the bytecode of a class and will pass it to the JVM. The JVM will generate an internal class representation of the bytecode and store it in the method area. The internal representation of a class will have the following data areas:</w:t>
      </w:r>
    </w:p>
    <w:p w14:paraId="2DEB9B3B" w14:textId="77777777" w:rsidR="0078723C" w:rsidRPr="00736787" w:rsidRDefault="0078723C" w:rsidP="0078723C">
      <w:pPr>
        <w:numPr>
          <w:ilvl w:val="0"/>
          <w:numId w:val="8"/>
        </w:numPr>
        <w:spacing w:after="0" w:line="270" w:lineRule="atLeast"/>
        <w:ind w:left="480"/>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i/>
          <w:iCs/>
          <w:color w:val="58595A"/>
          <w:sz w:val="24"/>
          <w:szCs w:val="24"/>
          <w:bdr w:val="none" w:sz="0" w:space="0" w:color="auto" w:frame="1"/>
        </w:rPr>
        <w:t>Runtime Constant Pool </w:t>
      </w:r>
      <w:r w:rsidRPr="00736787">
        <w:rPr>
          <w:rFonts w:ascii="Courier New" w:eastAsia="Times New Roman" w:hAnsi="Courier New" w:cs="Courier New"/>
          <w:color w:val="58595A"/>
          <w:sz w:val="24"/>
          <w:szCs w:val="24"/>
        </w:rPr>
        <w:t>Numeric constants of the class of types int, long, float or double, String-constants and symbolic references to all methods, attributes and types of this class.</w:t>
      </w:r>
    </w:p>
    <w:p w14:paraId="42AEF46F" w14:textId="77777777" w:rsidR="0078723C" w:rsidRPr="00736787" w:rsidRDefault="0078723C" w:rsidP="0078723C">
      <w:pPr>
        <w:numPr>
          <w:ilvl w:val="0"/>
          <w:numId w:val="8"/>
        </w:numPr>
        <w:spacing w:after="0" w:line="270" w:lineRule="atLeast"/>
        <w:ind w:left="480"/>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i/>
          <w:iCs/>
          <w:color w:val="58595A"/>
          <w:sz w:val="24"/>
          <w:szCs w:val="24"/>
          <w:bdr w:val="none" w:sz="0" w:space="0" w:color="auto" w:frame="1"/>
        </w:rPr>
        <w:t xml:space="preserve">Method </w:t>
      </w:r>
      <w:proofErr w:type="spellStart"/>
      <w:r w:rsidRPr="00736787">
        <w:rPr>
          <w:rFonts w:ascii="Courier New" w:eastAsia="Times New Roman" w:hAnsi="Courier New" w:cs="Courier New"/>
          <w:i/>
          <w:iCs/>
          <w:color w:val="58595A"/>
          <w:sz w:val="24"/>
          <w:szCs w:val="24"/>
          <w:bdr w:val="none" w:sz="0" w:space="0" w:color="auto" w:frame="1"/>
        </w:rPr>
        <w:t>Code</w:t>
      </w:r>
      <w:r w:rsidRPr="00736787">
        <w:rPr>
          <w:rFonts w:ascii="Courier New" w:eastAsia="Times New Roman" w:hAnsi="Courier New" w:cs="Courier New"/>
          <w:color w:val="58595A"/>
          <w:sz w:val="24"/>
          <w:szCs w:val="24"/>
        </w:rPr>
        <w:t>The</w:t>
      </w:r>
      <w:proofErr w:type="spellEnd"/>
      <w:r w:rsidRPr="00736787">
        <w:rPr>
          <w:rFonts w:ascii="Courier New" w:eastAsia="Times New Roman" w:hAnsi="Courier New" w:cs="Courier New"/>
          <w:color w:val="58595A"/>
          <w:sz w:val="24"/>
          <w:szCs w:val="24"/>
        </w:rPr>
        <w:t xml:space="preserve"> implementation (code) of all methods of this class including constructors etc.</w:t>
      </w:r>
    </w:p>
    <w:p w14:paraId="4CE42389" w14:textId="77777777" w:rsidR="0078723C" w:rsidRPr="00736787" w:rsidRDefault="0078723C" w:rsidP="0078723C">
      <w:pPr>
        <w:numPr>
          <w:ilvl w:val="0"/>
          <w:numId w:val="8"/>
        </w:numPr>
        <w:spacing w:after="0" w:line="270" w:lineRule="atLeast"/>
        <w:ind w:left="480"/>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i/>
          <w:iCs/>
          <w:color w:val="58595A"/>
          <w:sz w:val="24"/>
          <w:szCs w:val="24"/>
          <w:bdr w:val="none" w:sz="0" w:space="0" w:color="auto" w:frame="1"/>
        </w:rPr>
        <w:t>Attributes </w:t>
      </w:r>
      <w:r w:rsidRPr="00736787">
        <w:rPr>
          <w:rFonts w:ascii="Courier New" w:eastAsia="Times New Roman" w:hAnsi="Courier New" w:cs="Courier New"/>
          <w:color w:val="58595A"/>
          <w:sz w:val="24"/>
          <w:szCs w:val="24"/>
        </w:rPr>
        <w:t>A list of all named attributes of this class.</w:t>
      </w:r>
    </w:p>
    <w:p w14:paraId="6734171C" w14:textId="77777777" w:rsidR="0078723C" w:rsidRPr="00736787" w:rsidRDefault="0078723C" w:rsidP="0078723C">
      <w:pPr>
        <w:numPr>
          <w:ilvl w:val="0"/>
          <w:numId w:val="8"/>
        </w:numPr>
        <w:spacing w:after="0" w:line="270" w:lineRule="atLeast"/>
        <w:ind w:left="480"/>
        <w:textAlignment w:val="baseline"/>
        <w:rPr>
          <w:rFonts w:ascii="Courier New" w:eastAsia="Times New Roman" w:hAnsi="Courier New" w:cs="Courier New"/>
          <w:color w:val="58595A"/>
          <w:sz w:val="24"/>
          <w:szCs w:val="24"/>
        </w:rPr>
      </w:pPr>
      <w:proofErr w:type="spellStart"/>
      <w:r w:rsidRPr="00736787">
        <w:rPr>
          <w:rFonts w:ascii="Courier New" w:eastAsia="Times New Roman" w:hAnsi="Courier New" w:cs="Courier New"/>
          <w:i/>
          <w:iCs/>
          <w:color w:val="58595A"/>
          <w:sz w:val="24"/>
          <w:szCs w:val="24"/>
          <w:bdr w:val="none" w:sz="0" w:space="0" w:color="auto" w:frame="1"/>
        </w:rPr>
        <w:t>Fields</w:t>
      </w:r>
      <w:r w:rsidRPr="00736787">
        <w:rPr>
          <w:rFonts w:ascii="Courier New" w:eastAsia="Times New Roman" w:hAnsi="Courier New" w:cs="Courier New"/>
          <w:color w:val="58595A"/>
          <w:sz w:val="24"/>
          <w:szCs w:val="24"/>
        </w:rPr>
        <w:t>Values</w:t>
      </w:r>
      <w:proofErr w:type="spellEnd"/>
      <w:r w:rsidRPr="00736787">
        <w:rPr>
          <w:rFonts w:ascii="Courier New" w:eastAsia="Times New Roman" w:hAnsi="Courier New" w:cs="Courier New"/>
          <w:color w:val="58595A"/>
          <w:sz w:val="24"/>
          <w:szCs w:val="24"/>
        </w:rPr>
        <w:t xml:space="preserve"> of all fields of this class as references to the Runtime Constant Pool.</w:t>
      </w:r>
    </w:p>
    <w:p w14:paraId="54676CEE"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The method area can be part of the heap and will be created at runtime. The size of the method area can be static or dynamic and it does not have to provide a Garbage Collector.</w:t>
      </w:r>
    </w:p>
    <w:p w14:paraId="1ECAC58C"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The second memory area that is available for all threads inside the JVM is the </w:t>
      </w:r>
      <w:r w:rsidRPr="00736787">
        <w:rPr>
          <w:rFonts w:ascii="Courier New" w:eastAsia="Times New Roman" w:hAnsi="Courier New" w:cs="Courier New"/>
          <w:i/>
          <w:iCs/>
          <w:color w:val="58595A"/>
          <w:sz w:val="24"/>
          <w:szCs w:val="24"/>
          <w:bdr w:val="none" w:sz="0" w:space="0" w:color="auto" w:frame="1"/>
        </w:rPr>
        <w:t>Heap.</w:t>
      </w:r>
      <w:r w:rsidRPr="00736787">
        <w:rPr>
          <w:rFonts w:ascii="Courier New" w:eastAsia="Times New Roman" w:hAnsi="Courier New" w:cs="Courier New"/>
          <w:color w:val="58595A"/>
          <w:sz w:val="24"/>
          <w:szCs w:val="24"/>
        </w:rPr>
        <w:t xml:space="preserve"> The Java heap manages instances of classes (objects) and arrays at runtime. The heap will be created at JVM startup and the size can be static or dynamic. The JVM specification mandates a Garbage Collection mechanism for reclaiming the memory of an object on the Java heap. The implementation of the Garbage Collector is not specified, but it is not allowed to provide </w:t>
      </w:r>
      <w:r w:rsidRPr="00736787">
        <w:rPr>
          <w:rFonts w:ascii="Courier New" w:eastAsia="Times New Roman" w:hAnsi="Courier New" w:cs="Courier New"/>
          <w:color w:val="58595A"/>
          <w:sz w:val="24"/>
          <w:szCs w:val="24"/>
        </w:rPr>
        <w:lastRenderedPageBreak/>
        <w:t>the programmer with an explicit mechanism for deallocating the memory of an object.</w:t>
      </w:r>
    </w:p>
    <w:p w14:paraId="64095297"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proofErr w:type="spellStart"/>
      <w:r w:rsidRPr="00736787">
        <w:rPr>
          <w:rFonts w:ascii="Courier New" w:eastAsia="Times New Roman" w:hAnsi="Courier New" w:cs="Courier New"/>
          <w:color w:val="58595A"/>
          <w:sz w:val="24"/>
          <w:szCs w:val="24"/>
        </w:rPr>
        <w:t>Lets</w:t>
      </w:r>
      <w:proofErr w:type="spellEnd"/>
      <w:r w:rsidRPr="00736787">
        <w:rPr>
          <w:rFonts w:ascii="Courier New" w:eastAsia="Times New Roman" w:hAnsi="Courier New" w:cs="Courier New"/>
          <w:color w:val="58595A"/>
          <w:sz w:val="24"/>
          <w:szCs w:val="24"/>
        </w:rPr>
        <w:t xml:space="preserve"> have a look at the </w:t>
      </w:r>
      <w:hyperlink r:id="rId16" w:tgtFrame="_blank" w:tooltip="Sun Java HotSpot" w:history="1">
        <w:r w:rsidRPr="00736787">
          <w:rPr>
            <w:rFonts w:ascii="Courier New" w:eastAsia="Times New Roman" w:hAnsi="Courier New" w:cs="Courier New"/>
            <w:color w:val="4EC103"/>
            <w:sz w:val="24"/>
            <w:szCs w:val="24"/>
            <w:bdr w:val="none" w:sz="0" w:space="0" w:color="auto" w:frame="1"/>
          </w:rPr>
          <w:t xml:space="preserve">Sun </w:t>
        </w:r>
        <w:proofErr w:type="spellStart"/>
        <w:r w:rsidRPr="00736787">
          <w:rPr>
            <w:rFonts w:ascii="Courier New" w:eastAsia="Times New Roman" w:hAnsi="Courier New" w:cs="Courier New"/>
            <w:color w:val="4EC103"/>
            <w:sz w:val="24"/>
            <w:szCs w:val="24"/>
            <w:bdr w:val="none" w:sz="0" w:space="0" w:color="auto" w:frame="1"/>
          </w:rPr>
          <w:t>HotSpot</w:t>
        </w:r>
        <w:proofErr w:type="spellEnd"/>
      </w:hyperlink>
      <w:r w:rsidRPr="00736787">
        <w:rPr>
          <w:rFonts w:ascii="Courier New" w:eastAsia="Times New Roman" w:hAnsi="Courier New" w:cs="Courier New"/>
          <w:color w:val="58595A"/>
          <w:sz w:val="24"/>
          <w:szCs w:val="24"/>
        </w:rPr>
        <w:t> implementation as an example:</w:t>
      </w:r>
    </w:p>
    <w:p w14:paraId="54B256AD"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noProof/>
          <w:color w:val="4EC103"/>
          <w:sz w:val="24"/>
          <w:szCs w:val="24"/>
          <w:bdr w:val="none" w:sz="0" w:space="0" w:color="auto" w:frame="1"/>
        </w:rPr>
        <w:drawing>
          <wp:inline distT="0" distB="0" distL="0" distR="0" wp14:anchorId="664A4006" wp14:editId="498723E9">
            <wp:extent cx="5667375" cy="2838450"/>
            <wp:effectExtent l="0" t="0" r="9525" b="0"/>
            <wp:docPr id="2" name="Picture 2" descr="sun-hotspot-memory-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n-hotspot-memory-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2838450"/>
                    </a:xfrm>
                    <a:prstGeom prst="rect">
                      <a:avLst/>
                    </a:prstGeom>
                    <a:noFill/>
                    <a:ln>
                      <a:noFill/>
                    </a:ln>
                  </pic:spPr>
                </pic:pic>
              </a:graphicData>
            </a:graphic>
          </wp:inline>
        </w:drawing>
      </w:r>
    </w:p>
    <w:p w14:paraId="58B4134C"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The heap is </w:t>
      </w:r>
      <w:proofErr w:type="spellStart"/>
      <w:r w:rsidRPr="00736787">
        <w:rPr>
          <w:rFonts w:ascii="Courier New" w:eastAsia="Times New Roman" w:hAnsi="Courier New" w:cs="Courier New"/>
          <w:color w:val="58595A"/>
          <w:sz w:val="24"/>
          <w:szCs w:val="24"/>
        </w:rPr>
        <w:t>devided</w:t>
      </w:r>
      <w:proofErr w:type="spellEnd"/>
      <w:r w:rsidRPr="00736787">
        <w:rPr>
          <w:rFonts w:ascii="Courier New" w:eastAsia="Times New Roman" w:hAnsi="Courier New" w:cs="Courier New"/>
          <w:color w:val="58595A"/>
          <w:sz w:val="24"/>
          <w:szCs w:val="24"/>
        </w:rPr>
        <w:t xml:space="preserve"> into two generations: The Young Generation and the Tenured Generation. The details of this “generational heap” are not relevant in the context of Java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as the design is driven by </w:t>
      </w:r>
      <w:hyperlink r:id="rId19" w:tgtFrame="_blank" w:tooltip="GC Tuning" w:history="1">
        <w:r w:rsidRPr="00736787">
          <w:rPr>
            <w:rFonts w:ascii="Courier New" w:eastAsia="Times New Roman" w:hAnsi="Courier New" w:cs="Courier New"/>
            <w:color w:val="4EC103"/>
            <w:sz w:val="24"/>
            <w:szCs w:val="24"/>
            <w:bdr w:val="none" w:sz="0" w:space="0" w:color="auto" w:frame="1"/>
          </w:rPr>
          <w:t>optimizations of the Garbage Collection algorithm</w:t>
        </w:r>
      </w:hyperlink>
      <w:r w:rsidRPr="00736787">
        <w:rPr>
          <w:rFonts w:ascii="Courier New" w:eastAsia="Times New Roman" w:hAnsi="Courier New" w:cs="Courier New"/>
          <w:color w:val="58595A"/>
          <w:sz w:val="24"/>
          <w:szCs w:val="24"/>
        </w:rPr>
        <w:t>. The method area is implemented as a separated part: The Permanent Generation. All details about configuration and monitoring of these generations will be covered in the third part of this series: “JVM Monitoring and Configuration”.</w:t>
      </w:r>
    </w:p>
    <w:p w14:paraId="0F552C65"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This example of the Sun </w:t>
      </w:r>
      <w:proofErr w:type="spellStart"/>
      <w:r w:rsidRPr="00736787">
        <w:rPr>
          <w:rFonts w:ascii="Courier New" w:eastAsia="Times New Roman" w:hAnsi="Courier New" w:cs="Courier New"/>
          <w:color w:val="58595A"/>
          <w:sz w:val="24"/>
          <w:szCs w:val="24"/>
        </w:rPr>
        <w:t>HotSpot</w:t>
      </w:r>
      <w:proofErr w:type="spellEnd"/>
      <w:r w:rsidRPr="00736787">
        <w:rPr>
          <w:rFonts w:ascii="Courier New" w:eastAsia="Times New Roman" w:hAnsi="Courier New" w:cs="Courier New"/>
          <w:color w:val="58595A"/>
          <w:sz w:val="24"/>
          <w:szCs w:val="24"/>
        </w:rPr>
        <w:t xml:space="preserve"> JVM memory </w:t>
      </w:r>
      <w:proofErr w:type="spellStart"/>
      <w:r w:rsidRPr="00736787">
        <w:rPr>
          <w:rFonts w:ascii="Courier New" w:eastAsia="Times New Roman" w:hAnsi="Courier New" w:cs="Courier New"/>
          <w:color w:val="58595A"/>
          <w:sz w:val="24"/>
          <w:szCs w:val="24"/>
        </w:rPr>
        <w:t>architecure</w:t>
      </w:r>
      <w:proofErr w:type="spellEnd"/>
      <w:r w:rsidRPr="00736787">
        <w:rPr>
          <w:rFonts w:ascii="Courier New" w:eastAsia="Times New Roman" w:hAnsi="Courier New" w:cs="Courier New"/>
          <w:color w:val="58595A"/>
          <w:sz w:val="24"/>
          <w:szCs w:val="24"/>
        </w:rPr>
        <w:t xml:space="preserve"> shows that the JVM specification defines how the memory inside a JVM is organized in general, but leaves enough room for implementation specific optimizations.</w:t>
      </w:r>
    </w:p>
    <w:p w14:paraId="5194D3BD"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In addition to the heap and method area, that are available for all threads of a JVM, every thread also has exclusive access to memory that is created for each thread:</w:t>
      </w:r>
    </w:p>
    <w:p w14:paraId="558BEA93" w14:textId="77777777" w:rsidR="0078723C" w:rsidRPr="00736787" w:rsidRDefault="0078723C" w:rsidP="0078723C">
      <w:pPr>
        <w:numPr>
          <w:ilvl w:val="0"/>
          <w:numId w:val="9"/>
        </w:numPr>
        <w:spacing w:after="0" w:line="270" w:lineRule="atLeast"/>
        <w:ind w:left="480"/>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i/>
          <w:iCs/>
          <w:color w:val="58595A"/>
          <w:sz w:val="24"/>
          <w:szCs w:val="24"/>
          <w:bdr w:val="none" w:sz="0" w:space="0" w:color="auto" w:frame="1"/>
        </w:rPr>
        <w:t>PC Register </w:t>
      </w:r>
      <w:r w:rsidRPr="00736787">
        <w:rPr>
          <w:rFonts w:ascii="Courier New" w:eastAsia="Times New Roman" w:hAnsi="Courier New" w:cs="Courier New"/>
          <w:color w:val="58595A"/>
          <w:sz w:val="24"/>
          <w:szCs w:val="24"/>
        </w:rPr>
        <w:t>The Program Counter register. The register points to the current JVM instruction of the method the thread is executing, if the method is not a native method. If it is a native method the content of the PC register is not defined.</w:t>
      </w:r>
    </w:p>
    <w:p w14:paraId="73B2FF56" w14:textId="77777777" w:rsidR="0078723C" w:rsidRPr="00736787" w:rsidRDefault="0078723C" w:rsidP="0078723C">
      <w:pPr>
        <w:numPr>
          <w:ilvl w:val="0"/>
          <w:numId w:val="9"/>
        </w:numPr>
        <w:spacing w:after="0" w:line="270" w:lineRule="atLeast"/>
        <w:ind w:left="480"/>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i/>
          <w:iCs/>
          <w:color w:val="58595A"/>
          <w:sz w:val="24"/>
          <w:szCs w:val="24"/>
          <w:bdr w:val="none" w:sz="0" w:space="0" w:color="auto" w:frame="1"/>
        </w:rPr>
        <w:t>Java Virtual Machine Stack </w:t>
      </w:r>
      <w:r w:rsidRPr="00736787">
        <w:rPr>
          <w:rFonts w:ascii="Courier New" w:eastAsia="Times New Roman" w:hAnsi="Courier New" w:cs="Courier New"/>
          <w:color w:val="58595A"/>
          <w:sz w:val="24"/>
          <w:szCs w:val="24"/>
        </w:rPr>
        <w:t>Each thread gets its own stack on which so called </w:t>
      </w:r>
      <w:r w:rsidRPr="00736787">
        <w:rPr>
          <w:rFonts w:ascii="Courier New" w:eastAsia="Times New Roman" w:hAnsi="Courier New" w:cs="Courier New"/>
          <w:i/>
          <w:iCs/>
          <w:color w:val="58595A"/>
          <w:sz w:val="24"/>
          <w:szCs w:val="24"/>
          <w:bdr w:val="none" w:sz="0" w:space="0" w:color="auto" w:frame="1"/>
        </w:rPr>
        <w:t>Frames</w:t>
      </w:r>
      <w:r w:rsidRPr="00736787">
        <w:rPr>
          <w:rFonts w:ascii="Courier New" w:eastAsia="Times New Roman" w:hAnsi="Courier New" w:cs="Courier New"/>
          <w:color w:val="58595A"/>
          <w:sz w:val="24"/>
          <w:szCs w:val="24"/>
        </w:rPr>
        <w:t> are pushed for each method the thread currently executed. This means that there can be many frames on the stack for nested method calls – but there is only one frame active at the same time for one thread. The frame contains the local variables of the method, a reference to the Runtime Constant Pool of the method’s class and an operand stack for the execution of JVM operations. (The JVM is a stack machine!)</w:t>
      </w:r>
    </w:p>
    <w:p w14:paraId="34FA82B3" w14:textId="77777777" w:rsidR="0078723C" w:rsidRPr="00736787" w:rsidRDefault="0078723C" w:rsidP="0078723C">
      <w:pPr>
        <w:numPr>
          <w:ilvl w:val="0"/>
          <w:numId w:val="9"/>
        </w:numPr>
        <w:spacing w:after="0" w:line="270" w:lineRule="atLeast"/>
        <w:ind w:left="480"/>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i/>
          <w:iCs/>
          <w:color w:val="58595A"/>
          <w:sz w:val="24"/>
          <w:szCs w:val="24"/>
          <w:bdr w:val="none" w:sz="0" w:space="0" w:color="auto" w:frame="1"/>
        </w:rPr>
        <w:t xml:space="preserve">Native </w:t>
      </w:r>
      <w:proofErr w:type="spellStart"/>
      <w:r w:rsidRPr="00736787">
        <w:rPr>
          <w:rFonts w:ascii="Courier New" w:eastAsia="Times New Roman" w:hAnsi="Courier New" w:cs="Courier New"/>
          <w:i/>
          <w:iCs/>
          <w:color w:val="58595A"/>
          <w:sz w:val="24"/>
          <w:szCs w:val="24"/>
          <w:bdr w:val="none" w:sz="0" w:space="0" w:color="auto" w:frame="1"/>
        </w:rPr>
        <w:t>Methode</w:t>
      </w:r>
      <w:proofErr w:type="spellEnd"/>
      <w:r w:rsidRPr="00736787">
        <w:rPr>
          <w:rFonts w:ascii="Courier New" w:eastAsia="Times New Roman" w:hAnsi="Courier New" w:cs="Courier New"/>
          <w:i/>
          <w:iCs/>
          <w:color w:val="58595A"/>
          <w:sz w:val="24"/>
          <w:szCs w:val="24"/>
          <w:bdr w:val="none" w:sz="0" w:space="0" w:color="auto" w:frame="1"/>
        </w:rPr>
        <w:t xml:space="preserve"> Stack </w:t>
      </w:r>
      <w:r w:rsidRPr="00736787">
        <w:rPr>
          <w:rFonts w:ascii="Courier New" w:eastAsia="Times New Roman" w:hAnsi="Courier New" w:cs="Courier New"/>
          <w:color w:val="58595A"/>
          <w:sz w:val="24"/>
          <w:szCs w:val="24"/>
        </w:rPr>
        <w:t>Native methods get its own stack, the so called „C-Stack“.</w:t>
      </w:r>
    </w:p>
    <w:p w14:paraId="0974DBA1"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Until now you should have get an overview of the Java Memory Model including its different memory areas – this is essential, because now we will take a closer look at our </w:t>
      </w:r>
      <w:proofErr w:type="spellStart"/>
      <w:r w:rsidRPr="00736787">
        <w:rPr>
          <w:rFonts w:ascii="Courier New" w:eastAsia="Times New Roman" w:hAnsi="Courier New" w:cs="Courier New"/>
          <w:color w:val="58595A"/>
          <w:sz w:val="24"/>
          <w:szCs w:val="24"/>
        </w:rPr>
        <w:t>java.lang.OutOfMemoryError</w:t>
      </w:r>
      <w:proofErr w:type="spellEnd"/>
      <w:r w:rsidRPr="00736787">
        <w:rPr>
          <w:rFonts w:ascii="Courier New" w:eastAsia="Times New Roman" w:hAnsi="Courier New" w:cs="Courier New"/>
          <w:color w:val="58595A"/>
          <w:sz w:val="24"/>
          <w:szCs w:val="24"/>
        </w:rPr>
        <w:t xml:space="preserve">. As mentioned before the Javadoc of this exception is not very meaningful, but the Java Virtual Machine specification defines exactly when and where Java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w:t>
      </w:r>
      <w:r w:rsidRPr="00736787">
        <w:rPr>
          <w:rFonts w:ascii="Courier New" w:eastAsia="Times New Roman" w:hAnsi="Courier New" w:cs="Courier New"/>
          <w:color w:val="58595A"/>
          <w:sz w:val="24"/>
          <w:szCs w:val="24"/>
        </w:rPr>
        <w:lastRenderedPageBreak/>
        <w:t xml:space="preserve">can occur. The difficulty is that </w:t>
      </w:r>
      <w:proofErr w:type="spellStart"/>
      <w:r w:rsidRPr="00736787">
        <w:rPr>
          <w:rFonts w:ascii="Courier New" w:eastAsia="Times New Roman" w:hAnsi="Courier New" w:cs="Courier New"/>
          <w:color w:val="58595A"/>
          <w:sz w:val="24"/>
          <w:szCs w:val="24"/>
        </w:rPr>
        <w:t>theses</w:t>
      </w:r>
      <w:proofErr w:type="spellEnd"/>
      <w:r w:rsidRPr="00736787">
        <w:rPr>
          <w:rFonts w:ascii="Courier New" w:eastAsia="Times New Roman" w:hAnsi="Courier New" w:cs="Courier New"/>
          <w:color w:val="58595A"/>
          <w:sz w:val="24"/>
          <w:szCs w:val="24"/>
        </w:rPr>
        <w:t xml:space="preserve"> errors can occur in every memory area I’ve described before. Let’s have a look at the Sun </w:t>
      </w:r>
      <w:proofErr w:type="spellStart"/>
      <w:r w:rsidRPr="00736787">
        <w:rPr>
          <w:rFonts w:ascii="Courier New" w:eastAsia="Times New Roman" w:hAnsi="Courier New" w:cs="Courier New"/>
          <w:color w:val="58595A"/>
          <w:sz w:val="24"/>
          <w:szCs w:val="24"/>
        </w:rPr>
        <w:t>HotSpot</w:t>
      </w:r>
      <w:proofErr w:type="spellEnd"/>
      <w:r w:rsidRPr="00736787">
        <w:rPr>
          <w:rFonts w:ascii="Courier New" w:eastAsia="Times New Roman" w:hAnsi="Courier New" w:cs="Courier New"/>
          <w:color w:val="58595A"/>
          <w:sz w:val="24"/>
          <w:szCs w:val="24"/>
        </w:rPr>
        <w:t xml:space="preserve"> JVM and its concrete implementation of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errors.</w:t>
      </w:r>
    </w:p>
    <w:p w14:paraId="631A77B8"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In the heap we get an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if the garbage collector cannot reclaim enough memory for a new object. In such situation the Sun </w:t>
      </w:r>
      <w:proofErr w:type="spellStart"/>
      <w:r w:rsidRPr="00736787">
        <w:rPr>
          <w:rFonts w:ascii="Courier New" w:eastAsia="Times New Roman" w:hAnsi="Courier New" w:cs="Courier New"/>
          <w:color w:val="58595A"/>
          <w:sz w:val="24"/>
          <w:szCs w:val="24"/>
        </w:rPr>
        <w:t>HotSpot</w:t>
      </w:r>
      <w:proofErr w:type="spellEnd"/>
      <w:r w:rsidRPr="00736787">
        <w:rPr>
          <w:rFonts w:ascii="Courier New" w:eastAsia="Times New Roman" w:hAnsi="Courier New" w:cs="Courier New"/>
          <w:color w:val="58595A"/>
          <w:sz w:val="24"/>
          <w:szCs w:val="24"/>
        </w:rPr>
        <w:t xml:space="preserve"> JVM shows this error message:</w:t>
      </w:r>
    </w:p>
    <w:p w14:paraId="096FAB95"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bdr w:val="none" w:sz="0" w:space="0" w:color="auto" w:frame="1"/>
        </w:rPr>
        <w:t xml:space="preserve">Exception in thread "main": </w:t>
      </w:r>
      <w:proofErr w:type="spellStart"/>
      <w:r w:rsidRPr="00736787">
        <w:rPr>
          <w:rFonts w:ascii="Courier New" w:eastAsia="Times New Roman" w:hAnsi="Courier New" w:cs="Courier New"/>
          <w:color w:val="58595A"/>
          <w:sz w:val="24"/>
          <w:szCs w:val="24"/>
          <w:bdr w:val="none" w:sz="0" w:space="0" w:color="auto" w:frame="1"/>
        </w:rPr>
        <w:t>java.lang.OutOfMemoryError</w:t>
      </w:r>
      <w:proofErr w:type="spellEnd"/>
      <w:r w:rsidRPr="00736787">
        <w:rPr>
          <w:rFonts w:ascii="Courier New" w:eastAsia="Times New Roman" w:hAnsi="Courier New" w:cs="Courier New"/>
          <w:color w:val="58595A"/>
          <w:sz w:val="24"/>
          <w:szCs w:val="24"/>
          <w:bdr w:val="none" w:sz="0" w:space="0" w:color="auto" w:frame="1"/>
        </w:rPr>
        <w:t>: Java heap space</w:t>
      </w:r>
    </w:p>
    <w:p w14:paraId="1C162F86"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A alternative for this is</w:t>
      </w:r>
    </w:p>
    <w:p w14:paraId="1A29EA98"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bdr w:val="none" w:sz="0" w:space="0" w:color="auto" w:frame="1"/>
        </w:rPr>
        <w:t xml:space="preserve">Exception in thread "main": </w:t>
      </w:r>
      <w:proofErr w:type="spellStart"/>
      <w:r w:rsidRPr="00736787">
        <w:rPr>
          <w:rFonts w:ascii="Courier New" w:eastAsia="Times New Roman" w:hAnsi="Courier New" w:cs="Courier New"/>
          <w:color w:val="58595A"/>
          <w:sz w:val="24"/>
          <w:szCs w:val="24"/>
          <w:bdr w:val="none" w:sz="0" w:space="0" w:color="auto" w:frame="1"/>
        </w:rPr>
        <w:t>java.lang.OutOfMemoryError</w:t>
      </w:r>
      <w:proofErr w:type="spellEnd"/>
      <w:r w:rsidRPr="00736787">
        <w:rPr>
          <w:rFonts w:ascii="Courier New" w:eastAsia="Times New Roman" w:hAnsi="Courier New" w:cs="Courier New"/>
          <w:color w:val="58595A"/>
          <w:sz w:val="24"/>
          <w:szCs w:val="24"/>
          <w:bdr w:val="none" w:sz="0" w:space="0" w:color="auto" w:frame="1"/>
        </w:rPr>
        <w:t>: Requested array size exceeds VM limit</w:t>
      </w:r>
    </w:p>
    <w:p w14:paraId="55198490"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if the application tries to create an array on the heap that is bigger than the total heap size.</w:t>
      </w:r>
    </w:p>
    <w:p w14:paraId="4EFF5CC2"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If there is not enough memory in the method area for creating a new class, the Sun </w:t>
      </w:r>
      <w:proofErr w:type="spellStart"/>
      <w:r w:rsidRPr="00736787">
        <w:rPr>
          <w:rFonts w:ascii="Courier New" w:eastAsia="Times New Roman" w:hAnsi="Courier New" w:cs="Courier New"/>
          <w:color w:val="58595A"/>
          <w:sz w:val="24"/>
          <w:szCs w:val="24"/>
        </w:rPr>
        <w:t>HotSpot</w:t>
      </w:r>
      <w:proofErr w:type="spellEnd"/>
      <w:r w:rsidRPr="00736787">
        <w:rPr>
          <w:rFonts w:ascii="Courier New" w:eastAsia="Times New Roman" w:hAnsi="Courier New" w:cs="Courier New"/>
          <w:color w:val="58595A"/>
          <w:sz w:val="24"/>
          <w:szCs w:val="24"/>
        </w:rPr>
        <w:t xml:space="preserve"> implementation gets an error in the permanent generation:</w:t>
      </w:r>
    </w:p>
    <w:p w14:paraId="35964D27"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bdr w:val="none" w:sz="0" w:space="0" w:color="auto" w:frame="1"/>
        </w:rPr>
        <w:t xml:space="preserve">Exception in thread "main": </w:t>
      </w:r>
      <w:proofErr w:type="spellStart"/>
      <w:r w:rsidRPr="00736787">
        <w:rPr>
          <w:rFonts w:ascii="Courier New" w:eastAsia="Times New Roman" w:hAnsi="Courier New" w:cs="Courier New"/>
          <w:color w:val="58595A"/>
          <w:sz w:val="24"/>
          <w:szCs w:val="24"/>
          <w:bdr w:val="none" w:sz="0" w:space="0" w:color="auto" w:frame="1"/>
        </w:rPr>
        <w:t>java.lang.OutOfMemoryError</w:t>
      </w:r>
      <w:proofErr w:type="spellEnd"/>
      <w:r w:rsidRPr="00736787">
        <w:rPr>
          <w:rFonts w:ascii="Courier New" w:eastAsia="Times New Roman" w:hAnsi="Courier New" w:cs="Courier New"/>
          <w:color w:val="58595A"/>
          <w:sz w:val="24"/>
          <w:szCs w:val="24"/>
          <w:bdr w:val="none" w:sz="0" w:space="0" w:color="auto" w:frame="1"/>
        </w:rPr>
        <w:t xml:space="preserve">: </w:t>
      </w:r>
      <w:proofErr w:type="spellStart"/>
      <w:r w:rsidRPr="00736787">
        <w:rPr>
          <w:rFonts w:ascii="Courier New" w:eastAsia="Times New Roman" w:hAnsi="Courier New" w:cs="Courier New"/>
          <w:color w:val="58595A"/>
          <w:sz w:val="24"/>
          <w:szCs w:val="24"/>
          <w:bdr w:val="none" w:sz="0" w:space="0" w:color="auto" w:frame="1"/>
        </w:rPr>
        <w:t>PermGen</w:t>
      </w:r>
      <w:proofErr w:type="spellEnd"/>
      <w:r w:rsidRPr="00736787">
        <w:rPr>
          <w:rFonts w:ascii="Courier New" w:eastAsia="Times New Roman" w:hAnsi="Courier New" w:cs="Courier New"/>
          <w:color w:val="58595A"/>
          <w:sz w:val="24"/>
          <w:szCs w:val="24"/>
          <w:bdr w:val="none" w:sz="0" w:space="0" w:color="auto" w:frame="1"/>
        </w:rPr>
        <w:t xml:space="preserve"> space</w:t>
      </w:r>
    </w:p>
    <w:p w14:paraId="621AA05E"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Both kinds of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occur very often in real life and the reasons for them are very different and will be covered in later blog entries.</w:t>
      </w:r>
    </w:p>
    <w:p w14:paraId="32870FC4"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proofErr w:type="spellStart"/>
      <w:r w:rsidRPr="00736787">
        <w:rPr>
          <w:rFonts w:ascii="Courier New" w:eastAsia="Times New Roman" w:hAnsi="Courier New" w:cs="Courier New"/>
          <w:color w:val="58595A"/>
          <w:sz w:val="24"/>
          <w:szCs w:val="24"/>
        </w:rPr>
        <w:t>OutOfMemory</w:t>
      </w:r>
      <w:proofErr w:type="spellEnd"/>
      <w:r w:rsidRPr="00736787">
        <w:rPr>
          <w:rFonts w:ascii="Courier New" w:eastAsia="Times New Roman" w:hAnsi="Courier New" w:cs="Courier New"/>
          <w:color w:val="58595A"/>
          <w:sz w:val="24"/>
          <w:szCs w:val="24"/>
        </w:rPr>
        <w:t xml:space="preserve"> errors in thread exclusive memory areas occur less frequently and are identified by the following error messages in the Sun </w:t>
      </w:r>
      <w:proofErr w:type="spellStart"/>
      <w:r w:rsidRPr="00736787">
        <w:rPr>
          <w:rFonts w:ascii="Courier New" w:eastAsia="Times New Roman" w:hAnsi="Courier New" w:cs="Courier New"/>
          <w:color w:val="58595A"/>
          <w:sz w:val="24"/>
          <w:szCs w:val="24"/>
        </w:rPr>
        <w:t>HotSpot</w:t>
      </w:r>
      <w:proofErr w:type="spellEnd"/>
      <w:r w:rsidRPr="00736787">
        <w:rPr>
          <w:rFonts w:ascii="Courier New" w:eastAsia="Times New Roman" w:hAnsi="Courier New" w:cs="Courier New"/>
          <w:color w:val="58595A"/>
          <w:sz w:val="24"/>
          <w:szCs w:val="24"/>
        </w:rPr>
        <w:t xml:space="preserve"> JVM:</w:t>
      </w:r>
    </w:p>
    <w:p w14:paraId="02748EF9"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bdr w:val="none" w:sz="0" w:space="0" w:color="auto" w:frame="1"/>
        </w:rPr>
        <w:t xml:space="preserve">Exception in thread "main" </w:t>
      </w:r>
      <w:proofErr w:type="spellStart"/>
      <w:r w:rsidRPr="00736787">
        <w:rPr>
          <w:rFonts w:ascii="Courier New" w:eastAsia="Times New Roman" w:hAnsi="Courier New" w:cs="Courier New"/>
          <w:color w:val="58595A"/>
          <w:sz w:val="24"/>
          <w:szCs w:val="24"/>
          <w:bdr w:val="none" w:sz="0" w:space="0" w:color="auto" w:frame="1"/>
        </w:rPr>
        <w:t>java.lang.OutOfMemoryError</w:t>
      </w:r>
      <w:proofErr w:type="spellEnd"/>
      <w:r w:rsidRPr="00736787">
        <w:rPr>
          <w:rFonts w:ascii="Courier New" w:eastAsia="Times New Roman" w:hAnsi="Courier New" w:cs="Courier New"/>
          <w:color w:val="58595A"/>
          <w:sz w:val="24"/>
          <w:szCs w:val="24"/>
          <w:bdr w:val="none" w:sz="0" w:space="0" w:color="auto" w:frame="1"/>
        </w:rPr>
        <w:t>: unable to create new native thread</w:t>
      </w:r>
    </w:p>
    <w:p w14:paraId="4C9DA5D9"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bdr w:val="none" w:sz="0" w:space="0" w:color="auto" w:frame="1"/>
        </w:rPr>
        <w:t xml:space="preserve">Exception in thread "main": </w:t>
      </w:r>
      <w:proofErr w:type="spellStart"/>
      <w:r w:rsidRPr="00736787">
        <w:rPr>
          <w:rFonts w:ascii="Courier New" w:eastAsia="Times New Roman" w:hAnsi="Courier New" w:cs="Courier New"/>
          <w:color w:val="58595A"/>
          <w:sz w:val="24"/>
          <w:szCs w:val="24"/>
          <w:bdr w:val="none" w:sz="0" w:space="0" w:color="auto" w:frame="1"/>
        </w:rPr>
        <w:t>java.lang.OutOfMemoryError</w:t>
      </w:r>
      <w:proofErr w:type="spellEnd"/>
      <w:r w:rsidRPr="00736787">
        <w:rPr>
          <w:rFonts w:ascii="Courier New" w:eastAsia="Times New Roman" w:hAnsi="Courier New" w:cs="Courier New"/>
          <w:color w:val="58595A"/>
          <w:sz w:val="24"/>
          <w:szCs w:val="24"/>
          <w:bdr w:val="none" w:sz="0" w:space="0" w:color="auto" w:frame="1"/>
        </w:rPr>
        <w:t>: &lt;reason&gt; &lt;</w:t>
      </w:r>
      <w:proofErr w:type="spellStart"/>
      <w:r w:rsidRPr="00736787">
        <w:rPr>
          <w:rFonts w:ascii="Courier New" w:eastAsia="Times New Roman" w:hAnsi="Courier New" w:cs="Courier New"/>
          <w:color w:val="58595A"/>
          <w:sz w:val="24"/>
          <w:szCs w:val="24"/>
          <w:bdr w:val="none" w:sz="0" w:space="0" w:color="auto" w:frame="1"/>
        </w:rPr>
        <w:t>stacktrace</w:t>
      </w:r>
      <w:proofErr w:type="spellEnd"/>
      <w:r w:rsidRPr="00736787">
        <w:rPr>
          <w:rFonts w:ascii="Courier New" w:eastAsia="Times New Roman" w:hAnsi="Courier New" w:cs="Courier New"/>
          <w:color w:val="58595A"/>
          <w:sz w:val="24"/>
          <w:szCs w:val="24"/>
          <w:bdr w:val="none" w:sz="0" w:space="0" w:color="auto" w:frame="1"/>
        </w:rPr>
        <w:t>&gt; (Native method)</w:t>
      </w:r>
    </w:p>
    <w:p w14:paraId="56F042EF"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The first error is thrown if there are too many threads in the JVM and there is not enough memory left to create a new thread. I’ve seen this because the memory limits of a process have been reached (especially in 32bit operating systems, e.g. on Windows 32bit it is 2GB) or the maximum number of file handles for the user that executes the java process has been reached. The second error message indicates that a memory allocation error on a native stack (JNI method call) has </w:t>
      </w:r>
      <w:proofErr w:type="spellStart"/>
      <w:r w:rsidRPr="00736787">
        <w:rPr>
          <w:rFonts w:ascii="Courier New" w:eastAsia="Times New Roman" w:hAnsi="Courier New" w:cs="Courier New"/>
          <w:color w:val="58595A"/>
          <w:sz w:val="24"/>
          <w:szCs w:val="24"/>
        </w:rPr>
        <w:t>occured</w:t>
      </w:r>
      <w:proofErr w:type="spellEnd"/>
      <w:r w:rsidRPr="00736787">
        <w:rPr>
          <w:rFonts w:ascii="Courier New" w:eastAsia="Times New Roman" w:hAnsi="Courier New" w:cs="Courier New"/>
          <w:color w:val="58595A"/>
          <w:sz w:val="24"/>
          <w:szCs w:val="24"/>
        </w:rPr>
        <w:t>.</w:t>
      </w:r>
    </w:p>
    <w:p w14:paraId="5A44B825"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It is also interesting that a memory allocation error on the JVM stack (too many frames on the stack) does not throw an Java </w:t>
      </w:r>
      <w:proofErr w:type="spellStart"/>
      <w:r w:rsidRPr="00736787">
        <w:rPr>
          <w:rFonts w:ascii="Courier New" w:eastAsia="Times New Roman" w:hAnsi="Courier New" w:cs="Courier New"/>
          <w:color w:val="58595A"/>
          <w:sz w:val="24"/>
          <w:szCs w:val="24"/>
        </w:rPr>
        <w:t>OutOfMemory</w:t>
      </w:r>
      <w:proofErr w:type="spellEnd"/>
      <w:r w:rsidRPr="00736787">
        <w:rPr>
          <w:rFonts w:ascii="Courier New" w:eastAsia="Times New Roman" w:hAnsi="Courier New" w:cs="Courier New"/>
          <w:color w:val="58595A"/>
          <w:sz w:val="24"/>
          <w:szCs w:val="24"/>
        </w:rPr>
        <w:t xml:space="preserve"> error but as the JVM specification mandates: </w:t>
      </w:r>
      <w:proofErr w:type="spellStart"/>
      <w:r w:rsidRPr="00736787">
        <w:rPr>
          <w:rFonts w:ascii="Courier New" w:eastAsia="Times New Roman" w:hAnsi="Courier New" w:cs="Courier New"/>
          <w:color w:val="58595A"/>
          <w:sz w:val="24"/>
          <w:szCs w:val="24"/>
        </w:rPr>
        <w:fldChar w:fldCharType="begin"/>
      </w:r>
      <w:r w:rsidRPr="00736787">
        <w:rPr>
          <w:rFonts w:ascii="Courier New" w:eastAsia="Times New Roman" w:hAnsi="Courier New" w:cs="Courier New"/>
          <w:color w:val="58595A"/>
          <w:sz w:val="24"/>
          <w:szCs w:val="24"/>
        </w:rPr>
        <w:instrText xml:space="preserve"> HYPERLINK "http://java.sun.com/javase/6/docs/api/java/lang/StackOverflowError.html" \o "Apidocs" \t "_self" </w:instrText>
      </w:r>
      <w:r w:rsidRPr="00736787">
        <w:rPr>
          <w:rFonts w:ascii="Courier New" w:eastAsia="Times New Roman" w:hAnsi="Courier New" w:cs="Courier New"/>
          <w:color w:val="58595A"/>
          <w:sz w:val="24"/>
          <w:szCs w:val="24"/>
        </w:rPr>
        <w:fldChar w:fldCharType="separate"/>
      </w:r>
      <w:r w:rsidRPr="00736787">
        <w:rPr>
          <w:rFonts w:ascii="Courier New" w:eastAsia="Times New Roman" w:hAnsi="Courier New" w:cs="Courier New"/>
          <w:color w:val="4EC103"/>
          <w:sz w:val="24"/>
          <w:szCs w:val="24"/>
          <w:bdr w:val="none" w:sz="0" w:space="0" w:color="auto" w:frame="1"/>
        </w:rPr>
        <w:t>java.lang.StackOverflowError</w:t>
      </w:r>
      <w:proofErr w:type="spellEnd"/>
      <w:r w:rsidRPr="00736787">
        <w:rPr>
          <w:rFonts w:ascii="Courier New" w:eastAsia="Times New Roman" w:hAnsi="Courier New" w:cs="Courier New"/>
          <w:color w:val="58595A"/>
          <w:sz w:val="24"/>
          <w:szCs w:val="24"/>
        </w:rPr>
        <w:fldChar w:fldCharType="end"/>
      </w:r>
      <w:r w:rsidRPr="00736787">
        <w:rPr>
          <w:rFonts w:ascii="Courier New" w:eastAsia="Times New Roman" w:hAnsi="Courier New" w:cs="Courier New"/>
          <w:color w:val="58595A"/>
          <w:sz w:val="24"/>
          <w:szCs w:val="24"/>
        </w:rPr>
        <w:t>.</w:t>
      </w:r>
    </w:p>
    <w:p w14:paraId="19593DCF"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The last variant of the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that I know of is</w:t>
      </w:r>
    </w:p>
    <w:p w14:paraId="0FA4E3ED"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bdr w:val="none" w:sz="0" w:space="0" w:color="auto" w:frame="1"/>
        </w:rPr>
        <w:t xml:space="preserve">Exception in thread "main": </w:t>
      </w:r>
      <w:proofErr w:type="spellStart"/>
      <w:r w:rsidRPr="00736787">
        <w:rPr>
          <w:rFonts w:ascii="Courier New" w:eastAsia="Times New Roman" w:hAnsi="Courier New" w:cs="Courier New"/>
          <w:color w:val="58595A"/>
          <w:sz w:val="24"/>
          <w:szCs w:val="24"/>
          <w:bdr w:val="none" w:sz="0" w:space="0" w:color="auto" w:frame="1"/>
        </w:rPr>
        <w:t>java.lang.OutOfMemoryError</w:t>
      </w:r>
      <w:proofErr w:type="spellEnd"/>
      <w:r w:rsidRPr="00736787">
        <w:rPr>
          <w:rFonts w:ascii="Courier New" w:eastAsia="Times New Roman" w:hAnsi="Courier New" w:cs="Courier New"/>
          <w:color w:val="58595A"/>
          <w:sz w:val="24"/>
          <w:szCs w:val="24"/>
          <w:bdr w:val="none" w:sz="0" w:space="0" w:color="auto" w:frame="1"/>
        </w:rPr>
        <w:t>: request &lt;size&gt; bytes for &lt;reason&gt;. Out of swap space?</w:t>
      </w:r>
    </w:p>
    <w:p w14:paraId="43C8B7A4" w14:textId="77777777" w:rsidR="0078723C" w:rsidRPr="00736787" w:rsidRDefault="0078723C" w:rsidP="00AC0A30">
      <w:pPr>
        <w:shd w:val="clear" w:color="auto" w:fill="FFFFFF"/>
        <w:spacing w:before="105" w:after="105"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This error is thrown if there is not enough memory left on the operating system level – which is normally true if other processes are using all of the available memory or the swap space is configured too small.</w:t>
      </w:r>
    </w:p>
    <w:p w14:paraId="0639DF6E" w14:textId="77777777" w:rsidR="0078723C" w:rsidRPr="00736787" w:rsidRDefault="0078723C" w:rsidP="00AC0A30">
      <w:pPr>
        <w:shd w:val="clear" w:color="auto" w:fill="FFFFFF"/>
        <w:spacing w:after="0" w:line="270" w:lineRule="atLeast"/>
        <w:jc w:val="both"/>
        <w:textAlignment w:val="baseline"/>
        <w:rPr>
          <w:rFonts w:ascii="Courier New" w:eastAsia="Times New Roman" w:hAnsi="Courier New" w:cs="Courier New"/>
          <w:color w:val="58595A"/>
          <w:sz w:val="24"/>
          <w:szCs w:val="24"/>
        </w:rPr>
      </w:pPr>
      <w:r w:rsidRPr="00736787">
        <w:rPr>
          <w:rFonts w:ascii="Courier New" w:eastAsia="Times New Roman" w:hAnsi="Courier New" w:cs="Courier New"/>
          <w:color w:val="58595A"/>
          <w:sz w:val="24"/>
          <w:szCs w:val="24"/>
        </w:rPr>
        <w:t xml:space="preserve">This first blog entry of the Java </w:t>
      </w:r>
      <w:proofErr w:type="spellStart"/>
      <w:r w:rsidRPr="00736787">
        <w:rPr>
          <w:rFonts w:ascii="Courier New" w:eastAsia="Times New Roman" w:hAnsi="Courier New" w:cs="Courier New"/>
          <w:color w:val="58595A"/>
          <w:sz w:val="24"/>
          <w:szCs w:val="24"/>
        </w:rPr>
        <w:t>OutOfMemoryError</w:t>
      </w:r>
      <w:proofErr w:type="spellEnd"/>
      <w:r w:rsidRPr="00736787">
        <w:rPr>
          <w:rFonts w:ascii="Courier New" w:eastAsia="Times New Roman" w:hAnsi="Courier New" w:cs="Courier New"/>
          <w:color w:val="58595A"/>
          <w:sz w:val="24"/>
          <w:szCs w:val="24"/>
        </w:rPr>
        <w:t xml:space="preserve"> series covered the basics of the Java Memory Architecture. In my point of view it is essential to know the different memory areas of the JVM and its functions if you want to understand why a </w:t>
      </w:r>
      <w:proofErr w:type="spellStart"/>
      <w:r w:rsidRPr="00736787">
        <w:rPr>
          <w:rFonts w:ascii="Courier New" w:eastAsia="Times New Roman" w:hAnsi="Courier New" w:cs="Courier New"/>
          <w:color w:val="58595A"/>
          <w:sz w:val="24"/>
          <w:szCs w:val="24"/>
        </w:rPr>
        <w:t>java.lang.OutOfMemoryError</w:t>
      </w:r>
      <w:proofErr w:type="spellEnd"/>
      <w:r w:rsidRPr="00736787">
        <w:rPr>
          <w:rFonts w:ascii="Courier New" w:eastAsia="Times New Roman" w:hAnsi="Courier New" w:cs="Courier New"/>
          <w:color w:val="58595A"/>
          <w:sz w:val="24"/>
          <w:szCs w:val="24"/>
        </w:rPr>
        <w:t xml:space="preserve"> </w:t>
      </w:r>
      <w:proofErr w:type="spellStart"/>
      <w:r w:rsidRPr="00736787">
        <w:rPr>
          <w:rFonts w:ascii="Courier New" w:eastAsia="Times New Roman" w:hAnsi="Courier New" w:cs="Courier New"/>
          <w:color w:val="58595A"/>
          <w:sz w:val="24"/>
          <w:szCs w:val="24"/>
        </w:rPr>
        <w:t>occured</w:t>
      </w:r>
      <w:proofErr w:type="spellEnd"/>
      <w:r w:rsidRPr="00736787">
        <w:rPr>
          <w:rFonts w:ascii="Courier New" w:eastAsia="Times New Roman" w:hAnsi="Courier New" w:cs="Courier New"/>
          <w:color w:val="58595A"/>
          <w:sz w:val="24"/>
          <w:szCs w:val="24"/>
        </w:rPr>
        <w:t xml:space="preserve"> in your application. I hope that I have made clear that there can be many variations of this error with totally different possible causes. There are a lot of open questions about when and why </w:t>
      </w:r>
      <w:proofErr w:type="spellStart"/>
      <w:r w:rsidRPr="00736787">
        <w:rPr>
          <w:rFonts w:ascii="Courier New" w:eastAsia="Times New Roman" w:hAnsi="Courier New" w:cs="Courier New"/>
          <w:color w:val="58595A"/>
          <w:sz w:val="24"/>
          <w:szCs w:val="24"/>
        </w:rPr>
        <w:t>theses</w:t>
      </w:r>
      <w:proofErr w:type="spellEnd"/>
      <w:r w:rsidRPr="00736787">
        <w:rPr>
          <w:rFonts w:ascii="Courier New" w:eastAsia="Times New Roman" w:hAnsi="Courier New" w:cs="Courier New"/>
          <w:color w:val="58595A"/>
          <w:sz w:val="24"/>
          <w:szCs w:val="24"/>
        </w:rPr>
        <w:t xml:space="preserve"> errors occur and how we can monitor and analyze </w:t>
      </w:r>
      <w:r w:rsidRPr="00736787">
        <w:rPr>
          <w:rFonts w:ascii="Courier New" w:eastAsia="Times New Roman" w:hAnsi="Courier New" w:cs="Courier New"/>
          <w:color w:val="58595A"/>
          <w:sz w:val="24"/>
          <w:szCs w:val="24"/>
        </w:rPr>
        <w:lastRenderedPageBreak/>
        <w:t xml:space="preserve">memory problems in our applications. This is exactly what the next episodes </w:t>
      </w:r>
      <w:proofErr w:type="spellStart"/>
      <w:r w:rsidRPr="00736787">
        <w:rPr>
          <w:rFonts w:ascii="Courier New" w:eastAsia="Times New Roman" w:hAnsi="Courier New" w:cs="Courier New"/>
          <w:color w:val="58595A"/>
          <w:sz w:val="24"/>
          <w:szCs w:val="24"/>
        </w:rPr>
        <w:t>ot</w:t>
      </w:r>
      <w:proofErr w:type="spellEnd"/>
      <w:r w:rsidRPr="00736787">
        <w:rPr>
          <w:rFonts w:ascii="Courier New" w:eastAsia="Times New Roman" w:hAnsi="Courier New" w:cs="Courier New"/>
          <w:color w:val="58595A"/>
          <w:sz w:val="24"/>
          <w:szCs w:val="24"/>
        </w:rPr>
        <w:t xml:space="preserve"> this </w:t>
      </w:r>
      <w:hyperlink r:id="rId20" w:tgtFrame="_self" w:tooltip="Java OutOfMemoryError series" w:history="1">
        <w:r w:rsidRPr="00736787">
          <w:rPr>
            <w:rFonts w:ascii="Courier New" w:eastAsia="Times New Roman" w:hAnsi="Courier New" w:cs="Courier New"/>
            <w:color w:val="4EC103"/>
            <w:sz w:val="24"/>
            <w:szCs w:val="24"/>
            <w:bdr w:val="none" w:sz="0" w:space="0" w:color="auto" w:frame="1"/>
          </w:rPr>
          <w:t xml:space="preserve">Java </w:t>
        </w:r>
        <w:proofErr w:type="spellStart"/>
        <w:r w:rsidRPr="00736787">
          <w:rPr>
            <w:rFonts w:ascii="Courier New" w:eastAsia="Times New Roman" w:hAnsi="Courier New" w:cs="Courier New"/>
            <w:color w:val="4EC103"/>
            <w:sz w:val="24"/>
            <w:szCs w:val="24"/>
            <w:bdr w:val="none" w:sz="0" w:space="0" w:color="auto" w:frame="1"/>
          </w:rPr>
          <w:t>OutOfMemoryError</w:t>
        </w:r>
        <w:proofErr w:type="spellEnd"/>
        <w:r w:rsidRPr="00736787">
          <w:rPr>
            <w:rFonts w:ascii="Courier New" w:eastAsia="Times New Roman" w:hAnsi="Courier New" w:cs="Courier New"/>
            <w:color w:val="4EC103"/>
            <w:sz w:val="24"/>
            <w:szCs w:val="24"/>
            <w:bdr w:val="none" w:sz="0" w:space="0" w:color="auto" w:frame="1"/>
          </w:rPr>
          <w:t xml:space="preserve"> series</w:t>
        </w:r>
      </w:hyperlink>
      <w:r w:rsidRPr="00736787">
        <w:rPr>
          <w:rFonts w:ascii="Courier New" w:eastAsia="Times New Roman" w:hAnsi="Courier New" w:cs="Courier New"/>
          <w:color w:val="58595A"/>
          <w:sz w:val="24"/>
          <w:szCs w:val="24"/>
        </w:rPr>
        <w:t> will cover.</w:t>
      </w:r>
    </w:p>
    <w:p w14:paraId="753D320F" w14:textId="77777777" w:rsidR="0078723C" w:rsidRPr="00736787" w:rsidRDefault="0078723C">
      <w:pPr>
        <w:rPr>
          <w:rFonts w:ascii="Courier New" w:eastAsia="Times New Roman" w:hAnsi="Courier New" w:cs="Courier New"/>
          <w:color w:val="000000"/>
          <w:sz w:val="24"/>
          <w:szCs w:val="24"/>
          <w:shd w:val="clear" w:color="auto" w:fill="FFFFFF"/>
        </w:rPr>
      </w:pPr>
    </w:p>
    <w:p w14:paraId="47B66501" w14:textId="77777777" w:rsidR="0078723C" w:rsidRPr="00736787" w:rsidRDefault="0078723C">
      <w:pPr>
        <w:rPr>
          <w:rFonts w:ascii="Courier New" w:hAnsi="Courier New" w:cs="Courier New"/>
          <w:sz w:val="24"/>
          <w:szCs w:val="24"/>
        </w:rPr>
      </w:pPr>
    </w:p>
    <w:p w14:paraId="3B4DC56F" w14:textId="77777777" w:rsidR="001B2863" w:rsidRPr="00736787" w:rsidRDefault="001B2863" w:rsidP="00AE30FF">
      <w:pPr>
        <w:rPr>
          <w:rFonts w:ascii="Courier New" w:hAnsi="Courier New" w:cs="Courier New"/>
          <w:sz w:val="24"/>
          <w:szCs w:val="24"/>
        </w:rPr>
      </w:pPr>
    </w:p>
    <w:sectPr w:rsidR="001B2863" w:rsidRPr="00736787" w:rsidSect="00A829D8">
      <w:pgSz w:w="12240" w:h="15840"/>
      <w:pgMar w:top="284" w:right="630" w:bottom="426" w:left="5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C47AA" w14:textId="77777777" w:rsidR="003217CB" w:rsidRDefault="003217CB" w:rsidP="004A51AF">
      <w:pPr>
        <w:spacing w:after="0" w:line="240" w:lineRule="auto"/>
      </w:pPr>
      <w:r>
        <w:separator/>
      </w:r>
    </w:p>
  </w:endnote>
  <w:endnote w:type="continuationSeparator" w:id="0">
    <w:p w14:paraId="45D7EF03" w14:textId="77777777" w:rsidR="003217CB" w:rsidRDefault="003217CB" w:rsidP="004A5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092522"/>
      <w:docPartObj>
        <w:docPartGallery w:val="Page Numbers (Bottom of Page)"/>
        <w:docPartUnique/>
      </w:docPartObj>
    </w:sdtPr>
    <w:sdtEndPr>
      <w:rPr>
        <w:noProof/>
      </w:rPr>
    </w:sdtEndPr>
    <w:sdtContent>
      <w:p w14:paraId="7646E6D6" w14:textId="77777777" w:rsidR="00AC0A30" w:rsidRDefault="00AC0A30">
        <w:pPr>
          <w:pStyle w:val="Footer"/>
          <w:jc w:val="right"/>
        </w:pPr>
        <w:r>
          <w:fldChar w:fldCharType="begin"/>
        </w:r>
        <w:r>
          <w:instrText xml:space="preserve"> PAGE   \* MERGEFORMAT </w:instrText>
        </w:r>
        <w:r>
          <w:fldChar w:fldCharType="separate"/>
        </w:r>
        <w:r w:rsidR="00A829D8">
          <w:rPr>
            <w:noProof/>
          </w:rPr>
          <w:t>33</w:t>
        </w:r>
        <w:r>
          <w:rPr>
            <w:noProof/>
          </w:rPr>
          <w:fldChar w:fldCharType="end"/>
        </w:r>
      </w:p>
    </w:sdtContent>
  </w:sdt>
  <w:p w14:paraId="191295D5" w14:textId="77777777" w:rsidR="00AC0A30" w:rsidRDefault="00AC0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9C71F" w14:textId="77777777" w:rsidR="003217CB" w:rsidRDefault="003217CB" w:rsidP="004A51AF">
      <w:pPr>
        <w:spacing w:after="0" w:line="240" w:lineRule="auto"/>
      </w:pPr>
      <w:r>
        <w:separator/>
      </w:r>
    </w:p>
  </w:footnote>
  <w:footnote w:type="continuationSeparator" w:id="0">
    <w:p w14:paraId="48F4B095" w14:textId="77777777" w:rsidR="003217CB" w:rsidRDefault="003217CB" w:rsidP="004A5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00000003"/>
    <w:multiLevelType w:val="multilevel"/>
    <w:tmpl w:val="00000003"/>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54D363BD"/>
    <w:multiLevelType w:val="multilevel"/>
    <w:tmpl w:val="491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47AB0"/>
    <w:multiLevelType w:val="multilevel"/>
    <w:tmpl w:val="2F7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8"/>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A0F"/>
    <w:rsid w:val="0001585B"/>
    <w:rsid w:val="000513AF"/>
    <w:rsid w:val="001B2863"/>
    <w:rsid w:val="003217CB"/>
    <w:rsid w:val="00332E71"/>
    <w:rsid w:val="00421F1C"/>
    <w:rsid w:val="004A51AF"/>
    <w:rsid w:val="0050164E"/>
    <w:rsid w:val="00585BCF"/>
    <w:rsid w:val="00736787"/>
    <w:rsid w:val="0078723C"/>
    <w:rsid w:val="008A463D"/>
    <w:rsid w:val="00987799"/>
    <w:rsid w:val="009B4E0F"/>
    <w:rsid w:val="009D5224"/>
    <w:rsid w:val="00A829D8"/>
    <w:rsid w:val="00A83A72"/>
    <w:rsid w:val="00A96B25"/>
    <w:rsid w:val="00AC0A30"/>
    <w:rsid w:val="00AE30FF"/>
    <w:rsid w:val="00C53A0F"/>
    <w:rsid w:val="00C83D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F576E32"/>
  <w15:docId w15:val="{09471E78-1615-43E9-A348-C083E2B0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50164E"/>
    <w:pPr>
      <w:keepNext/>
      <w:widowControl w:val="0"/>
      <w:numPr>
        <w:numId w:val="1"/>
      </w:numPr>
      <w:suppressAutoHyphens/>
      <w:spacing w:before="240" w:after="120" w:line="240" w:lineRule="auto"/>
      <w:outlineLvl w:val="0"/>
    </w:pPr>
    <w:rPr>
      <w:rFonts w:ascii="Times New Roman" w:eastAsia="SimSun" w:hAnsi="Times New Roman" w:cs="Mangal"/>
      <w:b/>
      <w:bCs/>
      <w:kern w:val="1"/>
      <w:sz w:val="48"/>
      <w:szCs w:val="48"/>
      <w:lang w:eastAsia="hi-IN" w:bidi="hi-IN"/>
    </w:rPr>
  </w:style>
  <w:style w:type="paragraph" w:styleId="Heading2">
    <w:name w:val="heading 2"/>
    <w:basedOn w:val="Normal"/>
    <w:next w:val="BodyText"/>
    <w:link w:val="Heading2Char"/>
    <w:qFormat/>
    <w:rsid w:val="0050164E"/>
    <w:pPr>
      <w:keepNext/>
      <w:widowControl w:val="0"/>
      <w:numPr>
        <w:ilvl w:val="1"/>
        <w:numId w:val="1"/>
      </w:numPr>
      <w:suppressAutoHyphens/>
      <w:spacing w:before="240" w:after="120" w:line="240" w:lineRule="auto"/>
      <w:outlineLvl w:val="1"/>
    </w:pPr>
    <w:rPr>
      <w:rFonts w:ascii="Times New Roman" w:eastAsia="SimSun" w:hAnsi="Times New Roman" w:cs="Mangal"/>
      <w:b/>
      <w:bCs/>
      <w:kern w:val="1"/>
      <w:sz w:val="36"/>
      <w:szCs w:val="36"/>
      <w:lang w:eastAsia="hi-IN" w:bidi="hi-IN"/>
    </w:rPr>
  </w:style>
  <w:style w:type="paragraph" w:styleId="Heading3">
    <w:name w:val="heading 3"/>
    <w:basedOn w:val="Normal"/>
    <w:next w:val="BodyText"/>
    <w:link w:val="Heading3Char"/>
    <w:qFormat/>
    <w:rsid w:val="0050164E"/>
    <w:pPr>
      <w:keepNext/>
      <w:widowControl w:val="0"/>
      <w:numPr>
        <w:ilvl w:val="2"/>
        <w:numId w:val="1"/>
      </w:numPr>
      <w:suppressAutoHyphens/>
      <w:spacing w:before="240" w:after="120" w:line="240" w:lineRule="auto"/>
      <w:outlineLvl w:val="2"/>
    </w:pPr>
    <w:rPr>
      <w:rFonts w:ascii="Times New Roman" w:eastAsia="SimSun" w:hAnsi="Times New Roman" w:cs="Mangal"/>
      <w:b/>
      <w:bCs/>
      <w:kern w:val="1"/>
      <w:sz w:val="28"/>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A0F"/>
    <w:pPr>
      <w:spacing w:after="0" w:line="240" w:lineRule="auto"/>
    </w:pPr>
  </w:style>
  <w:style w:type="character" w:customStyle="1" w:styleId="Heading1Char">
    <w:name w:val="Heading 1 Char"/>
    <w:basedOn w:val="DefaultParagraphFont"/>
    <w:link w:val="Heading1"/>
    <w:rsid w:val="0050164E"/>
    <w:rPr>
      <w:rFonts w:ascii="Times New Roman" w:eastAsia="SimSun" w:hAnsi="Times New Roman" w:cs="Mangal"/>
      <w:b/>
      <w:bCs/>
      <w:kern w:val="1"/>
      <w:sz w:val="48"/>
      <w:szCs w:val="48"/>
      <w:lang w:eastAsia="hi-IN" w:bidi="hi-IN"/>
    </w:rPr>
  </w:style>
  <w:style w:type="character" w:customStyle="1" w:styleId="Heading2Char">
    <w:name w:val="Heading 2 Char"/>
    <w:basedOn w:val="DefaultParagraphFont"/>
    <w:link w:val="Heading2"/>
    <w:rsid w:val="0050164E"/>
    <w:rPr>
      <w:rFonts w:ascii="Times New Roman" w:eastAsia="SimSun" w:hAnsi="Times New Roman" w:cs="Mangal"/>
      <w:b/>
      <w:bCs/>
      <w:kern w:val="1"/>
      <w:sz w:val="36"/>
      <w:szCs w:val="36"/>
      <w:lang w:eastAsia="hi-IN" w:bidi="hi-IN"/>
    </w:rPr>
  </w:style>
  <w:style w:type="character" w:customStyle="1" w:styleId="Heading3Char">
    <w:name w:val="Heading 3 Char"/>
    <w:basedOn w:val="DefaultParagraphFont"/>
    <w:link w:val="Heading3"/>
    <w:rsid w:val="0050164E"/>
    <w:rPr>
      <w:rFonts w:ascii="Times New Roman" w:eastAsia="SimSun" w:hAnsi="Times New Roman" w:cs="Mangal"/>
      <w:b/>
      <w:bCs/>
      <w:kern w:val="1"/>
      <w:sz w:val="28"/>
      <w:szCs w:val="28"/>
      <w:lang w:eastAsia="hi-IN" w:bidi="hi-IN"/>
    </w:rPr>
  </w:style>
  <w:style w:type="character" w:styleId="Emphasis">
    <w:name w:val="Emphasis"/>
    <w:qFormat/>
    <w:rsid w:val="0050164E"/>
    <w:rPr>
      <w:i/>
      <w:iCs/>
    </w:rPr>
  </w:style>
  <w:style w:type="character" w:customStyle="1" w:styleId="SourceText">
    <w:name w:val="Source Text"/>
    <w:rsid w:val="0050164E"/>
    <w:rPr>
      <w:rFonts w:ascii="Courier New" w:eastAsia="NSimSun" w:hAnsi="Courier New" w:cs="Courier New"/>
    </w:rPr>
  </w:style>
  <w:style w:type="character" w:styleId="Hyperlink">
    <w:name w:val="Hyperlink"/>
    <w:rsid w:val="0050164E"/>
    <w:rPr>
      <w:color w:val="000080"/>
      <w:u w:val="single"/>
    </w:rPr>
  </w:style>
  <w:style w:type="character" w:styleId="Strong">
    <w:name w:val="Strong"/>
    <w:qFormat/>
    <w:rsid w:val="0050164E"/>
    <w:rPr>
      <w:b/>
      <w:bCs/>
    </w:rPr>
  </w:style>
  <w:style w:type="paragraph" w:styleId="BodyText">
    <w:name w:val="Body Text"/>
    <w:basedOn w:val="Normal"/>
    <w:link w:val="BodyTextChar"/>
    <w:rsid w:val="0050164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50164E"/>
    <w:rPr>
      <w:rFonts w:ascii="Times New Roman" w:eastAsia="SimSun" w:hAnsi="Times New Roman" w:cs="Mangal"/>
      <w:kern w:val="1"/>
      <w:sz w:val="24"/>
      <w:szCs w:val="24"/>
      <w:lang w:eastAsia="hi-IN" w:bidi="hi-IN"/>
    </w:rPr>
  </w:style>
  <w:style w:type="paragraph" w:customStyle="1" w:styleId="PreformattedText">
    <w:name w:val="Preformatted Text"/>
    <w:basedOn w:val="Normal"/>
    <w:rsid w:val="0050164E"/>
    <w:pPr>
      <w:widowControl w:val="0"/>
      <w:suppressAutoHyphens/>
      <w:spacing w:after="0" w:line="240" w:lineRule="auto"/>
    </w:pPr>
    <w:rPr>
      <w:rFonts w:ascii="Courier New" w:eastAsia="NSimSun" w:hAnsi="Courier New" w:cs="Courier New"/>
      <w:kern w:val="1"/>
      <w:sz w:val="20"/>
      <w:szCs w:val="20"/>
      <w:lang w:eastAsia="hi-IN" w:bidi="hi-IN"/>
    </w:rPr>
  </w:style>
  <w:style w:type="paragraph" w:styleId="Header">
    <w:name w:val="header"/>
    <w:basedOn w:val="Normal"/>
    <w:link w:val="HeaderChar"/>
    <w:uiPriority w:val="99"/>
    <w:unhideWhenUsed/>
    <w:rsid w:val="004A5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1AF"/>
  </w:style>
  <w:style w:type="paragraph" w:styleId="Footer">
    <w:name w:val="footer"/>
    <w:basedOn w:val="Normal"/>
    <w:link w:val="FooterChar"/>
    <w:uiPriority w:val="99"/>
    <w:unhideWhenUsed/>
    <w:rsid w:val="004A5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ddlewaremagic.com/weblogic/?p=4456" TargetMode="External"/><Relationship Id="rId13" Type="http://schemas.openxmlformats.org/officeDocument/2006/relationships/hyperlink" Target="http://java.sun.com/docs/books/jvms/second_edition/html/VMSpecTOC.doc.html"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de.wikipedia.org/wiki/Speicherleck" TargetMode="External"/><Relationship Id="rId17" Type="http://schemas.openxmlformats.org/officeDocument/2006/relationships/hyperlink" Target="http://blog.codecentric.de/wp-content/uploads/2009/12/sun-hotspot-memory-1.jpg" TargetMode="External"/><Relationship Id="rId2" Type="http://schemas.openxmlformats.org/officeDocument/2006/relationships/styles" Target="styles.xml"/><Relationship Id="rId16" Type="http://schemas.openxmlformats.org/officeDocument/2006/relationships/hyperlink" Target="http://java.sun.com/javase/technologies/hotspot/" TargetMode="External"/><Relationship Id="rId20" Type="http://schemas.openxmlformats.org/officeDocument/2006/relationships/hyperlink" Target="http://blog.codecentric.de/en/2010/01/java-outofmemoryerror-eine-tragodie-in-sieben-akt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2.bp.blogspot.com/-4g8GW68TQy4/T0J4DOqkE1I/AAAAAAAAJGE/k62CUFwPtRc/s1600/JVM-arc1.png" TargetMode="External"/><Relationship Id="rId19" Type="http://schemas.openxmlformats.org/officeDocument/2006/relationships/hyperlink" Target="http://www.oracle.com/technetwork/java/javase/gc-tuning-6-140523.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blog.codecentric.de/wp-content/uploads/2009/12/java-memory-architecture.jpg"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35</Pages>
  <Words>13102</Words>
  <Characters>74686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Debadatta Mishra</cp:lastModifiedBy>
  <cp:revision>20</cp:revision>
  <dcterms:created xsi:type="dcterms:W3CDTF">2014-01-08T07:42:00Z</dcterms:created>
  <dcterms:modified xsi:type="dcterms:W3CDTF">2022-03-01T14:39:00Z</dcterms:modified>
</cp:coreProperties>
</file>